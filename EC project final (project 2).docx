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D43" w:rsidRDefault="00C87703">
      <w:pPr>
        <w:spacing w:before="26"/>
        <w:ind w:left="50" w:right="297"/>
        <w:jc w:val="center"/>
        <w:rPr>
          <w:sz w:val="52"/>
          <w:szCs w:val="52"/>
        </w:rPr>
      </w:pPr>
      <w:r>
        <w:pict>
          <v:group id="_x0000_s1441" style="position:absolute;left:0;text-align:left;margin-left:23.7pt;margin-top:23.95pt;width:548pt;height:794.25pt;z-index:-1065;mso-position-horizontal-relative:page;mso-position-vertical-relative:page" coordorigin="474,479" coordsize="10960,15885">
            <v:shape id="_x0000_s1461" style="position:absolute;left:480;top:485;width:29;height:0" coordorigin="480,485" coordsize="29,0" path="m480,485r29,e" filled="f" strokeweight=".58pt">
              <v:path arrowok="t"/>
            </v:shape>
            <v:shape id="_x0000_s1460" style="position:absolute;left:490;top:499;width:10;height:0" coordorigin="490,499" coordsize="10,0" path="m490,499r9,e" filled="f" strokecolor="white" strokeweight="1.06pt">
              <v:path arrowok="t"/>
            </v:shape>
            <v:shape id="_x0000_s1459" style="position:absolute;left:490;top:494;width:19;height:0" coordorigin="490,494" coordsize="19,0" path="m490,494r19,e" filled="f" strokecolor="white" strokeweight=".58pt">
              <v:path arrowok="t"/>
            </v:shape>
            <v:shape id="_x0000_s1458" style="position:absolute;left:509;top:485;width:10891;height:0" coordorigin="509,485" coordsize="10891,0" path="m509,485r10891,e" filled="f" strokeweight=".58pt">
              <v:path arrowok="t"/>
            </v:shape>
            <v:shape id="_x0000_s1457" style="position:absolute;left:509;top:504;width:10891;height:0" coordorigin="509,504" coordsize="10891,0" path="m509,504r10891,e" filled="f" strokeweight=".58pt">
              <v:path arrowok="t"/>
            </v:shape>
            <v:shape id="_x0000_s1456" style="position:absolute;left:11400;top:485;width:29;height:0" coordorigin="11400,485" coordsize="29,0" path="m11400,485r28,e" filled="f" strokeweight=".58pt">
              <v:path arrowok="t"/>
            </v:shape>
            <v:shape id="_x0000_s1455" style="position:absolute;left:11409;top:499;width:10;height:0" coordorigin="11409,499" coordsize="10,0" path="m11409,499r10,e" filled="f" strokecolor="white" strokeweight="1.06pt">
              <v:path arrowok="t"/>
            </v:shape>
            <v:shape id="_x0000_s1454" style="position:absolute;left:11400;top:494;width:19;height:0" coordorigin="11400,494" coordsize="19,0" path="m11400,494r19,e" filled="f" strokecolor="white" strokeweight=".58pt">
              <v:path arrowok="t"/>
            </v:shape>
            <v:shape id="_x0000_s1453" style="position:absolute;left:500;top:490;width:0;height:15864" coordorigin="500,490" coordsize="0,15864" path="m500,490r,15864e" filled="f" strokeweight=".58pt">
              <v:path arrowok="t"/>
            </v:shape>
            <v:shape id="_x0000_s1452" style="position:absolute;left:504;top:509;width:0;height:15826" coordorigin="504,509" coordsize="0,15826" path="m504,509r,15825e" filled="f" strokeweight=".58pt">
              <v:path arrowok="t"/>
            </v:shape>
            <v:shape id="_x0000_s1451" style="position:absolute;left:11408;top:490;width:0;height:15864" coordorigin="11408,490" coordsize="0,15864" path="m11408,490r,15864e" filled="f" strokeweight=".58pt">
              <v:path arrowok="t"/>
            </v:shape>
            <v:shape id="_x0000_s1450" style="position:absolute;left:11404;top:509;width:0;height:15826" coordorigin="11404,509" coordsize="0,15826" path="m11404,509r,15825e" filled="f" strokeweight=".58pt">
              <v:path arrowok="t"/>
            </v:shape>
            <v:shape id="_x0000_s1449" style="position:absolute;left:480;top:16358;width:29;height:0" coordorigin="480,16358" coordsize="29,0" path="m480,16358r29,e" filled="f" strokeweight=".20464mm">
              <v:path arrowok="t"/>
            </v:shape>
            <v:shape id="_x0000_s1448" style="position:absolute;left:490;top:16344;width:10;height:0" coordorigin="490,16344" coordsize="10,0" path="m490,16344r9,e" filled="f" strokecolor="white" strokeweight=".37392mm">
              <v:path arrowok="t"/>
            </v:shape>
            <v:shape id="_x0000_s1447" style="position:absolute;left:490;top:16349;width:19;height:0" coordorigin="490,16349" coordsize="19,0" path="m490,16349r19,e" filled="f" strokecolor="white" strokeweight=".58pt">
              <v:path arrowok="t"/>
            </v:shape>
            <v:shape id="_x0000_s1446" style="position:absolute;left:509;top:16358;width:10891;height:0" coordorigin="509,16358" coordsize="10891,0" path="m509,16358r10891,e" filled="f" strokeweight=".20464mm">
              <v:path arrowok="t"/>
            </v:shape>
            <v:shape id="_x0000_s1445" style="position:absolute;left:509;top:16339;width:10891;height:0" coordorigin="509,16339" coordsize="10891,0" path="m509,16339r10891,e" filled="f" strokeweight=".58pt">
              <v:path arrowok="t"/>
            </v:shape>
            <v:shape id="_x0000_s1444" style="position:absolute;left:11400;top:16358;width:29;height:0" coordorigin="11400,16358" coordsize="29,0" path="m11400,16358r28,e" filled="f" strokeweight=".20464mm">
              <v:path arrowok="t"/>
            </v:shape>
            <v:shape id="_x0000_s1443" style="position:absolute;left:11409;top:16344;width:10;height:0" coordorigin="11409,16344" coordsize="10,0" path="m11409,16344r10,e" filled="f" strokecolor="white" strokeweight=".37392mm">
              <v:path arrowok="t"/>
            </v:shape>
            <v:shape id="_x0000_s1442" style="position:absolute;left:11400;top:16349;width:19;height:0" coordorigin="11400,16349" coordsize="19,0" path="m11400,16349r19,e" filled="f" strokecolor="white" strokeweight=".58pt">
              <v:path arrowok="t"/>
            </v:shape>
            <w10:wrap anchorx="page" anchory="page"/>
          </v:group>
        </w:pict>
      </w:r>
      <w:r w:rsidR="00902246">
        <w:rPr>
          <w:b/>
          <w:color w:val="006FC0"/>
          <w:w w:val="99"/>
          <w:sz w:val="52"/>
          <w:szCs w:val="52"/>
        </w:rPr>
        <w:t>DAYANANDA</w:t>
      </w:r>
      <w:r w:rsidR="00902246">
        <w:rPr>
          <w:b/>
          <w:color w:val="006FC0"/>
          <w:sz w:val="52"/>
          <w:szCs w:val="52"/>
        </w:rPr>
        <w:t xml:space="preserve"> </w:t>
      </w:r>
      <w:r w:rsidR="00902246">
        <w:rPr>
          <w:b/>
          <w:color w:val="006FC0"/>
          <w:w w:val="99"/>
          <w:sz w:val="52"/>
          <w:szCs w:val="52"/>
        </w:rPr>
        <w:t>SAGAR</w:t>
      </w:r>
      <w:r w:rsidR="00902246">
        <w:rPr>
          <w:b/>
          <w:color w:val="006FC0"/>
          <w:sz w:val="52"/>
          <w:szCs w:val="52"/>
        </w:rPr>
        <w:t xml:space="preserve"> </w:t>
      </w:r>
      <w:r w:rsidR="00902246">
        <w:rPr>
          <w:b/>
          <w:color w:val="006FC0"/>
          <w:w w:val="99"/>
          <w:sz w:val="52"/>
          <w:szCs w:val="52"/>
        </w:rPr>
        <w:t>UNIVERSITY</w:t>
      </w:r>
    </w:p>
    <w:p w:rsidR="00E51D43" w:rsidRDefault="00E51D43">
      <w:pPr>
        <w:spacing w:before="9" w:line="120" w:lineRule="exact"/>
        <w:rPr>
          <w:sz w:val="12"/>
          <w:szCs w:val="12"/>
        </w:rPr>
      </w:pPr>
    </w:p>
    <w:p w:rsidR="00E51D43" w:rsidRDefault="00902246">
      <w:pPr>
        <w:spacing w:line="251" w:lineRule="auto"/>
        <w:ind w:left="1083" w:right="1328"/>
        <w:jc w:val="center"/>
        <w:rPr>
          <w:sz w:val="24"/>
          <w:szCs w:val="24"/>
        </w:rPr>
      </w:pPr>
      <w:r>
        <w:rPr>
          <w:b/>
          <w:sz w:val="24"/>
          <w:szCs w:val="24"/>
        </w:rPr>
        <w:t>DEPARTMENT OF COMPUTER SCIENCE &amp; ENGINEERING SCHOOL OF ENGINEERING</w:t>
      </w:r>
    </w:p>
    <w:p w:rsidR="00E51D43" w:rsidRDefault="00902246">
      <w:pPr>
        <w:spacing w:before="4" w:line="250" w:lineRule="auto"/>
        <w:ind w:left="3229" w:right="3441" w:hanging="9"/>
        <w:jc w:val="center"/>
        <w:rPr>
          <w:sz w:val="24"/>
          <w:szCs w:val="24"/>
        </w:rPr>
      </w:pPr>
      <w:r>
        <w:rPr>
          <w:b/>
          <w:sz w:val="24"/>
          <w:szCs w:val="24"/>
        </w:rPr>
        <w:t>KUDLU GATE BANGALORE - 560068</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3" w:line="240" w:lineRule="exact"/>
        <w:rPr>
          <w:sz w:val="24"/>
          <w:szCs w:val="24"/>
        </w:rPr>
      </w:pPr>
    </w:p>
    <w:p w:rsidR="00E51D43" w:rsidRDefault="00C87703">
      <w:pPr>
        <w:ind w:left="315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14.55pt">
            <v:imagedata r:id="rId6" o:title=""/>
          </v:shape>
        </w:pict>
      </w:r>
    </w:p>
    <w:p w:rsidR="00E51D43" w:rsidRDefault="00902246">
      <w:pPr>
        <w:spacing w:before="74"/>
        <w:ind w:left="2305" w:right="2542"/>
        <w:jc w:val="center"/>
        <w:rPr>
          <w:sz w:val="36"/>
          <w:szCs w:val="36"/>
        </w:rPr>
      </w:pPr>
      <w:r>
        <w:rPr>
          <w:b/>
          <w:sz w:val="36"/>
          <w:szCs w:val="36"/>
        </w:rPr>
        <w:t>MINI PROJECT REPORT</w:t>
      </w:r>
    </w:p>
    <w:p w:rsidR="00E51D43" w:rsidRDefault="00E51D43">
      <w:pPr>
        <w:spacing w:line="140" w:lineRule="exact"/>
        <w:rPr>
          <w:sz w:val="14"/>
          <w:szCs w:val="14"/>
        </w:rPr>
      </w:pPr>
    </w:p>
    <w:p w:rsidR="00E51D43" w:rsidRDefault="00902246">
      <w:pPr>
        <w:ind w:left="4264" w:right="4483"/>
        <w:jc w:val="center"/>
        <w:rPr>
          <w:sz w:val="24"/>
          <w:szCs w:val="24"/>
        </w:rPr>
      </w:pPr>
      <w:r>
        <w:rPr>
          <w:b/>
          <w:sz w:val="24"/>
          <w:szCs w:val="24"/>
        </w:rPr>
        <w:t>ON</w:t>
      </w:r>
    </w:p>
    <w:p w:rsidR="00E51D43" w:rsidRDefault="00E51D43">
      <w:pPr>
        <w:spacing w:before="2" w:line="140" w:lineRule="exact"/>
        <w:rPr>
          <w:sz w:val="15"/>
          <w:szCs w:val="15"/>
        </w:rPr>
      </w:pPr>
    </w:p>
    <w:p w:rsidR="00E51D43" w:rsidRDefault="00902246">
      <w:pPr>
        <w:ind w:left="690" w:right="925"/>
        <w:jc w:val="center"/>
        <w:rPr>
          <w:sz w:val="44"/>
          <w:szCs w:val="44"/>
        </w:rPr>
      </w:pPr>
      <w:r>
        <w:rPr>
          <w:b/>
          <w:color w:val="6F2F9F"/>
          <w:sz w:val="44"/>
          <w:szCs w:val="44"/>
        </w:rPr>
        <w:t>“HOME LIGHTING AUTOMATION”</w:t>
      </w:r>
    </w:p>
    <w:p w:rsidR="00E51D43" w:rsidRDefault="00902246">
      <w:pPr>
        <w:spacing w:before="2"/>
        <w:ind w:left="4158" w:right="157" w:firstLine="811"/>
        <w:rPr>
          <w:sz w:val="22"/>
          <w:szCs w:val="22"/>
        </w:rPr>
      </w:pPr>
      <w:r>
        <w:t>(</w:t>
      </w:r>
      <w:r>
        <w:rPr>
          <w:b/>
          <w:sz w:val="22"/>
          <w:szCs w:val="22"/>
        </w:rPr>
        <w:t>SUBMITTED TO THE 3RD SEMESTER ELECTRONIC CIRCUITS LABORATORY-2018)</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4" w:line="280" w:lineRule="exact"/>
        <w:rPr>
          <w:sz w:val="28"/>
          <w:szCs w:val="28"/>
        </w:rPr>
      </w:pPr>
    </w:p>
    <w:p w:rsidR="00E51D43" w:rsidRDefault="00902246">
      <w:pPr>
        <w:ind w:left="3636" w:right="3970"/>
        <w:jc w:val="center"/>
        <w:rPr>
          <w:sz w:val="28"/>
          <w:szCs w:val="28"/>
        </w:rPr>
      </w:pPr>
      <w:r>
        <w:rPr>
          <w:b/>
          <w:i/>
          <w:w w:val="99"/>
          <w:sz w:val="28"/>
          <w:szCs w:val="28"/>
        </w:rPr>
        <w:t>Submitted</w:t>
      </w:r>
      <w:r>
        <w:rPr>
          <w:b/>
          <w:i/>
          <w:sz w:val="28"/>
          <w:szCs w:val="28"/>
        </w:rPr>
        <w:t xml:space="preserve"> </w:t>
      </w:r>
      <w:r>
        <w:rPr>
          <w:b/>
          <w:i/>
          <w:w w:val="99"/>
          <w:sz w:val="28"/>
          <w:szCs w:val="28"/>
        </w:rPr>
        <w:t>by</w:t>
      </w:r>
    </w:p>
    <w:p w:rsidR="00E51D43" w:rsidRDefault="00902246">
      <w:pPr>
        <w:spacing w:line="260" w:lineRule="exact"/>
        <w:ind w:left="3744"/>
        <w:rPr>
          <w:sz w:val="24"/>
          <w:szCs w:val="24"/>
        </w:rPr>
      </w:pPr>
      <w:r>
        <w:rPr>
          <w:color w:val="2E5395"/>
          <w:sz w:val="24"/>
          <w:szCs w:val="24"/>
        </w:rPr>
        <w:t>KUNAL GUPTA (ENG17CS0113)</w:t>
      </w:r>
    </w:p>
    <w:p w:rsidR="00E51D43" w:rsidRDefault="00902246">
      <w:pPr>
        <w:spacing w:before="17" w:line="263" w:lineRule="auto"/>
        <w:ind w:left="3764" w:right="2392" w:firstLine="19"/>
        <w:rPr>
          <w:sz w:val="24"/>
          <w:szCs w:val="24"/>
        </w:rPr>
      </w:pPr>
      <w:r>
        <w:rPr>
          <w:color w:val="2E5395"/>
          <w:sz w:val="24"/>
          <w:szCs w:val="24"/>
        </w:rPr>
        <w:t>KUSHAL N (ENG17CS0115) MANOJ MR (ENG17CS0123)</w:t>
      </w:r>
    </w:p>
    <w:p w:rsidR="00E51D43" w:rsidRDefault="00902246">
      <w:pPr>
        <w:spacing w:line="240" w:lineRule="exact"/>
        <w:ind w:left="3764"/>
        <w:rPr>
          <w:sz w:val="24"/>
          <w:szCs w:val="24"/>
        </w:rPr>
      </w:pPr>
      <w:r>
        <w:rPr>
          <w:color w:val="2E5395"/>
          <w:sz w:val="24"/>
          <w:szCs w:val="24"/>
        </w:rPr>
        <w:t>MANOJKUMAR M MANGALORE (ENG17CS0124)</w:t>
      </w:r>
    </w:p>
    <w:p w:rsidR="00E51D43" w:rsidRDefault="00902246">
      <w:pPr>
        <w:spacing w:line="260" w:lineRule="exact"/>
        <w:ind w:left="3764"/>
        <w:rPr>
          <w:sz w:val="24"/>
          <w:szCs w:val="24"/>
        </w:rPr>
      </w:pPr>
      <w:r>
        <w:rPr>
          <w:color w:val="2E5395"/>
          <w:sz w:val="24"/>
          <w:szCs w:val="24"/>
        </w:rPr>
        <w:t xml:space="preserve">MOHAMMED ZAHID </w:t>
      </w:r>
      <w:proofErr w:type="gramStart"/>
      <w:r>
        <w:rPr>
          <w:color w:val="2E5395"/>
          <w:sz w:val="24"/>
          <w:szCs w:val="24"/>
        </w:rPr>
        <w:t>PASHA  (</w:t>
      </w:r>
      <w:proofErr w:type="gramEnd"/>
      <w:r>
        <w:rPr>
          <w:color w:val="2E5395"/>
          <w:sz w:val="24"/>
          <w:szCs w:val="24"/>
        </w:rPr>
        <w:t>ENG17CS0129)</w:t>
      </w:r>
    </w:p>
    <w:p w:rsidR="00E51D43" w:rsidRDefault="00E51D43">
      <w:pPr>
        <w:spacing w:line="200" w:lineRule="exact"/>
      </w:pPr>
    </w:p>
    <w:p w:rsidR="00E51D43" w:rsidRDefault="00E51D43">
      <w:pPr>
        <w:spacing w:line="200" w:lineRule="exact"/>
      </w:pPr>
    </w:p>
    <w:p w:rsidR="00E51D43" w:rsidRDefault="00E51D43">
      <w:pPr>
        <w:spacing w:before="9" w:line="200" w:lineRule="exact"/>
      </w:pPr>
    </w:p>
    <w:p w:rsidR="00E51D43" w:rsidRDefault="00902246">
      <w:pPr>
        <w:spacing w:line="287" w:lineRule="auto"/>
        <w:ind w:left="3461" w:right="3313" w:hanging="485"/>
        <w:rPr>
          <w:sz w:val="24"/>
          <w:szCs w:val="24"/>
        </w:rPr>
      </w:pPr>
      <w:r>
        <w:rPr>
          <w:b/>
          <w:i/>
          <w:color w:val="C00000"/>
          <w:w w:val="99"/>
          <w:sz w:val="28"/>
          <w:szCs w:val="28"/>
        </w:rPr>
        <w:t>Under</w:t>
      </w:r>
      <w:r>
        <w:rPr>
          <w:b/>
          <w:i/>
          <w:color w:val="C00000"/>
          <w:sz w:val="28"/>
          <w:szCs w:val="28"/>
        </w:rPr>
        <w:t xml:space="preserve"> </w:t>
      </w:r>
      <w:r>
        <w:rPr>
          <w:b/>
          <w:i/>
          <w:color w:val="C00000"/>
          <w:w w:val="99"/>
          <w:sz w:val="28"/>
          <w:szCs w:val="28"/>
        </w:rPr>
        <w:t>the</w:t>
      </w:r>
      <w:r>
        <w:rPr>
          <w:b/>
          <w:i/>
          <w:color w:val="C00000"/>
          <w:sz w:val="28"/>
          <w:szCs w:val="28"/>
        </w:rPr>
        <w:t xml:space="preserve"> </w:t>
      </w:r>
      <w:r>
        <w:rPr>
          <w:b/>
          <w:i/>
          <w:color w:val="C00000"/>
          <w:w w:val="99"/>
          <w:sz w:val="28"/>
          <w:szCs w:val="28"/>
        </w:rPr>
        <w:t>supervision</w:t>
      </w:r>
      <w:r>
        <w:rPr>
          <w:b/>
          <w:i/>
          <w:color w:val="C00000"/>
          <w:sz w:val="28"/>
          <w:szCs w:val="28"/>
        </w:rPr>
        <w:t xml:space="preserve"> </w:t>
      </w:r>
      <w:r>
        <w:rPr>
          <w:b/>
          <w:i/>
          <w:color w:val="C00000"/>
          <w:w w:val="99"/>
          <w:sz w:val="28"/>
          <w:szCs w:val="28"/>
        </w:rPr>
        <w:t xml:space="preserve">of </w:t>
      </w:r>
      <w:r>
        <w:rPr>
          <w:b/>
          <w:color w:val="C00000"/>
          <w:w w:val="99"/>
          <w:sz w:val="28"/>
          <w:szCs w:val="28"/>
        </w:rPr>
        <w:t>Prof.</w:t>
      </w:r>
      <w:r>
        <w:rPr>
          <w:b/>
          <w:color w:val="C00000"/>
          <w:sz w:val="28"/>
          <w:szCs w:val="28"/>
        </w:rPr>
        <w:t xml:space="preserve"> </w:t>
      </w:r>
      <w:r>
        <w:rPr>
          <w:b/>
          <w:color w:val="C00000"/>
          <w:w w:val="99"/>
          <w:sz w:val="28"/>
          <w:szCs w:val="28"/>
        </w:rPr>
        <w:t xml:space="preserve">RANJINI </w:t>
      </w:r>
      <w:r>
        <w:rPr>
          <w:b/>
          <w:color w:val="C00000"/>
          <w:sz w:val="24"/>
          <w:szCs w:val="24"/>
        </w:rPr>
        <w:t>Assistant Professor,</w:t>
      </w:r>
    </w:p>
    <w:p w:rsidR="00E51D43" w:rsidRDefault="00902246">
      <w:pPr>
        <w:spacing w:before="3" w:line="288" w:lineRule="auto"/>
        <w:ind w:left="2941" w:right="3186" w:firstLine="6"/>
        <w:jc w:val="center"/>
        <w:rPr>
          <w:sz w:val="24"/>
          <w:szCs w:val="24"/>
        </w:rPr>
      </w:pPr>
      <w:proofErr w:type="spellStart"/>
      <w:proofErr w:type="gramStart"/>
      <w:r>
        <w:rPr>
          <w:b/>
          <w:color w:val="C00000"/>
          <w:sz w:val="24"/>
          <w:szCs w:val="24"/>
        </w:rPr>
        <w:t>Dept</w:t>
      </w:r>
      <w:proofErr w:type="spellEnd"/>
      <w:r>
        <w:rPr>
          <w:b/>
          <w:color w:val="C00000"/>
          <w:sz w:val="24"/>
          <w:szCs w:val="24"/>
        </w:rPr>
        <w:t xml:space="preserve"> of CSE, </w:t>
      </w:r>
      <w:proofErr w:type="spellStart"/>
      <w:r>
        <w:rPr>
          <w:b/>
          <w:color w:val="C00000"/>
          <w:sz w:val="24"/>
          <w:szCs w:val="24"/>
        </w:rPr>
        <w:t>Dayananda</w:t>
      </w:r>
      <w:proofErr w:type="spellEnd"/>
      <w:r>
        <w:rPr>
          <w:b/>
          <w:color w:val="C00000"/>
          <w:sz w:val="24"/>
          <w:szCs w:val="24"/>
        </w:rPr>
        <w:t xml:space="preserve"> </w:t>
      </w:r>
      <w:proofErr w:type="spellStart"/>
      <w:r>
        <w:rPr>
          <w:b/>
          <w:color w:val="C00000"/>
          <w:sz w:val="24"/>
          <w:szCs w:val="24"/>
        </w:rPr>
        <w:t>Sagar</w:t>
      </w:r>
      <w:proofErr w:type="spellEnd"/>
      <w:r>
        <w:rPr>
          <w:b/>
          <w:color w:val="C00000"/>
          <w:sz w:val="24"/>
          <w:szCs w:val="24"/>
        </w:rPr>
        <w:t xml:space="preserve"> University.</w:t>
      </w:r>
      <w:proofErr w:type="gramEnd"/>
    </w:p>
    <w:p w:rsidR="00E51D43" w:rsidRDefault="00E51D43">
      <w:pPr>
        <w:spacing w:before="9" w:line="100" w:lineRule="exact"/>
        <w:rPr>
          <w:sz w:val="11"/>
          <w:szCs w:val="11"/>
        </w:rPr>
      </w:pPr>
    </w:p>
    <w:p w:rsidR="00E51D43" w:rsidRDefault="00E51D43">
      <w:pPr>
        <w:spacing w:line="200" w:lineRule="exact"/>
      </w:pPr>
    </w:p>
    <w:p w:rsidR="00E51D43" w:rsidRDefault="00902246">
      <w:pPr>
        <w:ind w:left="4384" w:right="4604"/>
        <w:jc w:val="center"/>
        <w:rPr>
          <w:sz w:val="24"/>
          <w:szCs w:val="24"/>
        </w:rPr>
        <w:sectPr w:rsidR="00E51D43">
          <w:pgSz w:w="11920" w:h="16840"/>
          <w:pgMar w:top="1400" w:right="1240" w:bottom="280" w:left="1480" w:header="720" w:footer="720" w:gutter="0"/>
          <w:cols w:space="720"/>
        </w:sectPr>
      </w:pPr>
      <w:r>
        <w:rPr>
          <w:sz w:val="24"/>
          <w:szCs w:val="24"/>
        </w:rPr>
        <w:t>1</w:t>
      </w:r>
    </w:p>
    <w:p w:rsidR="00E51D43" w:rsidRDefault="00C87703">
      <w:pPr>
        <w:spacing w:before="61"/>
        <w:ind w:left="3522" w:right="3544"/>
        <w:jc w:val="center"/>
        <w:rPr>
          <w:sz w:val="28"/>
          <w:szCs w:val="28"/>
        </w:rPr>
      </w:pPr>
      <w:r>
        <w:lastRenderedPageBreak/>
        <w:pict>
          <v:group id="_x0000_s1419" style="position:absolute;left:0;text-align:left;margin-left:23.7pt;margin-top:23.95pt;width:548pt;height:794.25pt;z-index:-1064;mso-position-horizontal-relative:page;mso-position-vertical-relative:page" coordorigin="474,479" coordsize="10960,15885">
            <v:shape id="_x0000_s1439" style="position:absolute;left:480;top:485;width:29;height:0" coordorigin="480,485" coordsize="29,0" path="m480,485r29,e" filled="f" strokeweight=".58pt">
              <v:path arrowok="t"/>
            </v:shape>
            <v:shape id="_x0000_s1438" style="position:absolute;left:490;top:499;width:10;height:0" coordorigin="490,499" coordsize="10,0" path="m490,499r9,e" filled="f" strokecolor="white" strokeweight="1.06pt">
              <v:path arrowok="t"/>
            </v:shape>
            <v:shape id="_x0000_s1437" style="position:absolute;left:490;top:494;width:19;height:0" coordorigin="490,494" coordsize="19,0" path="m490,494r19,e" filled="f" strokecolor="white" strokeweight=".58pt">
              <v:path arrowok="t"/>
            </v:shape>
            <v:shape id="_x0000_s1436" style="position:absolute;left:509;top:485;width:10891;height:0" coordorigin="509,485" coordsize="10891,0" path="m509,485r10891,e" filled="f" strokeweight=".58pt">
              <v:path arrowok="t"/>
            </v:shape>
            <v:shape id="_x0000_s1435" style="position:absolute;left:509;top:504;width:10891;height:0" coordorigin="509,504" coordsize="10891,0" path="m509,504r10891,e" filled="f" strokeweight=".58pt">
              <v:path arrowok="t"/>
            </v:shape>
            <v:shape id="_x0000_s1434" style="position:absolute;left:11400;top:485;width:29;height:0" coordorigin="11400,485" coordsize="29,0" path="m11400,485r28,e" filled="f" strokeweight=".58pt">
              <v:path arrowok="t"/>
            </v:shape>
            <v:shape id="_x0000_s1433" style="position:absolute;left:11409;top:499;width:10;height:0" coordorigin="11409,499" coordsize="10,0" path="m11409,499r10,e" filled="f" strokecolor="white" strokeweight="1.06pt">
              <v:path arrowok="t"/>
            </v:shape>
            <v:shape id="_x0000_s1432" style="position:absolute;left:11400;top:494;width:19;height:0" coordorigin="11400,494" coordsize="19,0" path="m11400,494r19,e" filled="f" strokecolor="white" strokeweight=".58pt">
              <v:path arrowok="t"/>
            </v:shape>
            <v:shape id="_x0000_s1431" style="position:absolute;left:500;top:490;width:0;height:15864" coordorigin="500,490" coordsize="0,15864" path="m500,490r,15864e" filled="f" strokeweight=".58pt">
              <v:path arrowok="t"/>
            </v:shape>
            <v:shape id="_x0000_s1430" style="position:absolute;left:504;top:509;width:0;height:15826" coordorigin="504,509" coordsize="0,15826" path="m504,509r,15825e" filled="f" strokeweight=".58pt">
              <v:path arrowok="t"/>
            </v:shape>
            <v:shape id="_x0000_s1429" style="position:absolute;left:11408;top:490;width:0;height:15864" coordorigin="11408,490" coordsize="0,15864" path="m11408,490r,15864e" filled="f" strokeweight=".58pt">
              <v:path arrowok="t"/>
            </v:shape>
            <v:shape id="_x0000_s1428" style="position:absolute;left:11404;top:509;width:0;height:15826" coordorigin="11404,509" coordsize="0,15826" path="m11404,509r,15825e" filled="f" strokeweight=".58pt">
              <v:path arrowok="t"/>
            </v:shape>
            <v:shape id="_x0000_s1427" style="position:absolute;left:480;top:16358;width:29;height:0" coordorigin="480,16358" coordsize="29,0" path="m480,16358r29,e" filled="f" strokeweight=".20464mm">
              <v:path arrowok="t"/>
            </v:shape>
            <v:shape id="_x0000_s1426" style="position:absolute;left:490;top:16344;width:10;height:0" coordorigin="490,16344" coordsize="10,0" path="m490,16344r9,e" filled="f" strokecolor="white" strokeweight=".37392mm">
              <v:path arrowok="t"/>
            </v:shape>
            <v:shape id="_x0000_s1425" style="position:absolute;left:490;top:16349;width:19;height:0" coordorigin="490,16349" coordsize="19,0" path="m490,16349r19,e" filled="f" strokecolor="white" strokeweight=".58pt">
              <v:path arrowok="t"/>
            </v:shape>
            <v:shape id="_x0000_s1424" style="position:absolute;left:509;top:16358;width:10891;height:0" coordorigin="509,16358" coordsize="10891,0" path="m509,16358r10891,e" filled="f" strokeweight=".20464mm">
              <v:path arrowok="t"/>
            </v:shape>
            <v:shape id="_x0000_s1423" style="position:absolute;left:509;top:16339;width:10891;height:0" coordorigin="509,16339" coordsize="10891,0" path="m509,16339r10891,e" filled="f" strokeweight=".58pt">
              <v:path arrowok="t"/>
            </v:shape>
            <v:shape id="_x0000_s1422" style="position:absolute;left:11400;top:16358;width:29;height:0" coordorigin="11400,16358" coordsize="29,0" path="m11400,16358r28,e" filled="f" strokeweight=".20464mm">
              <v:path arrowok="t"/>
            </v:shape>
            <v:shape id="_x0000_s1421" style="position:absolute;left:11409;top:16344;width:10;height:0" coordorigin="11409,16344" coordsize="10,0" path="m11409,16344r10,e" filled="f" strokecolor="white" strokeweight=".37392mm">
              <v:path arrowok="t"/>
            </v:shape>
            <v:shape id="_x0000_s1420" style="position:absolute;left:11400;top:16349;width:19;height:0" coordorigin="11400,16349" coordsize="19,0" path="m11400,16349r19,e" filled="f" strokecolor="white" strokeweight=".58pt">
              <v:path arrowok="t"/>
            </v:shape>
            <w10:wrap anchorx="page" anchory="page"/>
          </v:group>
        </w:pict>
      </w:r>
      <w:r w:rsidR="00902246">
        <w:rPr>
          <w:b/>
          <w:w w:val="99"/>
          <w:sz w:val="28"/>
          <w:szCs w:val="28"/>
        </w:rPr>
        <w:t>DECLARATION</w:t>
      </w:r>
    </w:p>
    <w:p w:rsidR="00E51D43" w:rsidRDefault="00E51D43">
      <w:pPr>
        <w:spacing w:line="200" w:lineRule="exact"/>
      </w:pPr>
    </w:p>
    <w:p w:rsidR="00E51D43" w:rsidRDefault="00E51D43">
      <w:pPr>
        <w:spacing w:before="15" w:line="260" w:lineRule="exact"/>
        <w:rPr>
          <w:sz w:val="26"/>
          <w:szCs w:val="26"/>
        </w:rPr>
      </w:pPr>
    </w:p>
    <w:p w:rsidR="00E51D43" w:rsidRDefault="00902246">
      <w:pPr>
        <w:spacing w:line="271" w:lineRule="auto"/>
        <w:ind w:left="100" w:right="70"/>
        <w:jc w:val="both"/>
        <w:rPr>
          <w:sz w:val="28"/>
          <w:szCs w:val="28"/>
        </w:rPr>
      </w:pPr>
      <w:r>
        <w:rPr>
          <w:w w:val="99"/>
          <w:sz w:val="28"/>
          <w:szCs w:val="28"/>
        </w:rPr>
        <w:t>We</w:t>
      </w:r>
      <w:r>
        <w:rPr>
          <w:sz w:val="28"/>
          <w:szCs w:val="28"/>
        </w:rPr>
        <w:t xml:space="preserve"> </w:t>
      </w:r>
      <w:r>
        <w:rPr>
          <w:w w:val="99"/>
          <w:sz w:val="28"/>
          <w:szCs w:val="28"/>
        </w:rPr>
        <w:t>hereby</w:t>
      </w:r>
      <w:r>
        <w:rPr>
          <w:sz w:val="28"/>
          <w:szCs w:val="28"/>
        </w:rPr>
        <w:t xml:space="preserve"> </w:t>
      </w:r>
      <w:r>
        <w:rPr>
          <w:w w:val="99"/>
          <w:sz w:val="28"/>
          <w:szCs w:val="28"/>
        </w:rPr>
        <w:t>declare</w:t>
      </w:r>
      <w:r>
        <w:rPr>
          <w:sz w:val="28"/>
          <w:szCs w:val="28"/>
        </w:rPr>
        <w:t xml:space="preserve"> </w:t>
      </w:r>
      <w:r>
        <w:rPr>
          <w:w w:val="99"/>
          <w:sz w:val="28"/>
          <w:szCs w:val="28"/>
        </w:rPr>
        <w:t>that</w:t>
      </w:r>
      <w:r>
        <w:rPr>
          <w:sz w:val="28"/>
          <w:szCs w:val="28"/>
        </w:rPr>
        <w:t xml:space="preserve"> </w:t>
      </w:r>
      <w:r>
        <w:rPr>
          <w:w w:val="99"/>
          <w:sz w:val="28"/>
          <w:szCs w:val="28"/>
        </w:rPr>
        <w:t>the</w:t>
      </w:r>
      <w:r>
        <w:rPr>
          <w:sz w:val="28"/>
          <w:szCs w:val="28"/>
        </w:rPr>
        <w:t xml:space="preserve"> </w:t>
      </w:r>
      <w:r>
        <w:rPr>
          <w:w w:val="99"/>
          <w:sz w:val="28"/>
          <w:szCs w:val="28"/>
        </w:rPr>
        <w:t>work</w:t>
      </w:r>
      <w:r>
        <w:rPr>
          <w:sz w:val="28"/>
          <w:szCs w:val="28"/>
        </w:rPr>
        <w:t xml:space="preserve"> </w:t>
      </w:r>
      <w:r>
        <w:rPr>
          <w:w w:val="99"/>
          <w:sz w:val="28"/>
          <w:szCs w:val="28"/>
        </w:rPr>
        <w:t>presented</w:t>
      </w:r>
      <w:r>
        <w:rPr>
          <w:sz w:val="28"/>
          <w:szCs w:val="28"/>
        </w:rPr>
        <w:t xml:space="preserve"> </w:t>
      </w:r>
      <w:r>
        <w:rPr>
          <w:w w:val="99"/>
          <w:sz w:val="28"/>
          <w:szCs w:val="28"/>
        </w:rPr>
        <w:t>in</w:t>
      </w:r>
      <w:r>
        <w:rPr>
          <w:sz w:val="28"/>
          <w:szCs w:val="28"/>
        </w:rPr>
        <w:t xml:space="preserve"> </w:t>
      </w:r>
      <w:r>
        <w:rPr>
          <w:w w:val="99"/>
          <w:sz w:val="28"/>
          <w:szCs w:val="28"/>
        </w:rPr>
        <w:t>this</w:t>
      </w:r>
      <w:r>
        <w:rPr>
          <w:sz w:val="28"/>
          <w:szCs w:val="28"/>
        </w:rPr>
        <w:t xml:space="preserve"> </w:t>
      </w:r>
      <w:r>
        <w:rPr>
          <w:w w:val="99"/>
          <w:sz w:val="28"/>
          <w:szCs w:val="28"/>
        </w:rPr>
        <w:t>mini</w:t>
      </w:r>
      <w:r>
        <w:rPr>
          <w:sz w:val="28"/>
          <w:szCs w:val="28"/>
        </w:rPr>
        <w:t xml:space="preserve"> </w:t>
      </w:r>
      <w:r>
        <w:rPr>
          <w:w w:val="99"/>
          <w:sz w:val="28"/>
          <w:szCs w:val="28"/>
        </w:rPr>
        <w:t>project</w:t>
      </w:r>
      <w:r>
        <w:rPr>
          <w:sz w:val="28"/>
          <w:szCs w:val="28"/>
        </w:rPr>
        <w:t xml:space="preserve"> </w:t>
      </w:r>
      <w:r>
        <w:rPr>
          <w:w w:val="99"/>
          <w:sz w:val="28"/>
          <w:szCs w:val="28"/>
        </w:rPr>
        <w:t>entitled-</w:t>
      </w:r>
      <w:proofErr w:type="gramStart"/>
      <w:r>
        <w:rPr>
          <w:b/>
          <w:w w:val="99"/>
          <w:sz w:val="28"/>
          <w:szCs w:val="28"/>
        </w:rPr>
        <w:t>“</w:t>
      </w:r>
      <w:r>
        <w:rPr>
          <w:b/>
          <w:sz w:val="28"/>
          <w:szCs w:val="28"/>
        </w:rPr>
        <w:t xml:space="preserve"> </w:t>
      </w:r>
      <w:r>
        <w:rPr>
          <w:b/>
          <w:w w:val="99"/>
          <w:sz w:val="28"/>
          <w:szCs w:val="28"/>
        </w:rPr>
        <w:t>Home</w:t>
      </w:r>
      <w:proofErr w:type="gramEnd"/>
      <w:r>
        <w:rPr>
          <w:b/>
          <w:w w:val="99"/>
          <w:sz w:val="28"/>
          <w:szCs w:val="28"/>
        </w:rPr>
        <w:t xml:space="preserve"> Lighting</w:t>
      </w:r>
      <w:r>
        <w:rPr>
          <w:b/>
          <w:sz w:val="28"/>
          <w:szCs w:val="28"/>
        </w:rPr>
        <w:t xml:space="preserve"> </w:t>
      </w:r>
      <w:r>
        <w:rPr>
          <w:b/>
          <w:w w:val="99"/>
          <w:sz w:val="28"/>
          <w:szCs w:val="28"/>
        </w:rPr>
        <w:t>Automation”</w:t>
      </w:r>
      <w:r>
        <w:rPr>
          <w:b/>
          <w:sz w:val="28"/>
          <w:szCs w:val="28"/>
        </w:rPr>
        <w:t xml:space="preserve"> </w:t>
      </w:r>
      <w:r>
        <w:rPr>
          <w:w w:val="99"/>
          <w:sz w:val="28"/>
          <w:szCs w:val="28"/>
        </w:rPr>
        <w:t>has</w:t>
      </w:r>
      <w:r>
        <w:rPr>
          <w:sz w:val="28"/>
          <w:szCs w:val="28"/>
        </w:rPr>
        <w:t xml:space="preserve"> </w:t>
      </w:r>
      <w:r>
        <w:rPr>
          <w:w w:val="99"/>
          <w:sz w:val="28"/>
          <w:szCs w:val="28"/>
        </w:rPr>
        <w:t>been</w:t>
      </w:r>
      <w:r>
        <w:rPr>
          <w:sz w:val="28"/>
          <w:szCs w:val="28"/>
        </w:rPr>
        <w:t xml:space="preserve"> </w:t>
      </w:r>
      <w:r>
        <w:rPr>
          <w:w w:val="99"/>
          <w:sz w:val="28"/>
          <w:szCs w:val="28"/>
        </w:rPr>
        <w:t>carried</w:t>
      </w:r>
      <w:r>
        <w:rPr>
          <w:sz w:val="28"/>
          <w:szCs w:val="28"/>
        </w:rPr>
        <w:t xml:space="preserve"> </w:t>
      </w:r>
      <w:r>
        <w:rPr>
          <w:w w:val="99"/>
          <w:sz w:val="28"/>
          <w:szCs w:val="28"/>
        </w:rPr>
        <w:t>out</w:t>
      </w:r>
      <w:r>
        <w:rPr>
          <w:sz w:val="28"/>
          <w:szCs w:val="28"/>
        </w:rPr>
        <w:t xml:space="preserve"> </w:t>
      </w:r>
      <w:r>
        <w:rPr>
          <w:w w:val="99"/>
          <w:sz w:val="28"/>
          <w:szCs w:val="28"/>
        </w:rPr>
        <w:t>by</w:t>
      </w:r>
      <w:r>
        <w:rPr>
          <w:sz w:val="28"/>
          <w:szCs w:val="28"/>
        </w:rPr>
        <w:t xml:space="preserve"> </w:t>
      </w:r>
      <w:r>
        <w:rPr>
          <w:w w:val="99"/>
          <w:sz w:val="28"/>
          <w:szCs w:val="28"/>
        </w:rPr>
        <w:t>us</w:t>
      </w:r>
      <w:r>
        <w:rPr>
          <w:sz w:val="28"/>
          <w:szCs w:val="28"/>
        </w:rPr>
        <w:t xml:space="preserve"> </w:t>
      </w:r>
      <w:r>
        <w:rPr>
          <w:w w:val="99"/>
          <w:sz w:val="28"/>
          <w:szCs w:val="28"/>
        </w:rPr>
        <w:t>and</w:t>
      </w:r>
      <w:r>
        <w:rPr>
          <w:sz w:val="28"/>
          <w:szCs w:val="28"/>
        </w:rPr>
        <w:t xml:space="preserve"> </w:t>
      </w:r>
      <w:r>
        <w:rPr>
          <w:w w:val="99"/>
          <w:sz w:val="28"/>
          <w:szCs w:val="28"/>
        </w:rPr>
        <w:t>it</w:t>
      </w:r>
      <w:r>
        <w:rPr>
          <w:sz w:val="28"/>
          <w:szCs w:val="28"/>
        </w:rPr>
        <w:t xml:space="preserve"> </w:t>
      </w:r>
      <w:r>
        <w:rPr>
          <w:w w:val="99"/>
          <w:sz w:val="28"/>
          <w:szCs w:val="28"/>
        </w:rPr>
        <w:t>has</w:t>
      </w:r>
      <w:r>
        <w:rPr>
          <w:sz w:val="28"/>
          <w:szCs w:val="28"/>
        </w:rPr>
        <w:t xml:space="preserve"> </w:t>
      </w:r>
      <w:r>
        <w:rPr>
          <w:w w:val="99"/>
          <w:sz w:val="28"/>
          <w:szCs w:val="28"/>
        </w:rPr>
        <w:t>not</w:t>
      </w:r>
      <w:r>
        <w:rPr>
          <w:sz w:val="28"/>
          <w:szCs w:val="28"/>
        </w:rPr>
        <w:t xml:space="preserve"> </w:t>
      </w:r>
      <w:r>
        <w:rPr>
          <w:w w:val="99"/>
          <w:sz w:val="28"/>
          <w:szCs w:val="28"/>
        </w:rPr>
        <w:t>been</w:t>
      </w:r>
      <w:r>
        <w:rPr>
          <w:sz w:val="28"/>
          <w:szCs w:val="28"/>
        </w:rPr>
        <w:t xml:space="preserve"> </w:t>
      </w:r>
      <w:r>
        <w:rPr>
          <w:w w:val="99"/>
          <w:sz w:val="28"/>
          <w:szCs w:val="28"/>
        </w:rPr>
        <w:t>submitted for</w:t>
      </w:r>
      <w:r>
        <w:rPr>
          <w:sz w:val="28"/>
          <w:szCs w:val="28"/>
        </w:rPr>
        <w:t xml:space="preserve"> </w:t>
      </w:r>
      <w:r>
        <w:rPr>
          <w:w w:val="99"/>
          <w:sz w:val="28"/>
          <w:szCs w:val="28"/>
        </w:rPr>
        <w:t>the</w:t>
      </w:r>
      <w:r>
        <w:rPr>
          <w:sz w:val="28"/>
          <w:szCs w:val="28"/>
        </w:rPr>
        <w:t xml:space="preserve"> </w:t>
      </w:r>
      <w:r>
        <w:rPr>
          <w:w w:val="99"/>
          <w:sz w:val="28"/>
          <w:szCs w:val="28"/>
        </w:rPr>
        <w:t>award</w:t>
      </w:r>
      <w:r>
        <w:rPr>
          <w:sz w:val="28"/>
          <w:szCs w:val="28"/>
        </w:rPr>
        <w:t xml:space="preserve"> </w:t>
      </w:r>
      <w:r>
        <w:rPr>
          <w:w w:val="99"/>
          <w:sz w:val="28"/>
          <w:szCs w:val="28"/>
        </w:rPr>
        <w:t>of</w:t>
      </w:r>
      <w:r>
        <w:rPr>
          <w:sz w:val="28"/>
          <w:szCs w:val="28"/>
        </w:rPr>
        <w:t xml:space="preserve"> </w:t>
      </w:r>
      <w:r>
        <w:rPr>
          <w:w w:val="99"/>
          <w:sz w:val="28"/>
          <w:szCs w:val="28"/>
        </w:rPr>
        <w:t>any</w:t>
      </w:r>
      <w:r>
        <w:rPr>
          <w:sz w:val="28"/>
          <w:szCs w:val="28"/>
        </w:rPr>
        <w:t xml:space="preserve"> </w:t>
      </w:r>
      <w:r>
        <w:rPr>
          <w:w w:val="99"/>
          <w:sz w:val="28"/>
          <w:szCs w:val="28"/>
        </w:rPr>
        <w:t>degree,</w:t>
      </w:r>
      <w:r>
        <w:rPr>
          <w:sz w:val="28"/>
          <w:szCs w:val="28"/>
        </w:rPr>
        <w:t xml:space="preserve"> </w:t>
      </w:r>
      <w:r>
        <w:rPr>
          <w:w w:val="99"/>
          <w:sz w:val="28"/>
          <w:szCs w:val="28"/>
        </w:rPr>
        <w:t>diploma</w:t>
      </w:r>
      <w:r>
        <w:rPr>
          <w:sz w:val="28"/>
          <w:szCs w:val="28"/>
        </w:rPr>
        <w:t xml:space="preserve"> </w:t>
      </w:r>
      <w:r>
        <w:rPr>
          <w:w w:val="99"/>
          <w:sz w:val="28"/>
          <w:szCs w:val="28"/>
        </w:rPr>
        <w:t>or</w:t>
      </w:r>
      <w:r>
        <w:rPr>
          <w:sz w:val="28"/>
          <w:szCs w:val="28"/>
        </w:rPr>
        <w:t xml:space="preserve"> </w:t>
      </w:r>
      <w:r>
        <w:rPr>
          <w:w w:val="99"/>
          <w:sz w:val="28"/>
          <w:szCs w:val="28"/>
        </w:rPr>
        <w:t>the</w:t>
      </w:r>
      <w:r>
        <w:rPr>
          <w:sz w:val="28"/>
          <w:szCs w:val="28"/>
        </w:rPr>
        <w:t xml:space="preserve"> </w:t>
      </w:r>
      <w:r>
        <w:rPr>
          <w:w w:val="99"/>
          <w:sz w:val="28"/>
          <w:szCs w:val="28"/>
        </w:rPr>
        <w:t>mini</w:t>
      </w:r>
      <w:r>
        <w:rPr>
          <w:sz w:val="28"/>
          <w:szCs w:val="28"/>
        </w:rPr>
        <w:t xml:space="preserve"> </w:t>
      </w:r>
      <w:r>
        <w:rPr>
          <w:w w:val="99"/>
          <w:sz w:val="28"/>
          <w:szCs w:val="28"/>
        </w:rPr>
        <w:t>project</w:t>
      </w:r>
      <w:r>
        <w:rPr>
          <w:sz w:val="28"/>
          <w:szCs w:val="28"/>
        </w:rPr>
        <w:t xml:space="preserve"> </w:t>
      </w:r>
      <w:r>
        <w:rPr>
          <w:w w:val="99"/>
          <w:sz w:val="28"/>
          <w:szCs w:val="28"/>
        </w:rPr>
        <w:t>of</w:t>
      </w:r>
      <w:r>
        <w:rPr>
          <w:sz w:val="28"/>
          <w:szCs w:val="28"/>
        </w:rPr>
        <w:t xml:space="preserve"> </w:t>
      </w:r>
      <w:r>
        <w:rPr>
          <w:w w:val="99"/>
          <w:sz w:val="28"/>
          <w:szCs w:val="28"/>
        </w:rPr>
        <w:t>any</w:t>
      </w:r>
      <w:r>
        <w:rPr>
          <w:sz w:val="28"/>
          <w:szCs w:val="28"/>
        </w:rPr>
        <w:t xml:space="preserve"> </w:t>
      </w:r>
      <w:r>
        <w:rPr>
          <w:w w:val="99"/>
          <w:sz w:val="28"/>
          <w:szCs w:val="28"/>
        </w:rPr>
        <w:t>other</w:t>
      </w:r>
      <w:r>
        <w:rPr>
          <w:sz w:val="28"/>
          <w:szCs w:val="28"/>
        </w:rPr>
        <w:t xml:space="preserve"> </w:t>
      </w:r>
      <w:r>
        <w:rPr>
          <w:w w:val="99"/>
          <w:sz w:val="28"/>
          <w:szCs w:val="28"/>
        </w:rPr>
        <w:t>college</w:t>
      </w:r>
      <w:r>
        <w:rPr>
          <w:sz w:val="28"/>
          <w:szCs w:val="28"/>
        </w:rPr>
        <w:t xml:space="preserve"> </w:t>
      </w:r>
      <w:r>
        <w:rPr>
          <w:w w:val="99"/>
          <w:sz w:val="28"/>
          <w:szCs w:val="28"/>
        </w:rPr>
        <w:t>or university.</w:t>
      </w:r>
    </w:p>
    <w:p w:rsidR="00E51D43" w:rsidRDefault="00E51D43">
      <w:pPr>
        <w:spacing w:before="8" w:line="140" w:lineRule="exact"/>
        <w:rPr>
          <w:sz w:val="15"/>
          <w:szCs w:val="15"/>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C87703" w:rsidP="00902246">
      <w:pPr>
        <w:spacing w:line="200" w:lineRule="exact"/>
        <w:ind w:left="5040" w:firstLine="720"/>
      </w:pPr>
      <w:r>
        <w:rPr>
          <w:color w:val="2E5395"/>
          <w:sz w:val="24"/>
          <w:szCs w:val="24"/>
        </w:rPr>
        <w:t>KUSHAL N (ENG17CS0115</w:t>
      </w:r>
      <w:r w:rsidR="00902246">
        <w:rPr>
          <w:color w:val="2E5395"/>
          <w:sz w:val="24"/>
          <w:szCs w:val="24"/>
        </w:rPr>
        <w:t>)</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20" w:line="240" w:lineRule="exact"/>
        <w:rPr>
          <w:sz w:val="24"/>
          <w:szCs w:val="24"/>
        </w:rPr>
      </w:pPr>
    </w:p>
    <w:p w:rsidR="00E51D43" w:rsidRDefault="00902246">
      <w:pPr>
        <w:ind w:left="4520" w:right="4540"/>
        <w:jc w:val="center"/>
        <w:rPr>
          <w:sz w:val="22"/>
          <w:szCs w:val="22"/>
        </w:rPr>
        <w:sectPr w:rsidR="00E51D43">
          <w:pgSz w:w="11920" w:h="16840"/>
          <w:pgMar w:top="1560" w:right="1320" w:bottom="280" w:left="1340" w:header="720" w:footer="720" w:gutter="0"/>
          <w:cols w:space="720"/>
        </w:sectPr>
      </w:pPr>
      <w:r>
        <w:rPr>
          <w:sz w:val="22"/>
          <w:szCs w:val="22"/>
        </w:rPr>
        <w:t>2</w:t>
      </w:r>
    </w:p>
    <w:p w:rsidR="00E51D43" w:rsidRDefault="00C87703">
      <w:pPr>
        <w:spacing w:before="62" w:line="400" w:lineRule="exact"/>
        <w:ind w:left="2593"/>
        <w:rPr>
          <w:sz w:val="36"/>
          <w:szCs w:val="36"/>
        </w:rPr>
      </w:pPr>
      <w:r>
        <w:lastRenderedPageBreak/>
        <w:pict>
          <v:group id="_x0000_s1398" style="position:absolute;left:0;text-align:left;margin-left:23.7pt;margin-top:23.95pt;width:548pt;height:794.25pt;z-index:-1063;mso-position-horizontal-relative:page;mso-position-vertical-relative:page" coordorigin="474,479" coordsize="10960,15885">
            <v:shape id="_x0000_s1418" style="position:absolute;left:480;top:485;width:29;height:0" coordorigin="480,485" coordsize="29,0" path="m480,485r29,e" filled="f" strokeweight=".58pt">
              <v:path arrowok="t"/>
            </v:shape>
            <v:shape id="_x0000_s1417" style="position:absolute;left:490;top:499;width:10;height:0" coordorigin="490,499" coordsize="10,0" path="m490,499r9,e" filled="f" strokecolor="white" strokeweight="1.06pt">
              <v:path arrowok="t"/>
            </v:shape>
            <v:shape id="_x0000_s1416" style="position:absolute;left:490;top:494;width:19;height:0" coordorigin="490,494" coordsize="19,0" path="m490,494r19,e" filled="f" strokecolor="white" strokeweight=".58pt">
              <v:path arrowok="t"/>
            </v:shape>
            <v:shape id="_x0000_s1415" style="position:absolute;left:509;top:485;width:10891;height:0" coordorigin="509,485" coordsize="10891,0" path="m509,485r10891,e" filled="f" strokeweight=".58pt">
              <v:path arrowok="t"/>
            </v:shape>
            <v:shape id="_x0000_s1414" style="position:absolute;left:509;top:504;width:10891;height:0" coordorigin="509,504" coordsize="10891,0" path="m509,504r10891,e" filled="f" strokeweight=".58pt">
              <v:path arrowok="t"/>
            </v:shape>
            <v:shape id="_x0000_s1413" style="position:absolute;left:11400;top:485;width:29;height:0" coordorigin="11400,485" coordsize="29,0" path="m11400,485r28,e" filled="f" strokeweight=".58pt">
              <v:path arrowok="t"/>
            </v:shape>
            <v:shape id="_x0000_s1412" style="position:absolute;left:11409;top:499;width:10;height:0" coordorigin="11409,499" coordsize="10,0" path="m11409,499r10,e" filled="f" strokecolor="white" strokeweight="1.06pt">
              <v:path arrowok="t"/>
            </v:shape>
            <v:shape id="_x0000_s1411" style="position:absolute;left:11400;top:494;width:19;height:0" coordorigin="11400,494" coordsize="19,0" path="m11400,494r19,e" filled="f" strokecolor="white" strokeweight=".58pt">
              <v:path arrowok="t"/>
            </v:shape>
            <v:shape id="_x0000_s1410" style="position:absolute;left:500;top:490;width:0;height:15864" coordorigin="500,490" coordsize="0,15864" path="m500,490r,15864e" filled="f" strokeweight=".58pt">
              <v:path arrowok="t"/>
            </v:shape>
            <v:shape id="_x0000_s1409" style="position:absolute;left:504;top:509;width:0;height:15826" coordorigin="504,509" coordsize="0,15826" path="m504,509r,15825e" filled="f" strokeweight=".58pt">
              <v:path arrowok="t"/>
            </v:shape>
            <v:shape id="_x0000_s1408" style="position:absolute;left:11408;top:490;width:0;height:15864" coordorigin="11408,490" coordsize="0,15864" path="m11408,490r,15864e" filled="f" strokeweight=".58pt">
              <v:path arrowok="t"/>
            </v:shape>
            <v:shape id="_x0000_s1407" style="position:absolute;left:11404;top:509;width:0;height:15826" coordorigin="11404,509" coordsize="0,15826" path="m11404,509r,15825e" filled="f" strokeweight=".58pt">
              <v:path arrowok="t"/>
            </v:shape>
            <v:shape id="_x0000_s1406" style="position:absolute;left:480;top:16358;width:29;height:0" coordorigin="480,16358" coordsize="29,0" path="m480,16358r29,e" filled="f" strokeweight=".20464mm">
              <v:path arrowok="t"/>
            </v:shape>
            <v:shape id="_x0000_s1405" style="position:absolute;left:490;top:16344;width:10;height:0" coordorigin="490,16344" coordsize="10,0" path="m490,16344r9,e" filled="f" strokecolor="white" strokeweight=".37392mm">
              <v:path arrowok="t"/>
            </v:shape>
            <v:shape id="_x0000_s1404" style="position:absolute;left:490;top:16349;width:19;height:0" coordorigin="490,16349" coordsize="19,0" path="m490,16349r19,e" filled="f" strokecolor="white" strokeweight=".58pt">
              <v:path arrowok="t"/>
            </v:shape>
            <v:shape id="_x0000_s1403" style="position:absolute;left:509;top:16358;width:10891;height:0" coordorigin="509,16358" coordsize="10891,0" path="m509,16358r10891,e" filled="f" strokeweight=".20464mm">
              <v:path arrowok="t"/>
            </v:shape>
            <v:shape id="_x0000_s1402" style="position:absolute;left:509;top:16339;width:10891;height:0" coordorigin="509,16339" coordsize="10891,0" path="m509,16339r10891,e" filled="f" strokeweight=".58pt">
              <v:path arrowok="t"/>
            </v:shape>
            <v:shape id="_x0000_s1401" style="position:absolute;left:11400;top:16358;width:29;height:0" coordorigin="11400,16358" coordsize="29,0" path="m11400,16358r28,e" filled="f" strokeweight=".20464mm">
              <v:path arrowok="t"/>
            </v:shape>
            <v:shape id="_x0000_s1400" style="position:absolute;left:11409;top:16344;width:10;height:0" coordorigin="11409,16344" coordsize="10,0" path="m11409,16344r10,e" filled="f" strokecolor="white" strokeweight=".37392mm">
              <v:path arrowok="t"/>
            </v:shape>
            <v:shape id="_x0000_s1399" style="position:absolute;left:11400;top:16349;width:19;height:0" coordorigin="11400,16349" coordsize="19,0" path="m11400,16349r19,e" filled="f" strokecolor="white" strokeweight=".58pt">
              <v:path arrowok="t"/>
            </v:shape>
            <w10:wrap anchorx="page" anchory="page"/>
          </v:group>
        </w:pict>
      </w:r>
      <w:r w:rsidR="00902246">
        <w:rPr>
          <w:b/>
          <w:position w:val="-1"/>
          <w:sz w:val="36"/>
          <w:szCs w:val="36"/>
          <w:u w:val="thick" w:color="000000"/>
        </w:rPr>
        <w:t>ACKNOWLEDGEMENT</w:t>
      </w:r>
    </w:p>
    <w:p w:rsidR="00E51D43" w:rsidRDefault="00E51D43">
      <w:pPr>
        <w:spacing w:line="200" w:lineRule="exact"/>
      </w:pPr>
    </w:p>
    <w:p w:rsidR="00E51D43" w:rsidRDefault="00E51D43">
      <w:pPr>
        <w:spacing w:before="18" w:line="220" w:lineRule="exact"/>
        <w:rPr>
          <w:sz w:val="22"/>
          <w:szCs w:val="22"/>
        </w:rPr>
      </w:pPr>
    </w:p>
    <w:p w:rsidR="00E51D43" w:rsidRDefault="00902246">
      <w:pPr>
        <w:spacing w:before="42" w:line="300" w:lineRule="exact"/>
        <w:ind w:left="100" w:right="106"/>
        <w:jc w:val="both"/>
        <w:rPr>
          <w:sz w:val="28"/>
          <w:szCs w:val="28"/>
        </w:rPr>
      </w:pPr>
      <w:proofErr w:type="gramStart"/>
      <w:r>
        <w:rPr>
          <w:w w:val="99"/>
          <w:sz w:val="28"/>
          <w:szCs w:val="28"/>
        </w:rPr>
        <w:t>The</w:t>
      </w:r>
      <w:r>
        <w:rPr>
          <w:sz w:val="28"/>
          <w:szCs w:val="28"/>
        </w:rPr>
        <w:t xml:space="preserve">  </w:t>
      </w:r>
      <w:r>
        <w:rPr>
          <w:w w:val="99"/>
          <w:sz w:val="28"/>
          <w:szCs w:val="28"/>
        </w:rPr>
        <w:t>satisfaction</w:t>
      </w:r>
      <w:proofErr w:type="gramEnd"/>
      <w:r>
        <w:rPr>
          <w:sz w:val="28"/>
          <w:szCs w:val="28"/>
        </w:rPr>
        <w:t xml:space="preserve"> </w:t>
      </w:r>
      <w:r>
        <w:rPr>
          <w:w w:val="99"/>
          <w:sz w:val="28"/>
          <w:szCs w:val="28"/>
        </w:rPr>
        <w:t>that</w:t>
      </w:r>
      <w:r>
        <w:rPr>
          <w:sz w:val="28"/>
          <w:szCs w:val="28"/>
        </w:rPr>
        <w:t xml:space="preserve"> </w:t>
      </w:r>
      <w:r>
        <w:rPr>
          <w:w w:val="99"/>
          <w:sz w:val="28"/>
          <w:szCs w:val="28"/>
        </w:rPr>
        <w:t>accompanies</w:t>
      </w:r>
      <w:r>
        <w:rPr>
          <w:sz w:val="28"/>
          <w:szCs w:val="28"/>
        </w:rPr>
        <w:t xml:space="preserve">  </w:t>
      </w:r>
      <w:r>
        <w:rPr>
          <w:w w:val="99"/>
          <w:sz w:val="28"/>
          <w:szCs w:val="28"/>
        </w:rPr>
        <w:t>the</w:t>
      </w:r>
      <w:r>
        <w:rPr>
          <w:sz w:val="28"/>
          <w:szCs w:val="28"/>
        </w:rPr>
        <w:t xml:space="preserve">  </w:t>
      </w:r>
      <w:r>
        <w:rPr>
          <w:w w:val="99"/>
          <w:sz w:val="28"/>
          <w:szCs w:val="28"/>
        </w:rPr>
        <w:t>successful</w:t>
      </w:r>
      <w:r>
        <w:rPr>
          <w:sz w:val="28"/>
          <w:szCs w:val="28"/>
        </w:rPr>
        <w:t xml:space="preserve"> </w:t>
      </w:r>
      <w:r>
        <w:rPr>
          <w:w w:val="99"/>
          <w:sz w:val="28"/>
          <w:szCs w:val="28"/>
        </w:rPr>
        <w:t>completion</w:t>
      </w:r>
      <w:r>
        <w:rPr>
          <w:sz w:val="28"/>
          <w:szCs w:val="28"/>
        </w:rPr>
        <w:t xml:space="preserve"> </w:t>
      </w:r>
      <w:r>
        <w:rPr>
          <w:w w:val="99"/>
          <w:sz w:val="28"/>
          <w:szCs w:val="28"/>
        </w:rPr>
        <w:t>of</w:t>
      </w:r>
      <w:r>
        <w:rPr>
          <w:sz w:val="28"/>
          <w:szCs w:val="28"/>
        </w:rPr>
        <w:t xml:space="preserve"> </w:t>
      </w:r>
      <w:r>
        <w:rPr>
          <w:w w:val="99"/>
          <w:sz w:val="28"/>
          <w:szCs w:val="28"/>
        </w:rPr>
        <w:t>task</w:t>
      </w:r>
      <w:r>
        <w:rPr>
          <w:sz w:val="28"/>
          <w:szCs w:val="28"/>
        </w:rPr>
        <w:t xml:space="preserve">  </w:t>
      </w:r>
      <w:r>
        <w:rPr>
          <w:w w:val="99"/>
          <w:sz w:val="28"/>
          <w:szCs w:val="28"/>
        </w:rPr>
        <w:t>would</w:t>
      </w:r>
      <w:r>
        <w:rPr>
          <w:sz w:val="28"/>
          <w:szCs w:val="28"/>
        </w:rPr>
        <w:t xml:space="preserve">  </w:t>
      </w:r>
      <w:r>
        <w:rPr>
          <w:w w:val="99"/>
          <w:sz w:val="28"/>
          <w:szCs w:val="28"/>
        </w:rPr>
        <w:t>be incomplete</w:t>
      </w:r>
      <w:r>
        <w:rPr>
          <w:sz w:val="28"/>
          <w:szCs w:val="28"/>
        </w:rPr>
        <w:t xml:space="preserve"> </w:t>
      </w:r>
      <w:r>
        <w:rPr>
          <w:w w:val="99"/>
          <w:sz w:val="28"/>
          <w:szCs w:val="28"/>
        </w:rPr>
        <w:t>without</w:t>
      </w:r>
      <w:r>
        <w:rPr>
          <w:sz w:val="28"/>
          <w:szCs w:val="28"/>
        </w:rPr>
        <w:t xml:space="preserve"> </w:t>
      </w:r>
      <w:r>
        <w:rPr>
          <w:w w:val="99"/>
          <w:sz w:val="28"/>
          <w:szCs w:val="28"/>
        </w:rPr>
        <w:t>the</w:t>
      </w:r>
      <w:r>
        <w:rPr>
          <w:sz w:val="28"/>
          <w:szCs w:val="28"/>
        </w:rPr>
        <w:t xml:space="preserve"> </w:t>
      </w:r>
      <w:r>
        <w:rPr>
          <w:w w:val="99"/>
          <w:sz w:val="28"/>
          <w:szCs w:val="28"/>
        </w:rPr>
        <w:t>mention</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people</w:t>
      </w:r>
      <w:r>
        <w:rPr>
          <w:sz w:val="28"/>
          <w:szCs w:val="28"/>
        </w:rPr>
        <w:t xml:space="preserve"> </w:t>
      </w:r>
      <w:r>
        <w:rPr>
          <w:w w:val="99"/>
          <w:sz w:val="28"/>
          <w:szCs w:val="28"/>
        </w:rPr>
        <w:t>who</w:t>
      </w:r>
      <w:r>
        <w:rPr>
          <w:sz w:val="28"/>
          <w:szCs w:val="28"/>
        </w:rPr>
        <w:t xml:space="preserve"> </w:t>
      </w:r>
      <w:r>
        <w:rPr>
          <w:w w:val="99"/>
          <w:sz w:val="28"/>
          <w:szCs w:val="28"/>
        </w:rPr>
        <w:t>made</w:t>
      </w:r>
      <w:r>
        <w:rPr>
          <w:sz w:val="28"/>
          <w:szCs w:val="28"/>
        </w:rPr>
        <w:t xml:space="preserve"> </w:t>
      </w:r>
      <w:r>
        <w:rPr>
          <w:w w:val="99"/>
          <w:sz w:val="28"/>
          <w:szCs w:val="28"/>
        </w:rPr>
        <w:t>it</w:t>
      </w:r>
      <w:r>
        <w:rPr>
          <w:sz w:val="28"/>
          <w:szCs w:val="28"/>
        </w:rPr>
        <w:t xml:space="preserve"> </w:t>
      </w:r>
      <w:r>
        <w:rPr>
          <w:w w:val="99"/>
          <w:sz w:val="28"/>
          <w:szCs w:val="28"/>
        </w:rPr>
        <w:t>possible</w:t>
      </w:r>
      <w:r>
        <w:rPr>
          <w:sz w:val="28"/>
          <w:szCs w:val="28"/>
        </w:rPr>
        <w:t xml:space="preserve"> </w:t>
      </w:r>
      <w:r>
        <w:rPr>
          <w:w w:val="99"/>
          <w:sz w:val="28"/>
          <w:szCs w:val="28"/>
        </w:rPr>
        <w:t>and</w:t>
      </w:r>
      <w:r>
        <w:rPr>
          <w:sz w:val="28"/>
          <w:szCs w:val="28"/>
        </w:rPr>
        <w:t xml:space="preserve"> </w:t>
      </w:r>
      <w:r>
        <w:rPr>
          <w:w w:val="99"/>
          <w:sz w:val="28"/>
          <w:szCs w:val="28"/>
        </w:rPr>
        <w:t>whose constant</w:t>
      </w:r>
      <w:r>
        <w:rPr>
          <w:sz w:val="28"/>
          <w:szCs w:val="28"/>
        </w:rPr>
        <w:t xml:space="preserve"> </w:t>
      </w:r>
      <w:r>
        <w:rPr>
          <w:w w:val="99"/>
          <w:sz w:val="28"/>
          <w:szCs w:val="28"/>
        </w:rPr>
        <w:t>guidance</w:t>
      </w:r>
      <w:r>
        <w:rPr>
          <w:sz w:val="28"/>
          <w:szCs w:val="28"/>
        </w:rPr>
        <w:t xml:space="preserve"> </w:t>
      </w:r>
      <w:r>
        <w:rPr>
          <w:w w:val="99"/>
          <w:sz w:val="28"/>
          <w:szCs w:val="28"/>
        </w:rPr>
        <w:t>and</w:t>
      </w:r>
      <w:r>
        <w:rPr>
          <w:sz w:val="28"/>
          <w:szCs w:val="28"/>
        </w:rPr>
        <w:t xml:space="preserve"> </w:t>
      </w:r>
      <w:r>
        <w:rPr>
          <w:w w:val="99"/>
          <w:sz w:val="28"/>
          <w:szCs w:val="28"/>
        </w:rPr>
        <w:t>encouragement</w:t>
      </w:r>
      <w:r>
        <w:rPr>
          <w:sz w:val="28"/>
          <w:szCs w:val="28"/>
        </w:rPr>
        <w:t xml:space="preserve"> </w:t>
      </w:r>
      <w:r>
        <w:rPr>
          <w:w w:val="99"/>
          <w:sz w:val="28"/>
          <w:szCs w:val="28"/>
        </w:rPr>
        <w:t>crown</w:t>
      </w:r>
      <w:r>
        <w:rPr>
          <w:sz w:val="28"/>
          <w:szCs w:val="28"/>
        </w:rPr>
        <w:t xml:space="preserve"> </w:t>
      </w:r>
      <w:r>
        <w:rPr>
          <w:w w:val="99"/>
          <w:sz w:val="28"/>
          <w:szCs w:val="28"/>
        </w:rPr>
        <w:t>all</w:t>
      </w:r>
      <w:r>
        <w:rPr>
          <w:sz w:val="28"/>
          <w:szCs w:val="28"/>
        </w:rPr>
        <w:t xml:space="preserve"> </w:t>
      </w:r>
      <w:r>
        <w:rPr>
          <w:w w:val="99"/>
          <w:sz w:val="28"/>
          <w:szCs w:val="28"/>
        </w:rPr>
        <w:t>the</w:t>
      </w:r>
      <w:r>
        <w:rPr>
          <w:sz w:val="28"/>
          <w:szCs w:val="28"/>
        </w:rPr>
        <w:t xml:space="preserve"> </w:t>
      </w:r>
      <w:r>
        <w:rPr>
          <w:w w:val="99"/>
          <w:sz w:val="28"/>
          <w:szCs w:val="28"/>
        </w:rPr>
        <w:t>efforts</w:t>
      </w:r>
      <w:r>
        <w:rPr>
          <w:sz w:val="28"/>
          <w:szCs w:val="28"/>
        </w:rPr>
        <w:t xml:space="preserve"> </w:t>
      </w:r>
      <w:r>
        <w:rPr>
          <w:w w:val="99"/>
          <w:sz w:val="28"/>
          <w:szCs w:val="28"/>
        </w:rPr>
        <w:t>with</w:t>
      </w:r>
      <w:r>
        <w:rPr>
          <w:sz w:val="28"/>
          <w:szCs w:val="28"/>
        </w:rPr>
        <w:t xml:space="preserve"> </w:t>
      </w:r>
      <w:r>
        <w:rPr>
          <w:w w:val="99"/>
          <w:sz w:val="28"/>
          <w:szCs w:val="28"/>
        </w:rPr>
        <w:t>success.</w:t>
      </w:r>
    </w:p>
    <w:p w:rsidR="00E51D43" w:rsidRDefault="00E51D43">
      <w:pPr>
        <w:spacing w:line="200" w:lineRule="exact"/>
      </w:pPr>
    </w:p>
    <w:p w:rsidR="00E51D43" w:rsidRDefault="00E51D43">
      <w:pPr>
        <w:spacing w:before="6" w:line="260" w:lineRule="exact"/>
        <w:rPr>
          <w:sz w:val="26"/>
          <w:szCs w:val="26"/>
        </w:rPr>
      </w:pPr>
    </w:p>
    <w:p w:rsidR="00E51D43" w:rsidRDefault="00902246">
      <w:pPr>
        <w:spacing w:line="300" w:lineRule="exact"/>
        <w:ind w:left="100" w:right="70"/>
        <w:jc w:val="both"/>
        <w:rPr>
          <w:sz w:val="28"/>
          <w:szCs w:val="28"/>
        </w:rPr>
      </w:pPr>
      <w:r>
        <w:rPr>
          <w:w w:val="99"/>
          <w:sz w:val="28"/>
          <w:szCs w:val="28"/>
        </w:rPr>
        <w:t>We</w:t>
      </w:r>
      <w:r>
        <w:rPr>
          <w:sz w:val="28"/>
          <w:szCs w:val="28"/>
        </w:rPr>
        <w:t xml:space="preserve"> </w:t>
      </w:r>
      <w:r>
        <w:rPr>
          <w:w w:val="99"/>
          <w:sz w:val="28"/>
          <w:szCs w:val="28"/>
        </w:rPr>
        <w:t>are</w:t>
      </w:r>
      <w:r>
        <w:rPr>
          <w:sz w:val="28"/>
          <w:szCs w:val="28"/>
        </w:rPr>
        <w:t xml:space="preserve"> </w:t>
      </w:r>
      <w:r>
        <w:rPr>
          <w:w w:val="99"/>
          <w:sz w:val="28"/>
          <w:szCs w:val="28"/>
        </w:rPr>
        <w:t>especially</w:t>
      </w:r>
      <w:r>
        <w:rPr>
          <w:sz w:val="28"/>
          <w:szCs w:val="28"/>
        </w:rPr>
        <w:t xml:space="preserve"> </w:t>
      </w:r>
      <w:r>
        <w:rPr>
          <w:w w:val="99"/>
          <w:sz w:val="28"/>
          <w:szCs w:val="28"/>
        </w:rPr>
        <w:t>thankful</w:t>
      </w:r>
      <w:r>
        <w:rPr>
          <w:sz w:val="28"/>
          <w:szCs w:val="28"/>
        </w:rPr>
        <w:t xml:space="preserve"> </w:t>
      </w:r>
      <w:r>
        <w:rPr>
          <w:w w:val="99"/>
          <w:sz w:val="28"/>
          <w:szCs w:val="28"/>
        </w:rPr>
        <w:t>to</w:t>
      </w:r>
      <w:r>
        <w:rPr>
          <w:sz w:val="28"/>
          <w:szCs w:val="28"/>
        </w:rPr>
        <w:t xml:space="preserve"> </w:t>
      </w:r>
      <w:r>
        <w:rPr>
          <w:w w:val="99"/>
          <w:sz w:val="28"/>
          <w:szCs w:val="28"/>
        </w:rPr>
        <w:t>our</w:t>
      </w:r>
      <w:r>
        <w:rPr>
          <w:sz w:val="28"/>
          <w:szCs w:val="28"/>
        </w:rPr>
        <w:t xml:space="preserve"> </w:t>
      </w:r>
      <w:r>
        <w:rPr>
          <w:b/>
          <w:w w:val="99"/>
          <w:sz w:val="28"/>
          <w:szCs w:val="28"/>
        </w:rPr>
        <w:t>Chairman,</w:t>
      </w:r>
      <w:r>
        <w:rPr>
          <w:b/>
          <w:sz w:val="28"/>
          <w:szCs w:val="28"/>
        </w:rPr>
        <w:t xml:space="preserve"> </w:t>
      </w:r>
      <w:r>
        <w:rPr>
          <w:b/>
          <w:w w:val="99"/>
          <w:sz w:val="28"/>
          <w:szCs w:val="28"/>
        </w:rPr>
        <w:t>Dr.</w:t>
      </w:r>
      <w:r>
        <w:rPr>
          <w:b/>
          <w:sz w:val="28"/>
          <w:szCs w:val="28"/>
        </w:rPr>
        <w:t xml:space="preserve"> </w:t>
      </w:r>
      <w:r>
        <w:rPr>
          <w:b/>
          <w:w w:val="99"/>
          <w:sz w:val="28"/>
          <w:szCs w:val="28"/>
        </w:rPr>
        <w:t>M.</w:t>
      </w:r>
      <w:r>
        <w:rPr>
          <w:b/>
          <w:sz w:val="28"/>
          <w:szCs w:val="28"/>
        </w:rPr>
        <w:t xml:space="preserve"> </w:t>
      </w:r>
      <w:r>
        <w:rPr>
          <w:b/>
          <w:w w:val="99"/>
          <w:sz w:val="28"/>
          <w:szCs w:val="28"/>
        </w:rPr>
        <w:t>K.</w:t>
      </w:r>
      <w:r>
        <w:rPr>
          <w:b/>
          <w:sz w:val="28"/>
          <w:szCs w:val="28"/>
        </w:rPr>
        <w:t xml:space="preserve"> </w:t>
      </w:r>
      <w:proofErr w:type="spellStart"/>
      <w:r>
        <w:rPr>
          <w:b/>
          <w:w w:val="99"/>
          <w:sz w:val="28"/>
          <w:szCs w:val="28"/>
        </w:rPr>
        <w:t>Banga</w:t>
      </w:r>
      <w:proofErr w:type="spellEnd"/>
      <w:r>
        <w:rPr>
          <w:w w:val="99"/>
          <w:sz w:val="28"/>
          <w:szCs w:val="28"/>
        </w:rPr>
        <w:t>,</w:t>
      </w:r>
      <w:r>
        <w:rPr>
          <w:sz w:val="28"/>
          <w:szCs w:val="28"/>
        </w:rPr>
        <w:t xml:space="preserve"> </w:t>
      </w:r>
      <w:r>
        <w:rPr>
          <w:w w:val="99"/>
          <w:sz w:val="28"/>
          <w:szCs w:val="28"/>
        </w:rPr>
        <w:t>for</w:t>
      </w:r>
      <w:r>
        <w:rPr>
          <w:sz w:val="28"/>
          <w:szCs w:val="28"/>
        </w:rPr>
        <w:t xml:space="preserve"> </w:t>
      </w:r>
      <w:r>
        <w:rPr>
          <w:w w:val="99"/>
          <w:sz w:val="28"/>
          <w:szCs w:val="28"/>
        </w:rPr>
        <w:t>providing necessary</w:t>
      </w:r>
      <w:r>
        <w:rPr>
          <w:sz w:val="28"/>
          <w:szCs w:val="28"/>
        </w:rPr>
        <w:t xml:space="preserve"> </w:t>
      </w:r>
      <w:r>
        <w:rPr>
          <w:w w:val="99"/>
          <w:sz w:val="28"/>
          <w:szCs w:val="28"/>
        </w:rPr>
        <w:t>departmental</w:t>
      </w:r>
      <w:r>
        <w:rPr>
          <w:sz w:val="28"/>
          <w:szCs w:val="28"/>
        </w:rPr>
        <w:t xml:space="preserve"> </w:t>
      </w:r>
      <w:r>
        <w:rPr>
          <w:w w:val="99"/>
          <w:sz w:val="28"/>
          <w:szCs w:val="28"/>
        </w:rPr>
        <w:t>facilities,</w:t>
      </w:r>
      <w:r>
        <w:rPr>
          <w:sz w:val="28"/>
          <w:szCs w:val="28"/>
        </w:rPr>
        <w:t xml:space="preserve"> </w:t>
      </w:r>
      <w:r>
        <w:rPr>
          <w:w w:val="99"/>
          <w:sz w:val="28"/>
          <w:szCs w:val="28"/>
        </w:rPr>
        <w:t>moral</w:t>
      </w:r>
      <w:r>
        <w:rPr>
          <w:sz w:val="28"/>
          <w:szCs w:val="28"/>
        </w:rPr>
        <w:t xml:space="preserve"> </w:t>
      </w:r>
      <w:r>
        <w:rPr>
          <w:w w:val="99"/>
          <w:sz w:val="28"/>
          <w:szCs w:val="28"/>
        </w:rPr>
        <w:t>support</w:t>
      </w:r>
      <w:r>
        <w:rPr>
          <w:sz w:val="28"/>
          <w:szCs w:val="28"/>
        </w:rPr>
        <w:t xml:space="preserve"> </w:t>
      </w:r>
      <w:r>
        <w:rPr>
          <w:w w:val="99"/>
          <w:sz w:val="28"/>
          <w:szCs w:val="28"/>
        </w:rPr>
        <w:t>and</w:t>
      </w:r>
      <w:r>
        <w:rPr>
          <w:sz w:val="28"/>
          <w:szCs w:val="28"/>
        </w:rPr>
        <w:t xml:space="preserve"> </w:t>
      </w:r>
      <w:r>
        <w:rPr>
          <w:w w:val="99"/>
          <w:sz w:val="28"/>
          <w:szCs w:val="28"/>
        </w:rPr>
        <w:t>encouragement.</w:t>
      </w:r>
    </w:p>
    <w:p w:rsidR="00E51D43" w:rsidRDefault="00E51D43">
      <w:pPr>
        <w:spacing w:line="200" w:lineRule="exact"/>
      </w:pPr>
    </w:p>
    <w:p w:rsidR="00E51D43" w:rsidRDefault="00E51D43">
      <w:pPr>
        <w:spacing w:before="20" w:line="240" w:lineRule="exact"/>
        <w:rPr>
          <w:sz w:val="24"/>
          <w:szCs w:val="24"/>
        </w:rPr>
      </w:pPr>
    </w:p>
    <w:p w:rsidR="00E51D43" w:rsidRDefault="00902246">
      <w:pPr>
        <w:spacing w:line="280" w:lineRule="exact"/>
        <w:ind w:left="100" w:right="95"/>
        <w:jc w:val="both"/>
        <w:rPr>
          <w:sz w:val="28"/>
          <w:szCs w:val="28"/>
        </w:rPr>
      </w:pPr>
      <w:proofErr w:type="gramStart"/>
      <w:r>
        <w:rPr>
          <w:w w:val="99"/>
          <w:sz w:val="28"/>
          <w:szCs w:val="28"/>
        </w:rPr>
        <w:t>We</w:t>
      </w:r>
      <w:r>
        <w:rPr>
          <w:sz w:val="28"/>
          <w:szCs w:val="28"/>
        </w:rPr>
        <w:t xml:space="preserve">  </w:t>
      </w:r>
      <w:r>
        <w:rPr>
          <w:w w:val="99"/>
          <w:sz w:val="28"/>
          <w:szCs w:val="28"/>
        </w:rPr>
        <w:t>are</w:t>
      </w:r>
      <w:proofErr w:type="gramEnd"/>
      <w:r>
        <w:rPr>
          <w:sz w:val="28"/>
          <w:szCs w:val="28"/>
        </w:rPr>
        <w:t xml:space="preserve">  </w:t>
      </w:r>
      <w:r>
        <w:rPr>
          <w:w w:val="99"/>
          <w:sz w:val="28"/>
          <w:szCs w:val="28"/>
        </w:rPr>
        <w:t>very</w:t>
      </w:r>
      <w:r>
        <w:rPr>
          <w:sz w:val="28"/>
          <w:szCs w:val="28"/>
        </w:rPr>
        <w:t xml:space="preserve">  </w:t>
      </w:r>
      <w:r>
        <w:rPr>
          <w:w w:val="99"/>
          <w:sz w:val="28"/>
          <w:szCs w:val="28"/>
        </w:rPr>
        <w:t>much</w:t>
      </w:r>
      <w:r>
        <w:rPr>
          <w:sz w:val="28"/>
          <w:szCs w:val="28"/>
        </w:rPr>
        <w:t xml:space="preserve">  </w:t>
      </w:r>
      <w:r>
        <w:rPr>
          <w:w w:val="99"/>
          <w:sz w:val="28"/>
          <w:szCs w:val="28"/>
        </w:rPr>
        <w:t>thankful</w:t>
      </w:r>
      <w:r>
        <w:rPr>
          <w:sz w:val="28"/>
          <w:szCs w:val="28"/>
        </w:rPr>
        <w:t xml:space="preserve">  </w:t>
      </w:r>
      <w:r>
        <w:rPr>
          <w:w w:val="99"/>
          <w:sz w:val="28"/>
          <w:szCs w:val="28"/>
        </w:rPr>
        <w:t>to</w:t>
      </w:r>
      <w:r>
        <w:rPr>
          <w:sz w:val="28"/>
          <w:szCs w:val="28"/>
        </w:rPr>
        <w:t xml:space="preserve">  </w:t>
      </w:r>
      <w:r>
        <w:rPr>
          <w:b/>
          <w:w w:val="99"/>
          <w:sz w:val="28"/>
          <w:szCs w:val="28"/>
        </w:rPr>
        <w:t>Prof.</w:t>
      </w:r>
      <w:r>
        <w:rPr>
          <w:b/>
          <w:sz w:val="28"/>
          <w:szCs w:val="28"/>
        </w:rPr>
        <w:t xml:space="preserve">  </w:t>
      </w:r>
      <w:proofErr w:type="spellStart"/>
      <w:proofErr w:type="gramStart"/>
      <w:r>
        <w:rPr>
          <w:b/>
          <w:w w:val="99"/>
          <w:sz w:val="28"/>
          <w:szCs w:val="28"/>
        </w:rPr>
        <w:t>Ranjini</w:t>
      </w:r>
      <w:proofErr w:type="spellEnd"/>
      <w:r>
        <w:rPr>
          <w:b/>
          <w:sz w:val="28"/>
          <w:szCs w:val="28"/>
        </w:rPr>
        <w:t xml:space="preserve">  </w:t>
      </w:r>
      <w:r>
        <w:rPr>
          <w:b/>
          <w:w w:val="99"/>
          <w:sz w:val="28"/>
          <w:szCs w:val="28"/>
        </w:rPr>
        <w:t>K</w:t>
      </w:r>
      <w:proofErr w:type="gramEnd"/>
      <w:r>
        <w:rPr>
          <w:w w:val="99"/>
          <w:sz w:val="28"/>
          <w:szCs w:val="28"/>
        </w:rPr>
        <w:t>,</w:t>
      </w:r>
      <w:r>
        <w:rPr>
          <w:sz w:val="28"/>
          <w:szCs w:val="28"/>
        </w:rPr>
        <w:t xml:space="preserve">  </w:t>
      </w:r>
      <w:r>
        <w:rPr>
          <w:w w:val="99"/>
          <w:sz w:val="28"/>
          <w:szCs w:val="28"/>
        </w:rPr>
        <w:t>for</w:t>
      </w:r>
      <w:r>
        <w:rPr>
          <w:sz w:val="28"/>
          <w:szCs w:val="28"/>
        </w:rPr>
        <w:t xml:space="preserve">  </w:t>
      </w:r>
      <w:r>
        <w:rPr>
          <w:w w:val="99"/>
          <w:sz w:val="28"/>
          <w:szCs w:val="28"/>
        </w:rPr>
        <w:t>providing</w:t>
      </w:r>
      <w:r>
        <w:rPr>
          <w:sz w:val="28"/>
          <w:szCs w:val="28"/>
        </w:rPr>
        <w:t xml:space="preserve">  </w:t>
      </w:r>
      <w:r>
        <w:rPr>
          <w:w w:val="99"/>
          <w:sz w:val="28"/>
          <w:szCs w:val="28"/>
        </w:rPr>
        <w:t>help</w:t>
      </w:r>
      <w:r>
        <w:rPr>
          <w:sz w:val="28"/>
          <w:szCs w:val="28"/>
        </w:rPr>
        <w:t xml:space="preserve">  </w:t>
      </w:r>
      <w:r>
        <w:rPr>
          <w:w w:val="99"/>
          <w:sz w:val="28"/>
          <w:szCs w:val="28"/>
        </w:rPr>
        <w:t>and suggestions</w:t>
      </w:r>
      <w:r>
        <w:rPr>
          <w:sz w:val="28"/>
          <w:szCs w:val="28"/>
        </w:rPr>
        <w:t xml:space="preserve"> </w:t>
      </w:r>
      <w:r>
        <w:rPr>
          <w:w w:val="99"/>
          <w:sz w:val="28"/>
          <w:szCs w:val="28"/>
        </w:rPr>
        <w:t>in</w:t>
      </w:r>
      <w:r>
        <w:rPr>
          <w:sz w:val="28"/>
          <w:szCs w:val="28"/>
        </w:rPr>
        <w:t xml:space="preserve"> </w:t>
      </w:r>
      <w:r>
        <w:rPr>
          <w:w w:val="99"/>
          <w:sz w:val="28"/>
          <w:szCs w:val="28"/>
        </w:rPr>
        <w:t>completion</w:t>
      </w:r>
      <w:r>
        <w:rPr>
          <w:sz w:val="28"/>
          <w:szCs w:val="28"/>
        </w:rPr>
        <w:t xml:space="preserve"> </w:t>
      </w:r>
      <w:r>
        <w:rPr>
          <w:w w:val="99"/>
          <w:sz w:val="28"/>
          <w:szCs w:val="28"/>
        </w:rPr>
        <w:t>of</w:t>
      </w:r>
      <w:r>
        <w:rPr>
          <w:sz w:val="28"/>
          <w:szCs w:val="28"/>
        </w:rPr>
        <w:t xml:space="preserve"> </w:t>
      </w:r>
      <w:r>
        <w:rPr>
          <w:w w:val="99"/>
          <w:sz w:val="28"/>
          <w:szCs w:val="28"/>
        </w:rPr>
        <w:t>this</w:t>
      </w:r>
      <w:r>
        <w:rPr>
          <w:sz w:val="28"/>
          <w:szCs w:val="28"/>
        </w:rPr>
        <w:t xml:space="preserve"> </w:t>
      </w:r>
      <w:r>
        <w:rPr>
          <w:w w:val="99"/>
          <w:sz w:val="28"/>
          <w:szCs w:val="28"/>
        </w:rPr>
        <w:t>mini</w:t>
      </w:r>
      <w:r>
        <w:rPr>
          <w:sz w:val="28"/>
          <w:szCs w:val="28"/>
        </w:rPr>
        <w:t xml:space="preserve"> </w:t>
      </w:r>
      <w:r>
        <w:rPr>
          <w:w w:val="99"/>
          <w:sz w:val="28"/>
          <w:szCs w:val="28"/>
        </w:rPr>
        <w:t>project</w:t>
      </w:r>
      <w:r>
        <w:rPr>
          <w:sz w:val="28"/>
          <w:szCs w:val="28"/>
        </w:rPr>
        <w:t xml:space="preserve"> </w:t>
      </w:r>
      <w:r>
        <w:rPr>
          <w:w w:val="99"/>
          <w:sz w:val="28"/>
          <w:szCs w:val="28"/>
        </w:rPr>
        <w:t>successfully.</w:t>
      </w:r>
    </w:p>
    <w:p w:rsidR="00E51D43" w:rsidRDefault="00E51D43">
      <w:pPr>
        <w:spacing w:line="200" w:lineRule="exact"/>
      </w:pPr>
    </w:p>
    <w:p w:rsidR="00E51D43" w:rsidRDefault="00E51D43">
      <w:pPr>
        <w:spacing w:before="17" w:line="240" w:lineRule="exact"/>
        <w:rPr>
          <w:sz w:val="24"/>
          <w:szCs w:val="24"/>
        </w:rPr>
      </w:pPr>
    </w:p>
    <w:p w:rsidR="00E51D43" w:rsidRDefault="00902246">
      <w:pPr>
        <w:spacing w:line="320" w:lineRule="exact"/>
        <w:ind w:left="100" w:right="77"/>
        <w:jc w:val="both"/>
        <w:rPr>
          <w:sz w:val="28"/>
          <w:szCs w:val="28"/>
        </w:rPr>
      </w:pPr>
      <w:r>
        <w:rPr>
          <w:w w:val="99"/>
          <w:sz w:val="28"/>
          <w:szCs w:val="28"/>
        </w:rPr>
        <w:t>We</w:t>
      </w:r>
      <w:r>
        <w:rPr>
          <w:sz w:val="28"/>
          <w:szCs w:val="28"/>
        </w:rPr>
        <w:t xml:space="preserve"> </w:t>
      </w:r>
      <w:r>
        <w:rPr>
          <w:w w:val="99"/>
          <w:sz w:val="28"/>
          <w:szCs w:val="28"/>
        </w:rPr>
        <w:t>have</w:t>
      </w:r>
      <w:r>
        <w:rPr>
          <w:sz w:val="28"/>
          <w:szCs w:val="28"/>
        </w:rPr>
        <w:t xml:space="preserve"> </w:t>
      </w:r>
      <w:r>
        <w:rPr>
          <w:w w:val="99"/>
          <w:sz w:val="28"/>
          <w:szCs w:val="28"/>
        </w:rPr>
        <w:t>received</w:t>
      </w:r>
      <w:r>
        <w:rPr>
          <w:sz w:val="28"/>
          <w:szCs w:val="28"/>
        </w:rPr>
        <w:t xml:space="preserve"> </w:t>
      </w:r>
      <w:r>
        <w:rPr>
          <w:w w:val="99"/>
          <w:sz w:val="28"/>
          <w:szCs w:val="28"/>
        </w:rPr>
        <w:t>a</w:t>
      </w:r>
      <w:r>
        <w:rPr>
          <w:sz w:val="28"/>
          <w:szCs w:val="28"/>
        </w:rPr>
        <w:t xml:space="preserve"> </w:t>
      </w:r>
      <w:r>
        <w:rPr>
          <w:w w:val="99"/>
          <w:sz w:val="28"/>
          <w:szCs w:val="28"/>
        </w:rPr>
        <w:t>great</w:t>
      </w:r>
      <w:r>
        <w:rPr>
          <w:sz w:val="28"/>
          <w:szCs w:val="28"/>
        </w:rPr>
        <w:t xml:space="preserve"> </w:t>
      </w:r>
      <w:r>
        <w:rPr>
          <w:w w:val="99"/>
          <w:sz w:val="28"/>
          <w:szCs w:val="28"/>
        </w:rPr>
        <w:t>deal</w:t>
      </w:r>
      <w:r>
        <w:rPr>
          <w:sz w:val="28"/>
          <w:szCs w:val="28"/>
        </w:rPr>
        <w:t xml:space="preserve"> </w:t>
      </w:r>
      <w:r>
        <w:rPr>
          <w:w w:val="99"/>
          <w:sz w:val="28"/>
          <w:szCs w:val="28"/>
        </w:rPr>
        <w:t>of</w:t>
      </w:r>
      <w:r>
        <w:rPr>
          <w:sz w:val="28"/>
          <w:szCs w:val="28"/>
        </w:rPr>
        <w:t xml:space="preserve"> </w:t>
      </w:r>
      <w:r>
        <w:rPr>
          <w:w w:val="99"/>
          <w:sz w:val="28"/>
          <w:szCs w:val="28"/>
        </w:rPr>
        <w:t>guidance</w:t>
      </w:r>
      <w:r>
        <w:rPr>
          <w:sz w:val="28"/>
          <w:szCs w:val="28"/>
        </w:rPr>
        <w:t xml:space="preserve"> </w:t>
      </w:r>
      <w:r>
        <w:rPr>
          <w:w w:val="99"/>
          <w:sz w:val="28"/>
          <w:szCs w:val="28"/>
        </w:rPr>
        <w:t>and</w:t>
      </w:r>
      <w:r>
        <w:rPr>
          <w:sz w:val="28"/>
          <w:szCs w:val="28"/>
        </w:rPr>
        <w:t xml:space="preserve"> </w:t>
      </w:r>
      <w:r>
        <w:rPr>
          <w:w w:val="99"/>
          <w:sz w:val="28"/>
          <w:szCs w:val="28"/>
        </w:rPr>
        <w:t>co-operation</w:t>
      </w:r>
      <w:r>
        <w:rPr>
          <w:sz w:val="28"/>
          <w:szCs w:val="28"/>
        </w:rPr>
        <w:t xml:space="preserve"> </w:t>
      </w:r>
      <w:r>
        <w:rPr>
          <w:w w:val="99"/>
          <w:sz w:val="28"/>
          <w:szCs w:val="28"/>
        </w:rPr>
        <w:t>from</w:t>
      </w:r>
      <w:r>
        <w:rPr>
          <w:sz w:val="28"/>
          <w:szCs w:val="28"/>
        </w:rPr>
        <w:t xml:space="preserve"> </w:t>
      </w:r>
      <w:r>
        <w:rPr>
          <w:w w:val="99"/>
          <w:sz w:val="28"/>
          <w:szCs w:val="28"/>
        </w:rPr>
        <w:t>our</w:t>
      </w:r>
      <w:r>
        <w:rPr>
          <w:sz w:val="28"/>
          <w:szCs w:val="28"/>
        </w:rPr>
        <w:t xml:space="preserve"> </w:t>
      </w:r>
      <w:r>
        <w:rPr>
          <w:w w:val="99"/>
          <w:sz w:val="28"/>
          <w:szCs w:val="28"/>
        </w:rPr>
        <w:t>friends</w:t>
      </w:r>
      <w:r>
        <w:rPr>
          <w:sz w:val="28"/>
          <w:szCs w:val="28"/>
        </w:rPr>
        <w:t xml:space="preserve"> </w:t>
      </w:r>
      <w:r>
        <w:rPr>
          <w:w w:val="99"/>
          <w:sz w:val="28"/>
          <w:szCs w:val="28"/>
        </w:rPr>
        <w:t>and we</w:t>
      </w:r>
      <w:r>
        <w:rPr>
          <w:sz w:val="28"/>
          <w:szCs w:val="28"/>
        </w:rPr>
        <w:t xml:space="preserve"> </w:t>
      </w:r>
      <w:r>
        <w:rPr>
          <w:w w:val="99"/>
          <w:sz w:val="28"/>
          <w:szCs w:val="28"/>
        </w:rPr>
        <w:t>wish</w:t>
      </w:r>
      <w:r>
        <w:rPr>
          <w:sz w:val="28"/>
          <w:szCs w:val="28"/>
        </w:rPr>
        <w:t xml:space="preserve"> </w:t>
      </w:r>
      <w:r>
        <w:rPr>
          <w:w w:val="99"/>
          <w:sz w:val="28"/>
          <w:szCs w:val="28"/>
        </w:rPr>
        <w:t>to</w:t>
      </w:r>
      <w:r>
        <w:rPr>
          <w:sz w:val="28"/>
          <w:szCs w:val="28"/>
        </w:rPr>
        <w:t xml:space="preserve"> </w:t>
      </w:r>
      <w:r>
        <w:rPr>
          <w:w w:val="99"/>
          <w:sz w:val="28"/>
          <w:szCs w:val="28"/>
        </w:rPr>
        <w:t>thank</w:t>
      </w:r>
      <w:r>
        <w:rPr>
          <w:sz w:val="28"/>
          <w:szCs w:val="28"/>
        </w:rPr>
        <w:t xml:space="preserve"> </w:t>
      </w:r>
      <w:r>
        <w:rPr>
          <w:w w:val="99"/>
          <w:sz w:val="28"/>
          <w:szCs w:val="28"/>
        </w:rPr>
        <w:t>all</w:t>
      </w:r>
      <w:r>
        <w:rPr>
          <w:sz w:val="28"/>
          <w:szCs w:val="28"/>
        </w:rPr>
        <w:t xml:space="preserve"> </w:t>
      </w:r>
      <w:r>
        <w:rPr>
          <w:w w:val="99"/>
          <w:sz w:val="28"/>
          <w:szCs w:val="28"/>
        </w:rPr>
        <w:t>that</w:t>
      </w:r>
      <w:r>
        <w:rPr>
          <w:sz w:val="28"/>
          <w:szCs w:val="28"/>
        </w:rPr>
        <w:t xml:space="preserve"> </w:t>
      </w:r>
      <w:r>
        <w:rPr>
          <w:w w:val="99"/>
          <w:sz w:val="28"/>
          <w:szCs w:val="28"/>
        </w:rPr>
        <w:t>have</w:t>
      </w:r>
      <w:r>
        <w:rPr>
          <w:sz w:val="28"/>
          <w:szCs w:val="28"/>
        </w:rPr>
        <w:t xml:space="preserve"> </w:t>
      </w:r>
      <w:r>
        <w:rPr>
          <w:w w:val="99"/>
          <w:sz w:val="28"/>
          <w:szCs w:val="28"/>
        </w:rPr>
        <w:t>directly</w:t>
      </w:r>
      <w:r>
        <w:rPr>
          <w:sz w:val="28"/>
          <w:szCs w:val="28"/>
        </w:rPr>
        <w:t xml:space="preserve"> </w:t>
      </w:r>
      <w:r>
        <w:rPr>
          <w:w w:val="99"/>
          <w:sz w:val="28"/>
          <w:szCs w:val="28"/>
        </w:rPr>
        <w:t>or</w:t>
      </w:r>
      <w:r>
        <w:rPr>
          <w:sz w:val="28"/>
          <w:szCs w:val="28"/>
        </w:rPr>
        <w:t xml:space="preserve"> </w:t>
      </w:r>
      <w:r>
        <w:rPr>
          <w:w w:val="99"/>
          <w:sz w:val="28"/>
          <w:szCs w:val="28"/>
        </w:rPr>
        <w:t>indirectly</w:t>
      </w:r>
      <w:r>
        <w:rPr>
          <w:sz w:val="28"/>
          <w:szCs w:val="28"/>
        </w:rPr>
        <w:t xml:space="preserve"> </w:t>
      </w:r>
      <w:r>
        <w:rPr>
          <w:w w:val="99"/>
          <w:sz w:val="28"/>
          <w:szCs w:val="28"/>
        </w:rPr>
        <w:t>helped</w:t>
      </w:r>
      <w:r>
        <w:rPr>
          <w:sz w:val="28"/>
          <w:szCs w:val="28"/>
        </w:rPr>
        <w:t xml:space="preserve"> </w:t>
      </w:r>
      <w:r>
        <w:rPr>
          <w:w w:val="99"/>
          <w:sz w:val="28"/>
          <w:szCs w:val="28"/>
        </w:rPr>
        <w:t>us</w:t>
      </w:r>
      <w:r>
        <w:rPr>
          <w:sz w:val="28"/>
          <w:szCs w:val="28"/>
        </w:rPr>
        <w:t xml:space="preserve"> </w:t>
      </w:r>
      <w:r>
        <w:rPr>
          <w:w w:val="99"/>
          <w:sz w:val="28"/>
          <w:szCs w:val="28"/>
        </w:rPr>
        <w:t>in</w:t>
      </w:r>
      <w:r>
        <w:rPr>
          <w:sz w:val="28"/>
          <w:szCs w:val="28"/>
        </w:rPr>
        <w:t xml:space="preserve"> </w:t>
      </w:r>
      <w:r>
        <w:rPr>
          <w:w w:val="99"/>
          <w:sz w:val="28"/>
          <w:szCs w:val="28"/>
        </w:rPr>
        <w:t>the</w:t>
      </w:r>
      <w:r>
        <w:rPr>
          <w:sz w:val="28"/>
          <w:szCs w:val="28"/>
        </w:rPr>
        <w:t xml:space="preserve"> </w:t>
      </w:r>
      <w:r>
        <w:rPr>
          <w:w w:val="99"/>
          <w:sz w:val="28"/>
          <w:szCs w:val="28"/>
        </w:rPr>
        <w:t>successful completion</w:t>
      </w:r>
      <w:r>
        <w:rPr>
          <w:sz w:val="28"/>
          <w:szCs w:val="28"/>
        </w:rPr>
        <w:t xml:space="preserve"> </w:t>
      </w:r>
      <w:r>
        <w:rPr>
          <w:w w:val="99"/>
          <w:sz w:val="28"/>
          <w:szCs w:val="28"/>
        </w:rPr>
        <w:t>of</w:t>
      </w:r>
      <w:r>
        <w:rPr>
          <w:sz w:val="28"/>
          <w:szCs w:val="28"/>
        </w:rPr>
        <w:t xml:space="preserve"> </w:t>
      </w:r>
      <w:r>
        <w:rPr>
          <w:w w:val="99"/>
          <w:sz w:val="28"/>
          <w:szCs w:val="28"/>
        </w:rPr>
        <w:t>this</w:t>
      </w:r>
      <w:r>
        <w:rPr>
          <w:sz w:val="28"/>
          <w:szCs w:val="28"/>
        </w:rPr>
        <w:t xml:space="preserve"> </w:t>
      </w:r>
      <w:r>
        <w:rPr>
          <w:w w:val="99"/>
          <w:sz w:val="28"/>
          <w:szCs w:val="28"/>
        </w:rPr>
        <w:t>project</w:t>
      </w:r>
      <w:r>
        <w:rPr>
          <w:sz w:val="28"/>
          <w:szCs w:val="28"/>
        </w:rPr>
        <w:t xml:space="preserve"> </w:t>
      </w:r>
      <w:r>
        <w:rPr>
          <w:w w:val="99"/>
          <w:sz w:val="28"/>
          <w:szCs w:val="28"/>
        </w:rPr>
        <w:t>work</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902246">
      <w:pPr>
        <w:spacing w:before="8" w:line="200" w:lineRule="exact"/>
      </w:pPr>
      <w:r>
        <w:tab/>
      </w:r>
    </w:p>
    <w:p w:rsidR="00C87703" w:rsidRDefault="00C87703" w:rsidP="00C87703">
      <w:pPr>
        <w:spacing w:line="200" w:lineRule="exact"/>
        <w:ind w:left="5040" w:firstLine="720"/>
      </w:pPr>
      <w:r>
        <w:rPr>
          <w:color w:val="2E5395"/>
          <w:sz w:val="24"/>
          <w:szCs w:val="24"/>
        </w:rPr>
        <w:t>KUSHAL N (ENG17CS0115)</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902246">
      <w:pPr>
        <w:ind w:left="4520" w:right="4540"/>
        <w:jc w:val="center"/>
        <w:rPr>
          <w:sz w:val="22"/>
          <w:szCs w:val="22"/>
        </w:rPr>
        <w:sectPr w:rsidR="00E51D43">
          <w:pgSz w:w="11920" w:h="16840"/>
          <w:pgMar w:top="1360" w:right="1320" w:bottom="280" w:left="1340" w:header="720" w:footer="720" w:gutter="0"/>
          <w:cols w:space="720"/>
        </w:sectPr>
      </w:pPr>
      <w:r>
        <w:rPr>
          <w:sz w:val="22"/>
          <w:szCs w:val="22"/>
        </w:rPr>
        <w:t>3</w:t>
      </w:r>
    </w:p>
    <w:p w:rsidR="00E51D43" w:rsidRDefault="00C87703">
      <w:pPr>
        <w:spacing w:before="59" w:line="300" w:lineRule="exact"/>
        <w:ind w:left="3024"/>
        <w:rPr>
          <w:sz w:val="28"/>
          <w:szCs w:val="28"/>
        </w:rPr>
      </w:pPr>
      <w:r>
        <w:lastRenderedPageBreak/>
        <w:pict>
          <v:group id="_x0000_s1377" style="position:absolute;left:0;text-align:left;margin-left:23.7pt;margin-top:23.95pt;width:548pt;height:794.25pt;z-index:-1059;mso-position-horizontal-relative:page;mso-position-vertical-relative:page" coordorigin="474,479" coordsize="10960,15885">
            <v:shape id="_x0000_s1397" style="position:absolute;left:480;top:485;width:29;height:0" coordorigin="480,485" coordsize="29,0" path="m480,485r29,e" filled="f" strokeweight=".58pt">
              <v:path arrowok="t"/>
            </v:shape>
            <v:shape id="_x0000_s1396" style="position:absolute;left:490;top:499;width:10;height:0" coordorigin="490,499" coordsize="10,0" path="m490,499r9,e" filled="f" strokecolor="white" strokeweight="1.06pt">
              <v:path arrowok="t"/>
            </v:shape>
            <v:shape id="_x0000_s1395" style="position:absolute;left:490;top:494;width:19;height:0" coordorigin="490,494" coordsize="19,0" path="m490,494r19,e" filled="f" strokecolor="white" strokeweight=".58pt">
              <v:path arrowok="t"/>
            </v:shape>
            <v:shape id="_x0000_s1394" style="position:absolute;left:509;top:485;width:10891;height:0" coordorigin="509,485" coordsize="10891,0" path="m509,485r10891,e" filled="f" strokeweight=".58pt">
              <v:path arrowok="t"/>
            </v:shape>
            <v:shape id="_x0000_s1393" style="position:absolute;left:509;top:504;width:10891;height:0" coordorigin="509,504" coordsize="10891,0" path="m509,504r10891,e" filled="f" strokeweight=".58pt">
              <v:path arrowok="t"/>
            </v:shape>
            <v:shape id="_x0000_s1392" style="position:absolute;left:11400;top:485;width:29;height:0" coordorigin="11400,485" coordsize="29,0" path="m11400,485r28,e" filled="f" strokeweight=".58pt">
              <v:path arrowok="t"/>
            </v:shape>
            <v:shape id="_x0000_s1391" style="position:absolute;left:11409;top:499;width:10;height:0" coordorigin="11409,499" coordsize="10,0" path="m11409,499r10,e" filled="f" strokecolor="white" strokeweight="1.06pt">
              <v:path arrowok="t"/>
            </v:shape>
            <v:shape id="_x0000_s1390" style="position:absolute;left:11400;top:494;width:19;height:0" coordorigin="11400,494" coordsize="19,0" path="m11400,494r19,e" filled="f" strokecolor="white" strokeweight=".58pt">
              <v:path arrowok="t"/>
            </v:shape>
            <v:shape id="_x0000_s1389" style="position:absolute;left:500;top:490;width:0;height:15864" coordorigin="500,490" coordsize="0,15864" path="m500,490r,15864e" filled="f" strokeweight=".58pt">
              <v:path arrowok="t"/>
            </v:shape>
            <v:shape id="_x0000_s1388" style="position:absolute;left:504;top:509;width:0;height:15826" coordorigin="504,509" coordsize="0,15826" path="m504,509r,15825e" filled="f" strokeweight=".58pt">
              <v:path arrowok="t"/>
            </v:shape>
            <v:shape id="_x0000_s1387" style="position:absolute;left:11408;top:490;width:0;height:15864" coordorigin="11408,490" coordsize="0,15864" path="m11408,490r,15864e" filled="f" strokeweight=".58pt">
              <v:path arrowok="t"/>
            </v:shape>
            <v:shape id="_x0000_s1386" style="position:absolute;left:11404;top:509;width:0;height:15826" coordorigin="11404,509" coordsize="0,15826" path="m11404,509r,15825e" filled="f" strokeweight=".58pt">
              <v:path arrowok="t"/>
            </v:shape>
            <v:shape id="_x0000_s1385" style="position:absolute;left:480;top:16358;width:29;height:0" coordorigin="480,16358" coordsize="29,0" path="m480,16358r29,e" filled="f" strokeweight=".20464mm">
              <v:path arrowok="t"/>
            </v:shape>
            <v:shape id="_x0000_s1384" style="position:absolute;left:490;top:16344;width:10;height:0" coordorigin="490,16344" coordsize="10,0" path="m490,16344r9,e" filled="f" strokecolor="white" strokeweight=".37392mm">
              <v:path arrowok="t"/>
            </v:shape>
            <v:shape id="_x0000_s1383" style="position:absolute;left:490;top:16349;width:19;height:0" coordorigin="490,16349" coordsize="19,0" path="m490,16349r19,e" filled="f" strokecolor="white" strokeweight=".58pt">
              <v:path arrowok="t"/>
            </v:shape>
            <v:shape id="_x0000_s1382" style="position:absolute;left:509;top:16358;width:10891;height:0" coordorigin="509,16358" coordsize="10891,0" path="m509,16358r10891,e" filled="f" strokeweight=".20464mm">
              <v:path arrowok="t"/>
            </v:shape>
            <v:shape id="_x0000_s1381" style="position:absolute;left:509;top:16339;width:10891;height:0" coordorigin="509,16339" coordsize="10891,0" path="m509,16339r10891,e" filled="f" strokeweight=".58pt">
              <v:path arrowok="t"/>
            </v:shape>
            <v:shape id="_x0000_s1380" style="position:absolute;left:11400;top:16358;width:29;height:0" coordorigin="11400,16358" coordsize="29,0" path="m11400,16358r28,e" filled="f" strokeweight=".20464mm">
              <v:path arrowok="t"/>
            </v:shape>
            <v:shape id="_x0000_s1379" style="position:absolute;left:11409;top:16344;width:10;height:0" coordorigin="11409,16344" coordsize="10,0" path="m11409,16344r10,e" filled="f" strokecolor="white" strokeweight=".37392mm">
              <v:path arrowok="t"/>
            </v:shape>
            <v:shape id="_x0000_s1378" style="position:absolute;left:11400;top:16349;width:19;height:0" coordorigin="11400,16349" coordsize="19,0" path="m11400,16349r19,e" filled="f" strokecolor="white" strokeweight=".58pt">
              <v:path arrowok="t"/>
            </v:shape>
            <w10:wrap anchorx="page" anchory="page"/>
          </v:group>
        </w:pict>
      </w:r>
      <w:r>
        <w:pict>
          <v:group id="_x0000_s1301" style="position:absolute;left:0;text-align:left;margin-left:72.45pt;margin-top:120.2pt;width:468.3pt;height:247.15pt;z-index:-1062;mso-position-horizontal-relative:page;mso-position-vertical-relative:page" coordorigin="1449,2404" coordsize="9366,4943">
            <v:shape id="_x0000_s1376" style="position:absolute;left:1469;top:2424;width:1551;height:0" coordorigin="1469,2424" coordsize="1551,0" path="m1469,2424r1551,e" filled="f" strokeweight="1.06pt">
              <v:path arrowok="t"/>
            </v:shape>
            <v:shape id="_x0000_s1375" style="position:absolute;left:3020;top:2424;width:19;height:0" coordorigin="3020,2424" coordsize="19,0" path="m3020,2424r19,e" filled="f" strokeweight="1.06pt">
              <v:path arrowok="t"/>
            </v:shape>
            <v:shape id="_x0000_s1374" style="position:absolute;left:3039;top:2424;width:1345;height:0" coordorigin="3039,2424" coordsize="1345,0" path="m3039,2424r1345,e" filled="f" strokeweight="1.06pt">
              <v:path arrowok="t"/>
            </v:shape>
            <v:shape id="_x0000_s1373" style="position:absolute;left:4384;top:2424;width:19;height:0" coordorigin="4384,2424" coordsize="19,0" path="m4384,2424r20,e" filled="f" strokeweight="1.06pt">
              <v:path arrowok="t"/>
            </v:shape>
            <v:shape id="_x0000_s1372" style="position:absolute;left:4404;top:2424;width:1772;height:0" coordorigin="4404,2424" coordsize="1772,0" path="m4404,2424r1771,e" filled="f" strokeweight="1.06pt">
              <v:path arrowok="t"/>
            </v:shape>
            <v:shape id="_x0000_s1371" style="position:absolute;left:6194;top:2424;width:1748;height:0" coordorigin="6194,2424" coordsize="1748,0" path="m6194,2424r1748,e" filled="f" strokeweight="1.06pt">
              <v:path arrowok="t"/>
            </v:shape>
            <v:shape id="_x0000_s1370" style="position:absolute;left:7942;top:2424;width:19;height:0" coordorigin="7942,2424" coordsize="19,0" path="m7942,2424r19,e" filled="f" strokeweight="1.06pt">
              <v:path arrowok="t"/>
            </v:shape>
            <v:shape id="_x0000_s1369" style="position:absolute;left:7961;top:2424;width:984;height:0" coordorigin="7961,2424" coordsize="984,0" path="m7961,2424r985,e" filled="f" strokeweight="1.06pt">
              <v:path arrowok="t"/>
            </v:shape>
            <v:shape id="_x0000_s1368" style="position:absolute;left:8946;top:2424;width:19;height:0" coordorigin="8946,2424" coordsize="19,0" path="m8946,2424r19,e" filled="f" strokeweight="1.06pt">
              <v:path arrowok="t"/>
            </v:shape>
            <v:shape id="_x0000_s1367" style="position:absolute;left:8965;top:2424;width:1830;height:0" coordorigin="8965,2424" coordsize="1830,0" path="m8965,2424r1830,e" filled="f" strokeweight="1.06pt">
              <v:path arrowok="t"/>
            </v:shape>
            <v:shape id="_x0000_s1366" style="position:absolute;left:1469;top:3241;width:4706;height:0" coordorigin="1469,3241" coordsize="4706,0" path="m1469,3241r4706,e" filled="f" strokeweight="1.06pt">
              <v:path arrowok="t"/>
            </v:shape>
            <v:shape id="_x0000_s1365" style="position:absolute;left:6194;top:3241;width:1748;height:0" coordorigin="6194,3241" coordsize="1748,0" path="m6194,3241r1748,e" filled="f" strokeweight="1.06pt">
              <v:path arrowok="t"/>
            </v:shape>
            <v:shape id="_x0000_s1364" style="position:absolute;left:7942;top:3241;width:19;height:0" coordorigin="7942,3241" coordsize="19,0" path="m7942,3241r19,e" filled="f" strokeweight="1.06pt">
              <v:path arrowok="t"/>
            </v:shape>
            <v:shape id="_x0000_s1363" style="position:absolute;left:7961;top:3241;width:984;height:0" coordorigin="7961,3241" coordsize="984,0" path="m7961,3241r985,e" filled="f" strokeweight="1.06pt">
              <v:path arrowok="t"/>
            </v:shape>
            <v:shape id="_x0000_s1362" style="position:absolute;left:8946;top:3241;width:19;height:0" coordorigin="8946,3241" coordsize="19,0" path="m8946,3241r19,e" filled="f" strokeweight="1.06pt">
              <v:path arrowok="t"/>
            </v:shape>
            <v:shape id="_x0000_s1361" style="position:absolute;left:8965;top:3241;width:1830;height:0" coordorigin="8965,3241" coordsize="1830,0" path="m8965,3241r1830,e" filled="f" strokeweight="1.06pt">
              <v:path arrowok="t"/>
            </v:shape>
            <v:shape id="_x0000_s1360" style="position:absolute;left:1469;top:3721;width:4706;height:0" coordorigin="1469,3721" coordsize="4706,0" path="m1469,3721r4706,e" filled="f" strokeweight="1.06pt">
              <v:path arrowok="t"/>
            </v:shape>
            <v:shape id="_x0000_s1359" style="position:absolute;left:6194;top:3721;width:1748;height:0" coordorigin="6194,3721" coordsize="1748,0" path="m6194,3721r1748,e" filled="f" strokeweight="1.06pt">
              <v:path arrowok="t"/>
            </v:shape>
            <v:shape id="_x0000_s1358" style="position:absolute;left:7942;top:3721;width:19;height:0" coordorigin="7942,3721" coordsize="19,0" path="m7942,3721r19,e" filled="f" strokeweight="1.06pt">
              <v:path arrowok="t"/>
            </v:shape>
            <v:shape id="_x0000_s1357" style="position:absolute;left:7961;top:3721;width:984;height:0" coordorigin="7961,3721" coordsize="984,0" path="m7961,3721r985,e" filled="f" strokeweight="1.06pt">
              <v:path arrowok="t"/>
            </v:shape>
            <v:shape id="_x0000_s1356" style="position:absolute;left:8946;top:3721;width:19;height:0" coordorigin="8946,3721" coordsize="19,0" path="m8946,3721r19,e" filled="f" strokeweight="1.06pt">
              <v:path arrowok="t"/>
            </v:shape>
            <v:shape id="_x0000_s1355" style="position:absolute;left:8965;top:3721;width:1830;height:0" coordorigin="8965,3721" coordsize="1830,0" path="m8965,3721r1830,e" filled="f" strokeweight="1.06pt">
              <v:path arrowok="t"/>
            </v:shape>
            <v:shape id="_x0000_s1354" style="position:absolute;left:1469;top:4408;width:4706;height:0" coordorigin="1469,4408" coordsize="4706,0" path="m1469,4408r4706,e" filled="f" strokeweight="1.06pt">
              <v:path arrowok="t"/>
            </v:shape>
            <v:shape id="_x0000_s1353" style="position:absolute;left:6194;top:4408;width:1748;height:0" coordorigin="6194,4408" coordsize="1748,0" path="m6194,4408r1748,e" filled="f" strokeweight="1.06pt">
              <v:path arrowok="t"/>
            </v:shape>
            <v:shape id="_x0000_s1352" style="position:absolute;left:7942;top:4408;width:19;height:0" coordorigin="7942,4408" coordsize="19,0" path="m7942,4408r19,e" filled="f" strokeweight="1.06pt">
              <v:path arrowok="t"/>
            </v:shape>
            <v:shape id="_x0000_s1351" style="position:absolute;left:7961;top:4408;width:984;height:0" coordorigin="7961,4408" coordsize="984,0" path="m7961,4408r985,e" filled="f" strokeweight="1.06pt">
              <v:path arrowok="t"/>
            </v:shape>
            <v:shape id="_x0000_s1350" style="position:absolute;left:8946;top:4408;width:19;height:0" coordorigin="8946,4408" coordsize="19,0" path="m8946,4408r19,e" filled="f" strokeweight="1.06pt">
              <v:path arrowok="t"/>
            </v:shape>
            <v:shape id="_x0000_s1349" style="position:absolute;left:8965;top:4408;width:1830;height:0" coordorigin="8965,4408" coordsize="1830,0" path="m8965,4408r1830,e" filled="f" strokeweight="1.06pt">
              <v:path arrowok="t"/>
            </v:shape>
            <v:shape id="_x0000_s1348" style="position:absolute;left:1469;top:5099;width:4706;height:0" coordorigin="1469,5099" coordsize="4706,0" path="m1469,5099r4706,e" filled="f" strokeweight="1.06pt">
              <v:path arrowok="t"/>
            </v:shape>
            <v:shape id="_x0000_s1347" style="position:absolute;left:6194;top:5099;width:1748;height:0" coordorigin="6194,5099" coordsize="1748,0" path="m6194,5099r1748,e" filled="f" strokeweight="1.06pt">
              <v:path arrowok="t"/>
            </v:shape>
            <v:shape id="_x0000_s1346" style="position:absolute;left:7942;top:5099;width:19;height:0" coordorigin="7942,5099" coordsize="19,0" path="m7942,5099r19,e" filled="f" strokeweight="1.06pt">
              <v:path arrowok="t"/>
            </v:shape>
            <v:shape id="_x0000_s1345" style="position:absolute;left:7961;top:5099;width:984;height:0" coordorigin="7961,5099" coordsize="984,0" path="m7961,5099r985,e" filled="f" strokeweight="1.06pt">
              <v:path arrowok="t"/>
            </v:shape>
            <v:shape id="_x0000_s1344" style="position:absolute;left:8946;top:5099;width:19;height:0" coordorigin="8946,5099" coordsize="19,0" path="m8946,5099r19,e" filled="f" strokeweight="1.06pt">
              <v:path arrowok="t"/>
            </v:shape>
            <v:shape id="_x0000_s1343" style="position:absolute;left:8965;top:5099;width:1830;height:0" coordorigin="8965,5099" coordsize="1830,0" path="m8965,5099r1830,e" filled="f" strokeweight="1.06pt">
              <v:path arrowok="t"/>
            </v:shape>
            <v:shape id="_x0000_s1342" style="position:absolute;left:1469;top:5795;width:4706;height:0" coordorigin="1469,5795" coordsize="4706,0" path="m1469,5795r4706,e" filled="f" strokeweight="1.06pt">
              <v:path arrowok="t"/>
            </v:shape>
            <v:shape id="_x0000_s1341" style="position:absolute;left:6194;top:5795;width:1748;height:0" coordorigin="6194,5795" coordsize="1748,0" path="m6194,5795r1748,e" filled="f" strokeweight="1.06pt">
              <v:path arrowok="t"/>
            </v:shape>
            <v:shape id="_x0000_s1340" style="position:absolute;left:7942;top:5795;width:19;height:0" coordorigin="7942,5795" coordsize="19,0" path="m7942,5795r19,e" filled="f" strokeweight="1.06pt">
              <v:path arrowok="t"/>
            </v:shape>
            <v:shape id="_x0000_s1339" style="position:absolute;left:7961;top:5795;width:984;height:0" coordorigin="7961,5795" coordsize="984,0" path="m7961,5795r985,e" filled="f" strokeweight="1.06pt">
              <v:path arrowok="t"/>
            </v:shape>
            <v:shape id="_x0000_s1338" style="position:absolute;left:8946;top:5795;width:19;height:0" coordorigin="8946,5795" coordsize="19,0" path="m8946,5795r19,e" filled="f" strokeweight="1.06pt">
              <v:path arrowok="t"/>
            </v:shape>
            <v:shape id="_x0000_s1337" style="position:absolute;left:8965;top:5795;width:1830;height:0" coordorigin="8965,5795" coordsize="1830,0" path="m8965,5795r1830,e" filled="f" strokeweight="1.06pt">
              <v:path arrowok="t"/>
            </v:shape>
            <v:shape id="_x0000_s1336" style="position:absolute;left:1469;top:6573;width:4706;height:0" coordorigin="1469,6573" coordsize="4706,0" path="m1469,6573r4706,e" filled="f" strokeweight="1.06pt">
              <v:path arrowok="t"/>
            </v:shape>
            <v:shape id="_x0000_s1335" style="position:absolute;left:6194;top:6573;width:1748;height:0" coordorigin="6194,6573" coordsize="1748,0" path="m6194,6573r1748,e" filled="f" strokeweight="1.06pt">
              <v:path arrowok="t"/>
            </v:shape>
            <v:shape id="_x0000_s1334" style="position:absolute;left:7942;top:6573;width:19;height:0" coordorigin="7942,6573" coordsize="19,0" path="m7942,6573r19,e" filled="f" strokeweight="1.06pt">
              <v:path arrowok="t"/>
            </v:shape>
            <v:shape id="_x0000_s1333" style="position:absolute;left:7961;top:6573;width:984;height:0" coordorigin="7961,6573" coordsize="984,0" path="m7961,6573r985,e" filled="f" strokeweight="1.06pt">
              <v:path arrowok="t"/>
            </v:shape>
            <v:shape id="_x0000_s1332" style="position:absolute;left:8946;top:6573;width:19;height:0" coordorigin="8946,6573" coordsize="19,0" path="m8946,6573r19,e" filled="f" strokeweight="1.06pt">
              <v:path arrowok="t"/>
            </v:shape>
            <v:shape id="_x0000_s1331" style="position:absolute;left:8965;top:6573;width:1830;height:0" coordorigin="8965,6573" coordsize="1830,0" path="m8965,6573r1830,e" filled="f" strokeweight="1.06pt">
              <v:path arrowok="t"/>
            </v:shape>
            <v:shape id="_x0000_s1330" style="position:absolute;left:1469;top:7063;width:4706;height:0" coordorigin="1469,7063" coordsize="4706,0" path="m1469,7063r4706,e" filled="f" strokeweight="1.06pt">
              <v:path arrowok="t"/>
            </v:shape>
            <v:shape id="_x0000_s1329" style="position:absolute;left:6194;top:7063;width:1748;height:0" coordorigin="6194,7063" coordsize="1748,0" path="m6194,7063r1748,e" filled="f" strokeweight="1.06pt">
              <v:path arrowok="t"/>
            </v:shape>
            <v:shape id="_x0000_s1328" style="position:absolute;left:7942;top:7063;width:19;height:0" coordorigin="7942,7063" coordsize="19,0" path="m7942,7063r19,e" filled="f" strokeweight="1.06pt">
              <v:path arrowok="t"/>
            </v:shape>
            <v:shape id="_x0000_s1327" style="position:absolute;left:7961;top:7063;width:984;height:0" coordorigin="7961,7063" coordsize="984,0" path="m7961,7063r985,e" filled="f" strokeweight="1.06pt">
              <v:path arrowok="t"/>
            </v:shape>
            <v:shape id="_x0000_s1326" style="position:absolute;left:8946;top:7063;width:19;height:0" coordorigin="8946,7063" coordsize="19,0" path="m8946,7063r19,e" filled="f" strokeweight="1.06pt">
              <v:path arrowok="t"/>
            </v:shape>
            <v:shape id="_x0000_s1325" style="position:absolute;left:8965;top:7063;width:1830;height:0" coordorigin="8965,7063" coordsize="1830,0" path="m8965,7063r1830,e" filled="f" strokeweight="1.06pt">
              <v:path arrowok="t"/>
            </v:shape>
            <v:shape id="_x0000_s1324" style="position:absolute;left:1469;top:7202;width:1551;height:0" coordorigin="1469,7202" coordsize="1551,0" path="m1469,7202r1551,e" filled="f" strokeweight="1.06pt">
              <v:path arrowok="t"/>
            </v:shape>
            <v:shape id="_x0000_s1323" style="position:absolute;left:3020;top:7202;width:19;height:0" coordorigin="3020,7202" coordsize="19,0" path="m3020,7202r19,e" filled="f" strokeweight="1.06pt">
              <v:path arrowok="t"/>
            </v:shape>
            <v:shape id="_x0000_s1322" style="position:absolute;left:3039;top:7202;width:1345;height:0" coordorigin="3039,7202" coordsize="1345,0" path="m3039,7202r1345,e" filled="f" strokeweight="1.06pt">
              <v:path arrowok="t"/>
            </v:shape>
            <v:shape id="_x0000_s1321" style="position:absolute;left:4384;top:7202;width:19;height:0" coordorigin="4384,7202" coordsize="19,0" path="m4384,7202r20,e" filled="f" strokeweight="1.06pt">
              <v:path arrowok="t"/>
            </v:shape>
            <v:shape id="_x0000_s1320" style="position:absolute;left:4404;top:7202;width:1772;height:0" coordorigin="4404,7202" coordsize="1772,0" path="m4404,7202r1771,e" filled="f" strokeweight="1.06pt">
              <v:path arrowok="t"/>
            </v:shape>
            <v:shape id="_x0000_s1319" style="position:absolute;left:6194;top:7202;width:1748;height:0" coordorigin="6194,7202" coordsize="1748,0" path="m6194,7202r1748,e" filled="f" strokeweight="1.06pt">
              <v:path arrowok="t"/>
            </v:shape>
            <v:shape id="_x0000_s1318" style="position:absolute;left:7942;top:7202;width:19;height:0" coordorigin="7942,7202" coordsize="19,0" path="m7942,7202r19,e" filled="f" strokeweight="1.06pt">
              <v:path arrowok="t"/>
            </v:shape>
            <v:shape id="_x0000_s1317" style="position:absolute;left:7961;top:7202;width:984;height:0" coordorigin="7961,7202" coordsize="984,0" path="m7961,7202r985,e" filled="f" strokeweight="1.06pt">
              <v:path arrowok="t"/>
            </v:shape>
            <v:shape id="_x0000_s1316" style="position:absolute;left:8946;top:7202;width:19;height:0" coordorigin="8946,7202" coordsize="19,0" path="m8946,7202r19,e" filled="f" strokeweight="1.06pt">
              <v:path arrowok="t"/>
            </v:shape>
            <v:shape id="_x0000_s1315" style="position:absolute;left:8965;top:7202;width:1830;height:0" coordorigin="8965,7202" coordsize="1830,0" path="m8965,7202r1830,e" filled="f" strokeweight="1.06pt">
              <v:path arrowok="t"/>
            </v:shape>
            <v:shape id="_x0000_s1314" style="position:absolute;left:1460;top:2415;width:0;height:4922" coordorigin="1460,2415" coordsize="0,4922" path="m1460,2415r,4921e" filled="f" strokeweight="1.06pt">
              <v:path arrowok="t"/>
            </v:shape>
            <v:shape id="_x0000_s1313" style="position:absolute;left:1469;top:7327;width:1551;height:0" coordorigin="1469,7327" coordsize="1551,0" path="m1469,7327r1551,e" filled="f" strokeweight="1.06pt">
              <v:path arrowok="t"/>
            </v:shape>
            <v:shape id="_x0000_s1312" style="position:absolute;left:3006;top:7327;width:19;height:0" coordorigin="3006,7327" coordsize="19,0" path="m3006,7327r19,e" filled="f" strokeweight="1.06pt">
              <v:path arrowok="t"/>
            </v:shape>
            <v:shape id="_x0000_s1311" style="position:absolute;left:3025;top:7327;width:1359;height:0" coordorigin="3025,7327" coordsize="1359,0" path="m3025,7327r1359,e" filled="f" strokeweight="1.06pt">
              <v:path arrowok="t"/>
            </v:shape>
            <v:shape id="_x0000_s1310" style="position:absolute;left:4369;top:7327;width:20;height:0" coordorigin="4369,7327" coordsize="20,0" path="m4369,7327r20,e" filled="f" strokeweight="1.06pt">
              <v:path arrowok="t"/>
            </v:shape>
            <v:shape id="_x0000_s1309" style="position:absolute;left:4389;top:7327;width:1786;height:0" coordorigin="4389,7327" coordsize="1786,0" path="m4389,7327r1786,e" filled="f" strokeweight="1.06pt">
              <v:path arrowok="t"/>
            </v:shape>
            <v:shape id="_x0000_s1308" style="position:absolute;left:6185;top:2415;width:0;height:4922" coordorigin="6185,2415" coordsize="0,4922" path="m6185,2415r,4921e" filled="f" strokeweight="1.06pt">
              <v:path arrowok="t"/>
            </v:shape>
            <v:shape id="_x0000_s1307" style="position:absolute;left:6194;top:7327;width:1748;height:0" coordorigin="6194,7327" coordsize="1748,0" path="m6194,7327r1748,e" filled="f" strokeweight="1.06pt">
              <v:path arrowok="t"/>
            </v:shape>
            <v:shape id="_x0000_s1306" style="position:absolute;left:7928;top:7327;width:19;height:0" coordorigin="7928,7327" coordsize="19,0" path="m7928,7327r19,e" filled="f" strokeweight="1.06pt">
              <v:path arrowok="t"/>
            </v:shape>
            <v:shape id="_x0000_s1305" style="position:absolute;left:7947;top:7327;width:999;height:0" coordorigin="7947,7327" coordsize="999,0" path="m7947,7327r999,e" filled="f" strokeweight="1.06pt">
              <v:path arrowok="t"/>
            </v:shape>
            <v:shape id="_x0000_s1304" style="position:absolute;left:8931;top:7327;width:19;height:0" coordorigin="8931,7327" coordsize="19,0" path="m8931,7327r20,e" filled="f" strokeweight="1.06pt">
              <v:path arrowok="t"/>
            </v:shape>
            <v:shape id="_x0000_s1303" style="position:absolute;left:8951;top:7327;width:1844;height:0" coordorigin="8951,7327" coordsize="1844,0" path="m8951,7327r1844,e" filled="f" strokeweight="1.06pt">
              <v:path arrowok="t"/>
            </v:shape>
            <v:shape id="_x0000_s1302" style="position:absolute;left:10804;top:2415;width:0;height:4922" coordorigin="10804,2415" coordsize="0,4922" path="m10804,2415r,4921e" filled="f" strokeweight=".37392mm">
              <v:path arrowok="t"/>
            </v:shape>
            <w10:wrap anchorx="page" anchory="page"/>
          </v:group>
        </w:pict>
      </w:r>
      <w:r w:rsidR="00902246">
        <w:rPr>
          <w:b/>
          <w:w w:val="99"/>
          <w:position w:val="-1"/>
          <w:sz w:val="28"/>
          <w:szCs w:val="28"/>
          <w:u w:val="thick" w:color="000000"/>
        </w:rPr>
        <w:t>TABLE OF CONTENTS</w:t>
      </w:r>
    </w:p>
    <w:p w:rsidR="00E51D43" w:rsidRDefault="00E51D43">
      <w:pPr>
        <w:spacing w:before="2" w:line="140" w:lineRule="exact"/>
        <w:rPr>
          <w:sz w:val="15"/>
          <w:szCs w:val="15"/>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C87703">
      <w:pPr>
        <w:spacing w:before="19"/>
        <w:ind w:left="1640"/>
        <w:rPr>
          <w:sz w:val="28"/>
          <w:szCs w:val="28"/>
        </w:rPr>
      </w:pPr>
      <w:r>
        <w:pict>
          <v:group id="_x0000_s1299" style="position:absolute;left:0;text-align:left;margin-left:151pt;margin-top:20.25pt;width:68.2pt;height:0;z-index:-1061;mso-position-horizontal-relative:page" coordorigin="3020,405" coordsize="1364,0">
            <v:shape id="_x0000_s1300" style="position:absolute;left:3020;top:405;width:1364;height:0" coordorigin="3020,405" coordsize="1364,0" path="m3020,405r1364,e" filled="f" strokeweight="1.06pt">
              <v:path arrowok="t"/>
            </v:shape>
            <w10:wrap anchorx="page"/>
          </v:group>
        </w:pict>
      </w:r>
      <w:r>
        <w:pict>
          <v:group id="_x0000_s1297" style="position:absolute;left:0;text-align:left;margin-left:397.1pt;margin-top:20.25pt;width:50.2pt;height:0;z-index:-1060;mso-position-horizontal-relative:page" coordorigin="7942,405" coordsize="1004,0">
            <v:shape id="_x0000_s1298" style="position:absolute;left:7942;top:405;width:1004;height:0" coordorigin="7942,405" coordsize="1004,0" path="m7942,405r1004,e" filled="f" strokeweight="1.06pt">
              <v:path arrowok="t"/>
            </v:shape>
            <w10:wrap anchorx="page"/>
          </v:group>
        </w:pict>
      </w:r>
      <w:r w:rsidR="00902246">
        <w:rPr>
          <w:position w:val="1"/>
          <w:sz w:val="32"/>
          <w:szCs w:val="32"/>
        </w:rPr>
        <w:t xml:space="preserve">Contents                                               </w:t>
      </w:r>
      <w:r w:rsidR="00902246">
        <w:rPr>
          <w:w w:val="90"/>
          <w:sz w:val="28"/>
          <w:szCs w:val="28"/>
        </w:rPr>
        <w:t>Page</w:t>
      </w:r>
      <w:r w:rsidR="00902246">
        <w:rPr>
          <w:sz w:val="28"/>
          <w:szCs w:val="28"/>
        </w:rPr>
        <w:t xml:space="preserve"> </w:t>
      </w:r>
      <w:r w:rsidR="00902246">
        <w:rPr>
          <w:w w:val="90"/>
          <w:sz w:val="28"/>
          <w:szCs w:val="28"/>
        </w:rPr>
        <w:t>no</w:t>
      </w:r>
    </w:p>
    <w:p w:rsidR="00E51D43" w:rsidRDefault="00E51D43">
      <w:pPr>
        <w:spacing w:before="7" w:line="180" w:lineRule="exact"/>
        <w:rPr>
          <w:sz w:val="18"/>
          <w:szCs w:val="18"/>
        </w:rPr>
      </w:pPr>
    </w:p>
    <w:p w:rsidR="00E51D43" w:rsidRDefault="00902246">
      <w:pPr>
        <w:ind w:left="108"/>
        <w:rPr>
          <w:sz w:val="28"/>
          <w:szCs w:val="28"/>
        </w:rPr>
      </w:pPr>
      <w:r>
        <w:rPr>
          <w:w w:val="99"/>
          <w:sz w:val="28"/>
          <w:szCs w:val="28"/>
        </w:rPr>
        <w:t>CHAPTER</w:t>
      </w:r>
      <w:r>
        <w:rPr>
          <w:sz w:val="28"/>
          <w:szCs w:val="28"/>
        </w:rPr>
        <w:t xml:space="preserve"> </w:t>
      </w:r>
      <w:r>
        <w:rPr>
          <w:w w:val="99"/>
          <w:sz w:val="28"/>
          <w:szCs w:val="28"/>
        </w:rPr>
        <w:t>1:</w:t>
      </w:r>
      <w:r>
        <w:rPr>
          <w:sz w:val="28"/>
          <w:szCs w:val="28"/>
        </w:rPr>
        <w:t xml:space="preserve"> </w:t>
      </w:r>
      <w:r>
        <w:rPr>
          <w:w w:val="99"/>
          <w:sz w:val="28"/>
          <w:szCs w:val="28"/>
        </w:rPr>
        <w:t>INTRODUCTION</w:t>
      </w:r>
      <w:r>
        <w:rPr>
          <w:sz w:val="28"/>
          <w:szCs w:val="28"/>
        </w:rPr>
        <w:t xml:space="preserve">                                             </w:t>
      </w:r>
      <w:r>
        <w:rPr>
          <w:w w:val="73"/>
          <w:sz w:val="28"/>
          <w:szCs w:val="28"/>
        </w:rPr>
        <w:t>6</w:t>
      </w:r>
    </w:p>
    <w:p w:rsidR="00E51D43" w:rsidRDefault="00E51D43">
      <w:pPr>
        <w:spacing w:before="4" w:line="140" w:lineRule="exact"/>
        <w:rPr>
          <w:sz w:val="14"/>
          <w:szCs w:val="14"/>
        </w:rPr>
      </w:pPr>
    </w:p>
    <w:p w:rsidR="00E51D43" w:rsidRDefault="00902246">
      <w:pPr>
        <w:ind w:left="108"/>
        <w:rPr>
          <w:sz w:val="28"/>
          <w:szCs w:val="28"/>
        </w:rPr>
      </w:pPr>
      <w:r>
        <w:rPr>
          <w:w w:val="99"/>
          <w:sz w:val="28"/>
          <w:szCs w:val="28"/>
        </w:rPr>
        <w:t>CHAPTER</w:t>
      </w:r>
      <w:r>
        <w:rPr>
          <w:sz w:val="28"/>
          <w:szCs w:val="28"/>
        </w:rPr>
        <w:t xml:space="preserve"> </w:t>
      </w:r>
      <w:r>
        <w:rPr>
          <w:w w:val="99"/>
          <w:sz w:val="28"/>
          <w:szCs w:val="28"/>
        </w:rPr>
        <w:t>2:</w:t>
      </w:r>
      <w:r>
        <w:rPr>
          <w:sz w:val="28"/>
          <w:szCs w:val="28"/>
        </w:rPr>
        <w:t xml:space="preserve"> </w:t>
      </w:r>
      <w:r>
        <w:rPr>
          <w:w w:val="99"/>
          <w:sz w:val="28"/>
          <w:szCs w:val="28"/>
        </w:rPr>
        <w:t>HARDWARE</w:t>
      </w:r>
      <w:r>
        <w:rPr>
          <w:sz w:val="28"/>
          <w:szCs w:val="28"/>
        </w:rPr>
        <w:t xml:space="preserve"> </w:t>
      </w:r>
      <w:r>
        <w:rPr>
          <w:w w:val="99"/>
          <w:sz w:val="28"/>
          <w:szCs w:val="28"/>
        </w:rPr>
        <w:t>&amp;</w:t>
      </w:r>
      <w:r>
        <w:rPr>
          <w:sz w:val="28"/>
          <w:szCs w:val="28"/>
        </w:rPr>
        <w:t xml:space="preserve">                                                </w:t>
      </w:r>
      <w:r>
        <w:rPr>
          <w:w w:val="73"/>
          <w:sz w:val="28"/>
          <w:szCs w:val="28"/>
        </w:rPr>
        <w:t>7</w:t>
      </w:r>
    </w:p>
    <w:p w:rsidR="00E51D43" w:rsidRDefault="00902246">
      <w:pPr>
        <w:ind w:left="108"/>
        <w:rPr>
          <w:sz w:val="28"/>
          <w:szCs w:val="28"/>
        </w:rPr>
      </w:pPr>
      <w:r>
        <w:rPr>
          <w:w w:val="99"/>
          <w:sz w:val="28"/>
          <w:szCs w:val="28"/>
        </w:rPr>
        <w:t>SOFTWARE</w:t>
      </w:r>
      <w:r>
        <w:rPr>
          <w:sz w:val="28"/>
          <w:szCs w:val="28"/>
        </w:rPr>
        <w:t xml:space="preserve"> </w:t>
      </w:r>
      <w:r>
        <w:rPr>
          <w:w w:val="99"/>
          <w:sz w:val="28"/>
          <w:szCs w:val="28"/>
        </w:rPr>
        <w:t>REQUIREMENTS</w:t>
      </w:r>
    </w:p>
    <w:p w:rsidR="00E51D43" w:rsidRDefault="00902246">
      <w:pPr>
        <w:spacing w:before="47"/>
        <w:ind w:left="108"/>
        <w:rPr>
          <w:sz w:val="28"/>
          <w:szCs w:val="28"/>
        </w:rPr>
      </w:pPr>
      <w:r>
        <w:rPr>
          <w:w w:val="99"/>
          <w:sz w:val="28"/>
          <w:szCs w:val="28"/>
        </w:rPr>
        <w:t>CHAPTER</w:t>
      </w:r>
      <w:r>
        <w:rPr>
          <w:sz w:val="28"/>
          <w:szCs w:val="28"/>
        </w:rPr>
        <w:t xml:space="preserve"> </w:t>
      </w:r>
      <w:r>
        <w:rPr>
          <w:w w:val="99"/>
          <w:sz w:val="28"/>
          <w:szCs w:val="28"/>
        </w:rPr>
        <w:t>3:</w:t>
      </w:r>
      <w:r>
        <w:rPr>
          <w:sz w:val="28"/>
          <w:szCs w:val="28"/>
        </w:rPr>
        <w:t xml:space="preserve"> </w:t>
      </w:r>
      <w:r>
        <w:rPr>
          <w:w w:val="99"/>
          <w:sz w:val="28"/>
          <w:szCs w:val="28"/>
        </w:rPr>
        <w:t>DESIGN</w:t>
      </w:r>
      <w:r>
        <w:rPr>
          <w:sz w:val="28"/>
          <w:szCs w:val="28"/>
        </w:rPr>
        <w:t xml:space="preserve">                                                            </w:t>
      </w:r>
      <w:r>
        <w:rPr>
          <w:w w:val="73"/>
          <w:sz w:val="28"/>
          <w:szCs w:val="28"/>
        </w:rPr>
        <w:t>11</w:t>
      </w:r>
    </w:p>
    <w:p w:rsidR="00E51D43" w:rsidRDefault="00902246">
      <w:pPr>
        <w:spacing w:line="320" w:lineRule="exact"/>
        <w:ind w:left="108"/>
        <w:rPr>
          <w:sz w:val="28"/>
          <w:szCs w:val="28"/>
        </w:rPr>
      </w:pPr>
      <w:r>
        <w:rPr>
          <w:w w:val="99"/>
          <w:sz w:val="28"/>
          <w:szCs w:val="28"/>
        </w:rPr>
        <w:t>METHODS</w:t>
      </w:r>
    </w:p>
    <w:p w:rsidR="00E51D43" w:rsidRDefault="00902246">
      <w:pPr>
        <w:spacing w:before="47"/>
        <w:ind w:left="108"/>
        <w:rPr>
          <w:sz w:val="28"/>
          <w:szCs w:val="28"/>
        </w:rPr>
      </w:pPr>
      <w:r>
        <w:rPr>
          <w:w w:val="99"/>
          <w:sz w:val="28"/>
          <w:szCs w:val="28"/>
        </w:rPr>
        <w:t>CHAPTER</w:t>
      </w:r>
      <w:r>
        <w:rPr>
          <w:sz w:val="28"/>
          <w:szCs w:val="28"/>
        </w:rPr>
        <w:t xml:space="preserve"> </w:t>
      </w:r>
      <w:r>
        <w:rPr>
          <w:w w:val="99"/>
          <w:sz w:val="28"/>
          <w:szCs w:val="28"/>
        </w:rPr>
        <w:t>4:</w:t>
      </w:r>
      <w:r>
        <w:rPr>
          <w:sz w:val="28"/>
          <w:szCs w:val="28"/>
        </w:rPr>
        <w:t xml:space="preserve"> </w:t>
      </w:r>
      <w:r>
        <w:rPr>
          <w:w w:val="99"/>
          <w:sz w:val="28"/>
          <w:szCs w:val="28"/>
        </w:rPr>
        <w:t>MODULE</w:t>
      </w:r>
      <w:r>
        <w:rPr>
          <w:sz w:val="28"/>
          <w:szCs w:val="28"/>
        </w:rPr>
        <w:t xml:space="preserve">                                                         </w:t>
      </w:r>
      <w:r>
        <w:rPr>
          <w:w w:val="73"/>
          <w:sz w:val="28"/>
          <w:szCs w:val="28"/>
        </w:rPr>
        <w:t>12</w:t>
      </w:r>
    </w:p>
    <w:p w:rsidR="00E51D43" w:rsidRDefault="00902246">
      <w:pPr>
        <w:spacing w:before="4"/>
        <w:ind w:left="108"/>
        <w:rPr>
          <w:sz w:val="28"/>
          <w:szCs w:val="28"/>
        </w:rPr>
      </w:pPr>
      <w:r>
        <w:rPr>
          <w:w w:val="99"/>
          <w:sz w:val="28"/>
          <w:szCs w:val="28"/>
        </w:rPr>
        <w:t>DESCRIPTION</w:t>
      </w:r>
    </w:p>
    <w:p w:rsidR="00E51D43" w:rsidRDefault="00902246">
      <w:pPr>
        <w:spacing w:before="19"/>
        <w:ind w:left="108"/>
        <w:rPr>
          <w:sz w:val="28"/>
          <w:szCs w:val="28"/>
        </w:rPr>
      </w:pPr>
      <w:r>
        <w:rPr>
          <w:w w:val="99"/>
          <w:sz w:val="28"/>
          <w:szCs w:val="28"/>
        </w:rPr>
        <w:t>CHAPTER</w:t>
      </w:r>
      <w:r>
        <w:rPr>
          <w:sz w:val="28"/>
          <w:szCs w:val="28"/>
        </w:rPr>
        <w:t xml:space="preserve"> </w:t>
      </w:r>
      <w:r>
        <w:rPr>
          <w:w w:val="99"/>
          <w:sz w:val="28"/>
          <w:szCs w:val="28"/>
        </w:rPr>
        <w:t>5:</w:t>
      </w:r>
      <w:r>
        <w:rPr>
          <w:sz w:val="28"/>
          <w:szCs w:val="28"/>
        </w:rPr>
        <w:t xml:space="preserve"> </w:t>
      </w:r>
      <w:r>
        <w:rPr>
          <w:color w:val="212121"/>
          <w:w w:val="99"/>
          <w:sz w:val="28"/>
          <w:szCs w:val="28"/>
        </w:rPr>
        <w:t>APPLICATIONS</w:t>
      </w:r>
      <w:r>
        <w:rPr>
          <w:color w:val="212121"/>
          <w:sz w:val="28"/>
          <w:szCs w:val="28"/>
        </w:rPr>
        <w:t xml:space="preserve"> </w:t>
      </w:r>
      <w:r>
        <w:rPr>
          <w:color w:val="212121"/>
          <w:w w:val="99"/>
          <w:sz w:val="28"/>
          <w:szCs w:val="28"/>
        </w:rPr>
        <w:t>AND</w:t>
      </w:r>
    </w:p>
    <w:p w:rsidR="00E51D43" w:rsidRDefault="00902246">
      <w:pPr>
        <w:spacing w:line="320" w:lineRule="exact"/>
        <w:ind w:left="108"/>
        <w:rPr>
          <w:sz w:val="28"/>
          <w:szCs w:val="28"/>
        </w:rPr>
      </w:pPr>
      <w:r>
        <w:rPr>
          <w:color w:val="212121"/>
          <w:w w:val="99"/>
          <w:sz w:val="28"/>
          <w:szCs w:val="28"/>
        </w:rPr>
        <w:t>UNIQUENESS</w:t>
      </w:r>
      <w:r>
        <w:rPr>
          <w:color w:val="212121"/>
          <w:sz w:val="28"/>
          <w:szCs w:val="28"/>
        </w:rPr>
        <w:t xml:space="preserve"> </w:t>
      </w:r>
      <w:r>
        <w:rPr>
          <w:color w:val="212121"/>
          <w:w w:val="99"/>
          <w:sz w:val="28"/>
          <w:szCs w:val="28"/>
        </w:rPr>
        <w:t>OF</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PROJECT</w:t>
      </w:r>
      <w:r>
        <w:rPr>
          <w:color w:val="212121"/>
          <w:sz w:val="28"/>
          <w:szCs w:val="28"/>
        </w:rPr>
        <w:t xml:space="preserve">                                        </w:t>
      </w:r>
      <w:r>
        <w:rPr>
          <w:color w:val="000000"/>
          <w:w w:val="86"/>
          <w:sz w:val="28"/>
          <w:szCs w:val="28"/>
        </w:rPr>
        <w:t>15</w:t>
      </w:r>
    </w:p>
    <w:p w:rsidR="00E51D43" w:rsidRDefault="00E51D43">
      <w:pPr>
        <w:spacing w:before="2" w:line="160" w:lineRule="exact"/>
        <w:rPr>
          <w:sz w:val="17"/>
          <w:szCs w:val="17"/>
        </w:rPr>
      </w:pPr>
    </w:p>
    <w:p w:rsidR="00E51D43" w:rsidRDefault="00902246">
      <w:pPr>
        <w:ind w:left="108"/>
        <w:rPr>
          <w:sz w:val="28"/>
          <w:szCs w:val="28"/>
        </w:rPr>
        <w:sectPr w:rsidR="00E51D43">
          <w:pgSz w:w="11920" w:h="16840"/>
          <w:pgMar w:top="1360" w:right="1680" w:bottom="280" w:left="1380" w:header="720" w:footer="720" w:gutter="0"/>
          <w:cols w:space="720"/>
        </w:sectPr>
      </w:pPr>
      <w:r>
        <w:rPr>
          <w:w w:val="99"/>
          <w:sz w:val="28"/>
          <w:szCs w:val="28"/>
        </w:rPr>
        <w:t>CHAPTER</w:t>
      </w:r>
      <w:r>
        <w:rPr>
          <w:sz w:val="28"/>
          <w:szCs w:val="28"/>
        </w:rPr>
        <w:t xml:space="preserve"> </w:t>
      </w:r>
      <w:r>
        <w:rPr>
          <w:w w:val="99"/>
          <w:sz w:val="28"/>
          <w:szCs w:val="28"/>
        </w:rPr>
        <w:t>6:</w:t>
      </w:r>
      <w:r>
        <w:rPr>
          <w:sz w:val="28"/>
          <w:szCs w:val="28"/>
        </w:rPr>
        <w:t xml:space="preserve"> </w:t>
      </w:r>
      <w:r>
        <w:rPr>
          <w:w w:val="99"/>
          <w:sz w:val="28"/>
          <w:szCs w:val="28"/>
        </w:rPr>
        <w:t>LIMITATION</w:t>
      </w:r>
      <w:r>
        <w:rPr>
          <w:sz w:val="28"/>
          <w:szCs w:val="28"/>
        </w:rPr>
        <w:t xml:space="preserve">                                                   </w:t>
      </w:r>
      <w:r>
        <w:rPr>
          <w:w w:val="86"/>
          <w:sz w:val="28"/>
          <w:szCs w:val="28"/>
        </w:rPr>
        <w:t>16</w:t>
      </w:r>
    </w:p>
    <w:p w:rsidR="00E51D43" w:rsidRDefault="00C87703">
      <w:pPr>
        <w:spacing w:before="62" w:line="400" w:lineRule="exact"/>
        <w:ind w:left="3588" w:right="3599"/>
        <w:jc w:val="center"/>
        <w:rPr>
          <w:sz w:val="36"/>
          <w:szCs w:val="36"/>
        </w:rPr>
      </w:pPr>
      <w:r>
        <w:lastRenderedPageBreak/>
        <w:pict>
          <v:group id="_x0000_s1276" style="position:absolute;left:0;text-align:left;margin-left:23.7pt;margin-top:23.95pt;width:548pt;height:794.25pt;z-index:-1058;mso-position-horizontal-relative:page;mso-position-vertical-relative:page" coordorigin="474,479" coordsize="10960,15885">
            <v:shape id="_x0000_s1296" style="position:absolute;left:480;top:485;width:29;height:0" coordorigin="480,485" coordsize="29,0" path="m480,485r29,e" filled="f" strokeweight=".58pt">
              <v:path arrowok="t"/>
            </v:shape>
            <v:shape id="_x0000_s1295" style="position:absolute;left:490;top:499;width:10;height:0" coordorigin="490,499" coordsize="10,0" path="m490,499r9,e" filled="f" strokecolor="white" strokeweight="1.06pt">
              <v:path arrowok="t"/>
            </v:shape>
            <v:shape id="_x0000_s1294" style="position:absolute;left:490;top:494;width:19;height:0" coordorigin="490,494" coordsize="19,0" path="m490,494r19,e" filled="f" strokecolor="white" strokeweight=".58pt">
              <v:path arrowok="t"/>
            </v:shape>
            <v:shape id="_x0000_s1293" style="position:absolute;left:509;top:485;width:10891;height:0" coordorigin="509,485" coordsize="10891,0" path="m509,485r10891,e" filled="f" strokeweight=".58pt">
              <v:path arrowok="t"/>
            </v:shape>
            <v:shape id="_x0000_s1292" style="position:absolute;left:509;top:504;width:10891;height:0" coordorigin="509,504" coordsize="10891,0" path="m509,504r10891,e" filled="f" strokeweight=".58pt">
              <v:path arrowok="t"/>
            </v:shape>
            <v:shape id="_x0000_s1291" style="position:absolute;left:11400;top:485;width:29;height:0" coordorigin="11400,485" coordsize="29,0" path="m11400,485r28,e" filled="f" strokeweight=".58pt">
              <v:path arrowok="t"/>
            </v:shape>
            <v:shape id="_x0000_s1290" style="position:absolute;left:11409;top:499;width:10;height:0" coordorigin="11409,499" coordsize="10,0" path="m11409,499r10,e" filled="f" strokecolor="white" strokeweight="1.06pt">
              <v:path arrowok="t"/>
            </v:shape>
            <v:shape id="_x0000_s1289" style="position:absolute;left:11400;top:494;width:19;height:0" coordorigin="11400,494" coordsize="19,0" path="m11400,494r19,e" filled="f" strokecolor="white" strokeweight=".58pt">
              <v:path arrowok="t"/>
            </v:shape>
            <v:shape id="_x0000_s1288" style="position:absolute;left:500;top:490;width:0;height:15864" coordorigin="500,490" coordsize="0,15864" path="m500,490r,15864e" filled="f" strokeweight=".58pt">
              <v:path arrowok="t"/>
            </v:shape>
            <v:shape id="_x0000_s1287" style="position:absolute;left:504;top:509;width:0;height:15826" coordorigin="504,509" coordsize="0,15826" path="m504,509r,15825e" filled="f" strokeweight=".58pt">
              <v:path arrowok="t"/>
            </v:shape>
            <v:shape id="_x0000_s1286" style="position:absolute;left:11408;top:490;width:0;height:15864" coordorigin="11408,490" coordsize="0,15864" path="m11408,490r,15864e" filled="f" strokeweight=".58pt">
              <v:path arrowok="t"/>
            </v:shape>
            <v:shape id="_x0000_s1285" style="position:absolute;left:11404;top:509;width:0;height:15826" coordorigin="11404,509" coordsize="0,15826" path="m11404,509r,15825e" filled="f" strokeweight=".58pt">
              <v:path arrowok="t"/>
            </v:shape>
            <v:shape id="_x0000_s1284" style="position:absolute;left:480;top:16358;width:29;height:0" coordorigin="480,16358" coordsize="29,0" path="m480,16358r29,e" filled="f" strokeweight=".20464mm">
              <v:path arrowok="t"/>
            </v:shape>
            <v:shape id="_x0000_s1283" style="position:absolute;left:490;top:16344;width:10;height:0" coordorigin="490,16344" coordsize="10,0" path="m490,16344r9,e" filled="f" strokecolor="white" strokeweight=".37392mm">
              <v:path arrowok="t"/>
            </v:shape>
            <v:shape id="_x0000_s1282" style="position:absolute;left:490;top:16349;width:19;height:0" coordorigin="490,16349" coordsize="19,0" path="m490,16349r19,e" filled="f" strokecolor="white" strokeweight=".58pt">
              <v:path arrowok="t"/>
            </v:shape>
            <v:shape id="_x0000_s1281" style="position:absolute;left:509;top:16358;width:10891;height:0" coordorigin="509,16358" coordsize="10891,0" path="m509,16358r10891,e" filled="f" strokeweight=".20464mm">
              <v:path arrowok="t"/>
            </v:shape>
            <v:shape id="_x0000_s1280" style="position:absolute;left:509;top:16339;width:10891;height:0" coordorigin="509,16339" coordsize="10891,0" path="m509,16339r10891,e" filled="f" strokeweight=".58pt">
              <v:path arrowok="t"/>
            </v:shape>
            <v:shape id="_x0000_s1279" style="position:absolute;left:11400;top:16358;width:29;height:0" coordorigin="11400,16358" coordsize="29,0" path="m11400,16358r28,e" filled="f" strokeweight=".20464mm">
              <v:path arrowok="t"/>
            </v:shape>
            <v:shape id="_x0000_s1278" style="position:absolute;left:11409;top:16344;width:10;height:0" coordorigin="11409,16344" coordsize="10,0" path="m11409,16344r10,e" filled="f" strokecolor="white" strokeweight=".37392mm">
              <v:path arrowok="t"/>
            </v:shape>
            <v:shape id="_x0000_s1277" style="position:absolute;left:11400;top:16349;width:19;height:0" coordorigin="11400,16349" coordsize="19,0" path="m11400,16349r19,e" filled="f" strokecolor="white" strokeweight=".58pt">
              <v:path arrowok="t"/>
            </v:shape>
            <w10:wrap anchorx="page" anchory="page"/>
          </v:group>
        </w:pict>
      </w:r>
      <w:r w:rsidR="00902246">
        <w:rPr>
          <w:b/>
          <w:position w:val="-1"/>
          <w:sz w:val="36"/>
          <w:szCs w:val="36"/>
          <w:u w:val="thick" w:color="000000"/>
        </w:rPr>
        <w:t>ABSTRACT</w:t>
      </w:r>
    </w:p>
    <w:p w:rsidR="00E51D43" w:rsidRDefault="00E51D43">
      <w:pPr>
        <w:spacing w:before="9" w:line="120" w:lineRule="exact"/>
        <w:rPr>
          <w:sz w:val="13"/>
          <w:szCs w:val="13"/>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902246">
      <w:pPr>
        <w:spacing w:before="22" w:line="360" w:lineRule="auto"/>
        <w:ind w:left="100" w:right="70"/>
        <w:jc w:val="both"/>
        <w:rPr>
          <w:sz w:val="28"/>
          <w:szCs w:val="28"/>
        </w:rPr>
      </w:pPr>
      <w:r>
        <w:rPr>
          <w:w w:val="99"/>
          <w:sz w:val="28"/>
          <w:szCs w:val="28"/>
        </w:rPr>
        <w:t>The</w:t>
      </w:r>
      <w:r>
        <w:rPr>
          <w:sz w:val="28"/>
          <w:szCs w:val="28"/>
        </w:rPr>
        <w:t xml:space="preserve"> </w:t>
      </w:r>
      <w:r>
        <w:rPr>
          <w:w w:val="99"/>
          <w:sz w:val="28"/>
          <w:szCs w:val="28"/>
        </w:rPr>
        <w:t>fear</w:t>
      </w:r>
      <w:r>
        <w:rPr>
          <w:sz w:val="28"/>
          <w:szCs w:val="28"/>
        </w:rPr>
        <w:t xml:space="preserve"> </w:t>
      </w:r>
      <w:r>
        <w:rPr>
          <w:w w:val="99"/>
          <w:sz w:val="28"/>
          <w:szCs w:val="28"/>
        </w:rPr>
        <w:t>of</w:t>
      </w:r>
      <w:r>
        <w:rPr>
          <w:sz w:val="28"/>
          <w:szCs w:val="28"/>
        </w:rPr>
        <w:t xml:space="preserve"> </w:t>
      </w:r>
      <w:r>
        <w:rPr>
          <w:w w:val="99"/>
          <w:sz w:val="28"/>
          <w:szCs w:val="28"/>
        </w:rPr>
        <w:t>theft</w:t>
      </w:r>
      <w:r>
        <w:rPr>
          <w:sz w:val="28"/>
          <w:szCs w:val="28"/>
        </w:rPr>
        <w:t xml:space="preserve"> </w:t>
      </w:r>
      <w:r>
        <w:rPr>
          <w:w w:val="99"/>
          <w:sz w:val="28"/>
          <w:szCs w:val="28"/>
        </w:rPr>
        <w:t>and</w:t>
      </w:r>
      <w:r>
        <w:rPr>
          <w:sz w:val="28"/>
          <w:szCs w:val="28"/>
        </w:rPr>
        <w:t xml:space="preserve"> </w:t>
      </w:r>
      <w:r>
        <w:rPr>
          <w:w w:val="99"/>
          <w:sz w:val="28"/>
          <w:szCs w:val="28"/>
        </w:rPr>
        <w:t>burglary</w:t>
      </w:r>
      <w:r>
        <w:rPr>
          <w:sz w:val="28"/>
          <w:szCs w:val="28"/>
        </w:rPr>
        <w:t xml:space="preserve"> </w:t>
      </w:r>
      <w:r>
        <w:rPr>
          <w:w w:val="99"/>
          <w:sz w:val="28"/>
          <w:szCs w:val="28"/>
        </w:rPr>
        <w:t>always</w:t>
      </w:r>
      <w:r>
        <w:rPr>
          <w:sz w:val="28"/>
          <w:szCs w:val="28"/>
        </w:rPr>
        <w:t xml:space="preserve"> </w:t>
      </w:r>
      <w:r>
        <w:rPr>
          <w:w w:val="99"/>
          <w:sz w:val="28"/>
          <w:szCs w:val="28"/>
        </w:rPr>
        <w:t>annoys</w:t>
      </w:r>
      <w:r>
        <w:rPr>
          <w:sz w:val="28"/>
          <w:szCs w:val="28"/>
        </w:rPr>
        <w:t xml:space="preserve"> </w:t>
      </w:r>
      <w:r>
        <w:rPr>
          <w:w w:val="99"/>
          <w:sz w:val="28"/>
          <w:szCs w:val="28"/>
        </w:rPr>
        <w:t>many</w:t>
      </w:r>
      <w:r>
        <w:rPr>
          <w:sz w:val="28"/>
          <w:szCs w:val="28"/>
        </w:rPr>
        <w:t xml:space="preserve"> </w:t>
      </w:r>
      <w:r>
        <w:rPr>
          <w:w w:val="99"/>
          <w:sz w:val="28"/>
          <w:szCs w:val="28"/>
        </w:rPr>
        <w:t>people.</w:t>
      </w:r>
      <w:r>
        <w:rPr>
          <w:sz w:val="28"/>
          <w:szCs w:val="28"/>
        </w:rPr>
        <w:t xml:space="preserve"> </w:t>
      </w:r>
      <w:r>
        <w:rPr>
          <w:w w:val="99"/>
          <w:sz w:val="28"/>
          <w:szCs w:val="28"/>
        </w:rPr>
        <w:t>When</w:t>
      </w:r>
      <w:r>
        <w:rPr>
          <w:sz w:val="28"/>
          <w:szCs w:val="28"/>
        </w:rPr>
        <w:t xml:space="preserve"> </w:t>
      </w:r>
      <w:r>
        <w:rPr>
          <w:w w:val="99"/>
          <w:sz w:val="28"/>
          <w:szCs w:val="28"/>
        </w:rPr>
        <w:t>lock</w:t>
      </w:r>
      <w:r>
        <w:rPr>
          <w:sz w:val="28"/>
          <w:szCs w:val="28"/>
        </w:rPr>
        <w:t xml:space="preserve"> </w:t>
      </w:r>
      <w:r>
        <w:rPr>
          <w:w w:val="99"/>
          <w:sz w:val="28"/>
          <w:szCs w:val="28"/>
        </w:rPr>
        <w:t>and</w:t>
      </w:r>
      <w:r>
        <w:rPr>
          <w:sz w:val="28"/>
          <w:szCs w:val="28"/>
        </w:rPr>
        <w:t xml:space="preserve"> </w:t>
      </w:r>
      <w:r>
        <w:rPr>
          <w:w w:val="99"/>
          <w:sz w:val="28"/>
          <w:szCs w:val="28"/>
        </w:rPr>
        <w:t xml:space="preserve">keys </w:t>
      </w:r>
      <w:proofErr w:type="gramStart"/>
      <w:r>
        <w:rPr>
          <w:w w:val="99"/>
          <w:sz w:val="28"/>
          <w:szCs w:val="28"/>
        </w:rPr>
        <w:t>become</w:t>
      </w:r>
      <w:r>
        <w:rPr>
          <w:sz w:val="28"/>
          <w:szCs w:val="28"/>
        </w:rPr>
        <w:t xml:space="preserve">  </w:t>
      </w:r>
      <w:r>
        <w:rPr>
          <w:w w:val="99"/>
          <w:sz w:val="28"/>
          <w:szCs w:val="28"/>
        </w:rPr>
        <w:t>less</w:t>
      </w:r>
      <w:proofErr w:type="gramEnd"/>
      <w:r>
        <w:rPr>
          <w:sz w:val="28"/>
          <w:szCs w:val="28"/>
        </w:rPr>
        <w:t xml:space="preserve">  </w:t>
      </w:r>
      <w:r>
        <w:rPr>
          <w:w w:val="99"/>
          <w:sz w:val="28"/>
          <w:szCs w:val="28"/>
        </w:rPr>
        <w:t>safe,</w:t>
      </w:r>
      <w:r>
        <w:rPr>
          <w:sz w:val="28"/>
          <w:szCs w:val="28"/>
        </w:rPr>
        <w:t xml:space="preserve">  </w:t>
      </w:r>
      <w:r>
        <w:rPr>
          <w:w w:val="99"/>
          <w:sz w:val="28"/>
          <w:szCs w:val="28"/>
        </w:rPr>
        <w:t>one</w:t>
      </w:r>
      <w:r>
        <w:rPr>
          <w:sz w:val="28"/>
          <w:szCs w:val="28"/>
        </w:rPr>
        <w:t xml:space="preserve">  </w:t>
      </w:r>
      <w:r>
        <w:rPr>
          <w:w w:val="99"/>
          <w:sz w:val="28"/>
          <w:szCs w:val="28"/>
        </w:rPr>
        <w:t>can</w:t>
      </w:r>
      <w:r>
        <w:rPr>
          <w:sz w:val="28"/>
          <w:szCs w:val="28"/>
        </w:rPr>
        <w:t xml:space="preserve"> </w:t>
      </w:r>
      <w:r>
        <w:rPr>
          <w:w w:val="99"/>
          <w:sz w:val="28"/>
          <w:szCs w:val="28"/>
        </w:rPr>
        <w:t>seek</w:t>
      </w:r>
      <w:r>
        <w:rPr>
          <w:sz w:val="28"/>
          <w:szCs w:val="28"/>
        </w:rPr>
        <w:t xml:space="preserve">  </w:t>
      </w:r>
      <w:r>
        <w:rPr>
          <w:w w:val="99"/>
          <w:sz w:val="28"/>
          <w:szCs w:val="28"/>
        </w:rPr>
        <w:t>the</w:t>
      </w:r>
      <w:r>
        <w:rPr>
          <w:sz w:val="28"/>
          <w:szCs w:val="28"/>
        </w:rPr>
        <w:t xml:space="preserve">  </w:t>
      </w:r>
      <w:r>
        <w:rPr>
          <w:w w:val="99"/>
          <w:sz w:val="28"/>
          <w:szCs w:val="28"/>
        </w:rPr>
        <w:t>help</w:t>
      </w:r>
      <w:r>
        <w:rPr>
          <w:sz w:val="28"/>
          <w:szCs w:val="28"/>
        </w:rPr>
        <w:t xml:space="preserve">  </w:t>
      </w:r>
      <w:r>
        <w:rPr>
          <w:w w:val="99"/>
          <w:sz w:val="28"/>
          <w:szCs w:val="28"/>
        </w:rPr>
        <w:t>of</w:t>
      </w:r>
      <w:r>
        <w:rPr>
          <w:sz w:val="28"/>
          <w:szCs w:val="28"/>
        </w:rPr>
        <w:t xml:space="preserve"> </w:t>
      </w:r>
      <w:r>
        <w:rPr>
          <w:w w:val="99"/>
          <w:sz w:val="28"/>
          <w:szCs w:val="28"/>
        </w:rPr>
        <w:t>electronic</w:t>
      </w:r>
      <w:r>
        <w:rPr>
          <w:sz w:val="28"/>
          <w:szCs w:val="28"/>
        </w:rPr>
        <w:t xml:space="preserve">  </w:t>
      </w:r>
      <w:r>
        <w:rPr>
          <w:w w:val="99"/>
          <w:sz w:val="28"/>
          <w:szCs w:val="28"/>
        </w:rPr>
        <w:t>security</w:t>
      </w:r>
      <w:r>
        <w:rPr>
          <w:sz w:val="28"/>
          <w:szCs w:val="28"/>
        </w:rPr>
        <w:t xml:space="preserve"> </w:t>
      </w:r>
      <w:proofErr w:type="spellStart"/>
      <w:r>
        <w:rPr>
          <w:w w:val="99"/>
          <w:sz w:val="28"/>
          <w:szCs w:val="28"/>
        </w:rPr>
        <w:t>systems.Such</w:t>
      </w:r>
      <w:proofErr w:type="spellEnd"/>
      <w:r>
        <w:rPr>
          <w:sz w:val="28"/>
          <w:szCs w:val="28"/>
        </w:rPr>
        <w:t xml:space="preserve"> </w:t>
      </w:r>
      <w:r>
        <w:rPr>
          <w:w w:val="99"/>
          <w:sz w:val="28"/>
          <w:szCs w:val="28"/>
        </w:rPr>
        <w:t>a portable</w:t>
      </w:r>
      <w:r>
        <w:rPr>
          <w:sz w:val="28"/>
          <w:szCs w:val="28"/>
        </w:rPr>
        <w:t xml:space="preserve"> </w:t>
      </w:r>
      <w:r>
        <w:rPr>
          <w:w w:val="99"/>
          <w:sz w:val="28"/>
          <w:szCs w:val="28"/>
        </w:rPr>
        <w:t>security</w:t>
      </w:r>
      <w:r>
        <w:rPr>
          <w:sz w:val="28"/>
          <w:szCs w:val="28"/>
        </w:rPr>
        <w:t xml:space="preserve"> </w:t>
      </w:r>
      <w:r>
        <w:rPr>
          <w:w w:val="99"/>
          <w:sz w:val="28"/>
          <w:szCs w:val="28"/>
        </w:rPr>
        <w:t>system</w:t>
      </w:r>
      <w:r>
        <w:rPr>
          <w:sz w:val="28"/>
          <w:szCs w:val="28"/>
        </w:rPr>
        <w:t xml:space="preserve"> </w:t>
      </w:r>
      <w:r>
        <w:rPr>
          <w:w w:val="99"/>
          <w:sz w:val="28"/>
          <w:szCs w:val="28"/>
        </w:rPr>
        <w:t>is</w:t>
      </w:r>
      <w:r>
        <w:rPr>
          <w:sz w:val="28"/>
          <w:szCs w:val="28"/>
        </w:rPr>
        <w:t xml:space="preserve"> </w:t>
      </w:r>
      <w:r>
        <w:rPr>
          <w:w w:val="99"/>
          <w:sz w:val="28"/>
          <w:szCs w:val="28"/>
        </w:rPr>
        <w:t>described</w:t>
      </w:r>
      <w:r>
        <w:rPr>
          <w:sz w:val="28"/>
          <w:szCs w:val="28"/>
        </w:rPr>
        <w:t xml:space="preserve"> </w:t>
      </w:r>
      <w:r>
        <w:rPr>
          <w:w w:val="99"/>
          <w:sz w:val="28"/>
          <w:szCs w:val="28"/>
        </w:rPr>
        <w:t>here.</w:t>
      </w:r>
      <w:r>
        <w:rPr>
          <w:sz w:val="28"/>
          <w:szCs w:val="28"/>
        </w:rPr>
        <w:t xml:space="preserve">  </w:t>
      </w:r>
      <w:r>
        <w:rPr>
          <w:w w:val="99"/>
          <w:sz w:val="28"/>
          <w:szCs w:val="28"/>
        </w:rPr>
        <w:t>This</w:t>
      </w:r>
      <w:r>
        <w:rPr>
          <w:sz w:val="28"/>
          <w:szCs w:val="28"/>
        </w:rPr>
        <w:t xml:space="preserve"> </w:t>
      </w:r>
      <w:r>
        <w:rPr>
          <w:w w:val="99"/>
          <w:sz w:val="28"/>
          <w:szCs w:val="28"/>
        </w:rPr>
        <w:t>electronic</w:t>
      </w:r>
      <w:r>
        <w:rPr>
          <w:sz w:val="28"/>
          <w:szCs w:val="28"/>
        </w:rPr>
        <w:t xml:space="preserve"> </w:t>
      </w:r>
      <w:r>
        <w:rPr>
          <w:w w:val="99"/>
          <w:sz w:val="28"/>
          <w:szCs w:val="28"/>
        </w:rPr>
        <w:t>setup</w:t>
      </w:r>
      <w:r>
        <w:rPr>
          <w:sz w:val="28"/>
          <w:szCs w:val="28"/>
        </w:rPr>
        <w:t xml:space="preserve"> </w:t>
      </w:r>
      <w:r>
        <w:rPr>
          <w:w w:val="99"/>
          <w:sz w:val="28"/>
          <w:szCs w:val="28"/>
        </w:rPr>
        <w:t>auto</w:t>
      </w:r>
      <w:r>
        <w:rPr>
          <w:sz w:val="28"/>
          <w:szCs w:val="28"/>
        </w:rPr>
        <w:t xml:space="preserve"> </w:t>
      </w:r>
      <w:r>
        <w:rPr>
          <w:w w:val="99"/>
          <w:sz w:val="28"/>
          <w:szCs w:val="28"/>
        </w:rPr>
        <w:t>activated whenever</w:t>
      </w:r>
      <w:r>
        <w:rPr>
          <w:sz w:val="28"/>
          <w:szCs w:val="28"/>
        </w:rPr>
        <w:t xml:space="preserve"> </w:t>
      </w:r>
      <w:r>
        <w:rPr>
          <w:w w:val="99"/>
          <w:sz w:val="28"/>
          <w:szCs w:val="28"/>
        </w:rPr>
        <w:t>the</w:t>
      </w:r>
      <w:r>
        <w:rPr>
          <w:sz w:val="28"/>
          <w:szCs w:val="28"/>
        </w:rPr>
        <w:t xml:space="preserve"> </w:t>
      </w:r>
      <w:r>
        <w:rPr>
          <w:w w:val="99"/>
          <w:sz w:val="28"/>
          <w:szCs w:val="28"/>
        </w:rPr>
        <w:t>intruder</w:t>
      </w:r>
      <w:r>
        <w:rPr>
          <w:sz w:val="28"/>
          <w:szCs w:val="28"/>
        </w:rPr>
        <w:t xml:space="preserve"> </w:t>
      </w:r>
      <w:r>
        <w:rPr>
          <w:w w:val="99"/>
          <w:sz w:val="28"/>
          <w:szCs w:val="28"/>
        </w:rPr>
        <w:t>enters</w:t>
      </w:r>
      <w:r>
        <w:rPr>
          <w:sz w:val="28"/>
          <w:szCs w:val="28"/>
        </w:rPr>
        <w:t xml:space="preserve"> </w:t>
      </w:r>
      <w:r>
        <w:rPr>
          <w:w w:val="99"/>
          <w:sz w:val="28"/>
          <w:szCs w:val="28"/>
        </w:rPr>
        <w:t>to</w:t>
      </w:r>
      <w:r>
        <w:rPr>
          <w:sz w:val="28"/>
          <w:szCs w:val="28"/>
        </w:rPr>
        <w:t xml:space="preserve"> </w:t>
      </w:r>
      <w:r>
        <w:rPr>
          <w:w w:val="99"/>
          <w:sz w:val="28"/>
          <w:szCs w:val="28"/>
        </w:rPr>
        <w:t>the</w:t>
      </w:r>
      <w:r>
        <w:rPr>
          <w:sz w:val="28"/>
          <w:szCs w:val="28"/>
        </w:rPr>
        <w:t xml:space="preserve"> </w:t>
      </w:r>
      <w:r>
        <w:rPr>
          <w:w w:val="99"/>
          <w:sz w:val="28"/>
          <w:szCs w:val="28"/>
        </w:rPr>
        <w:t>unauthorized</w:t>
      </w:r>
      <w:r>
        <w:rPr>
          <w:sz w:val="28"/>
          <w:szCs w:val="28"/>
        </w:rPr>
        <w:t xml:space="preserve"> </w:t>
      </w:r>
      <w:r>
        <w:rPr>
          <w:w w:val="99"/>
          <w:sz w:val="28"/>
          <w:szCs w:val="28"/>
        </w:rPr>
        <w:t>no</w:t>
      </w:r>
      <w:r>
        <w:rPr>
          <w:sz w:val="28"/>
          <w:szCs w:val="28"/>
        </w:rPr>
        <w:t xml:space="preserve"> </w:t>
      </w:r>
      <w:r>
        <w:rPr>
          <w:w w:val="99"/>
          <w:sz w:val="28"/>
          <w:szCs w:val="28"/>
        </w:rPr>
        <w:t>entry</w:t>
      </w:r>
      <w:r>
        <w:rPr>
          <w:sz w:val="28"/>
          <w:szCs w:val="28"/>
        </w:rPr>
        <w:t xml:space="preserve"> </w:t>
      </w:r>
      <w:r>
        <w:rPr>
          <w:w w:val="99"/>
          <w:sz w:val="28"/>
          <w:szCs w:val="28"/>
        </w:rPr>
        <w:t>area.</w:t>
      </w:r>
      <w:r>
        <w:rPr>
          <w:sz w:val="28"/>
          <w:szCs w:val="28"/>
        </w:rPr>
        <w:t xml:space="preserve"> </w:t>
      </w:r>
      <w:r>
        <w:rPr>
          <w:w w:val="99"/>
          <w:sz w:val="28"/>
          <w:szCs w:val="28"/>
        </w:rPr>
        <w:t>It</w:t>
      </w:r>
      <w:r>
        <w:rPr>
          <w:sz w:val="28"/>
          <w:szCs w:val="28"/>
        </w:rPr>
        <w:t xml:space="preserve"> </w:t>
      </w:r>
      <w:r>
        <w:rPr>
          <w:w w:val="99"/>
          <w:sz w:val="28"/>
          <w:szCs w:val="28"/>
        </w:rPr>
        <w:t>auto</w:t>
      </w:r>
      <w:r>
        <w:rPr>
          <w:sz w:val="28"/>
          <w:szCs w:val="28"/>
        </w:rPr>
        <w:t xml:space="preserve"> </w:t>
      </w:r>
      <w:r>
        <w:rPr>
          <w:w w:val="99"/>
          <w:sz w:val="28"/>
          <w:szCs w:val="28"/>
        </w:rPr>
        <w:t>activate the</w:t>
      </w:r>
      <w:r>
        <w:rPr>
          <w:sz w:val="28"/>
          <w:szCs w:val="28"/>
        </w:rPr>
        <w:t xml:space="preserve">  </w:t>
      </w:r>
      <w:r>
        <w:rPr>
          <w:w w:val="99"/>
          <w:sz w:val="28"/>
          <w:szCs w:val="28"/>
        </w:rPr>
        <w:t>landline</w:t>
      </w:r>
      <w:r>
        <w:rPr>
          <w:sz w:val="28"/>
          <w:szCs w:val="28"/>
        </w:rPr>
        <w:t xml:space="preserve">  </w:t>
      </w:r>
      <w:r>
        <w:rPr>
          <w:w w:val="99"/>
          <w:sz w:val="28"/>
          <w:szCs w:val="28"/>
        </w:rPr>
        <w:t>number</w:t>
      </w:r>
      <w:r>
        <w:rPr>
          <w:sz w:val="28"/>
          <w:szCs w:val="28"/>
        </w:rPr>
        <w:t xml:space="preserve">  </w:t>
      </w:r>
      <w:r>
        <w:rPr>
          <w:w w:val="99"/>
          <w:sz w:val="28"/>
          <w:szCs w:val="28"/>
        </w:rPr>
        <w:t>and</w:t>
      </w:r>
      <w:r>
        <w:rPr>
          <w:sz w:val="28"/>
          <w:szCs w:val="28"/>
        </w:rPr>
        <w:t xml:space="preserve">  </w:t>
      </w:r>
      <w:r>
        <w:rPr>
          <w:w w:val="99"/>
          <w:sz w:val="28"/>
          <w:szCs w:val="28"/>
        </w:rPr>
        <w:t>redial</w:t>
      </w:r>
      <w:r>
        <w:rPr>
          <w:sz w:val="28"/>
          <w:szCs w:val="28"/>
        </w:rPr>
        <w:t xml:space="preserve">  </w:t>
      </w:r>
      <w:r>
        <w:rPr>
          <w:w w:val="99"/>
          <w:sz w:val="28"/>
          <w:szCs w:val="28"/>
        </w:rPr>
        <w:t>the</w:t>
      </w:r>
      <w:r>
        <w:rPr>
          <w:sz w:val="28"/>
          <w:szCs w:val="28"/>
        </w:rPr>
        <w:t xml:space="preserve">  </w:t>
      </w:r>
      <w:r>
        <w:rPr>
          <w:w w:val="99"/>
          <w:sz w:val="28"/>
          <w:szCs w:val="28"/>
        </w:rPr>
        <w:t>last</w:t>
      </w:r>
      <w:r>
        <w:rPr>
          <w:sz w:val="28"/>
          <w:szCs w:val="28"/>
        </w:rPr>
        <w:t xml:space="preserve">  </w:t>
      </w:r>
      <w:r>
        <w:rPr>
          <w:w w:val="99"/>
          <w:sz w:val="28"/>
          <w:szCs w:val="28"/>
        </w:rPr>
        <w:t>dialed</w:t>
      </w:r>
      <w:r>
        <w:rPr>
          <w:sz w:val="28"/>
          <w:szCs w:val="28"/>
        </w:rPr>
        <w:t xml:space="preserve">  </w:t>
      </w:r>
      <w:r>
        <w:rPr>
          <w:w w:val="99"/>
          <w:sz w:val="28"/>
          <w:szCs w:val="28"/>
        </w:rPr>
        <w:t>number</w:t>
      </w:r>
      <w:r>
        <w:rPr>
          <w:sz w:val="28"/>
          <w:szCs w:val="28"/>
        </w:rPr>
        <w:t xml:space="preserve">  </w:t>
      </w:r>
      <w:r>
        <w:rPr>
          <w:w w:val="99"/>
          <w:sz w:val="28"/>
          <w:szCs w:val="28"/>
        </w:rPr>
        <w:t>from</w:t>
      </w:r>
      <w:r>
        <w:rPr>
          <w:sz w:val="28"/>
          <w:szCs w:val="28"/>
        </w:rPr>
        <w:t xml:space="preserve">  </w:t>
      </w:r>
      <w:r>
        <w:rPr>
          <w:w w:val="99"/>
          <w:sz w:val="28"/>
          <w:szCs w:val="28"/>
        </w:rPr>
        <w:t>the</w:t>
      </w:r>
      <w:r>
        <w:rPr>
          <w:sz w:val="28"/>
          <w:szCs w:val="28"/>
        </w:rPr>
        <w:t xml:space="preserve">  </w:t>
      </w:r>
      <w:r>
        <w:rPr>
          <w:w w:val="99"/>
          <w:sz w:val="28"/>
          <w:szCs w:val="28"/>
        </w:rPr>
        <w:t>conventional telephone.</w:t>
      </w:r>
      <w:r>
        <w:rPr>
          <w:sz w:val="28"/>
          <w:szCs w:val="28"/>
        </w:rPr>
        <w:t xml:space="preserve">  </w:t>
      </w:r>
      <w:r>
        <w:rPr>
          <w:w w:val="99"/>
          <w:sz w:val="28"/>
          <w:szCs w:val="28"/>
        </w:rPr>
        <w:t>All</w:t>
      </w:r>
      <w:r>
        <w:rPr>
          <w:sz w:val="28"/>
          <w:szCs w:val="28"/>
        </w:rPr>
        <w:t xml:space="preserve"> </w:t>
      </w:r>
      <w:r>
        <w:rPr>
          <w:w w:val="99"/>
          <w:sz w:val="28"/>
          <w:szCs w:val="28"/>
        </w:rPr>
        <w:t>we</w:t>
      </w:r>
      <w:r>
        <w:rPr>
          <w:sz w:val="28"/>
          <w:szCs w:val="28"/>
        </w:rPr>
        <w:t xml:space="preserve">  </w:t>
      </w:r>
      <w:r>
        <w:rPr>
          <w:w w:val="99"/>
          <w:sz w:val="28"/>
          <w:szCs w:val="28"/>
        </w:rPr>
        <w:t>need</w:t>
      </w:r>
      <w:r>
        <w:rPr>
          <w:sz w:val="28"/>
          <w:szCs w:val="28"/>
        </w:rPr>
        <w:t xml:space="preserve">  </w:t>
      </w:r>
      <w:r>
        <w:rPr>
          <w:w w:val="99"/>
          <w:sz w:val="28"/>
          <w:szCs w:val="28"/>
        </w:rPr>
        <w:t>is</w:t>
      </w:r>
      <w:r>
        <w:rPr>
          <w:sz w:val="28"/>
          <w:szCs w:val="28"/>
        </w:rPr>
        <w:t xml:space="preserve">  </w:t>
      </w:r>
      <w:r>
        <w:rPr>
          <w:w w:val="99"/>
          <w:sz w:val="28"/>
          <w:szCs w:val="28"/>
        </w:rPr>
        <w:t>to</w:t>
      </w:r>
      <w:r>
        <w:rPr>
          <w:sz w:val="28"/>
          <w:szCs w:val="28"/>
        </w:rPr>
        <w:t xml:space="preserve"> </w:t>
      </w:r>
      <w:r>
        <w:rPr>
          <w:w w:val="99"/>
          <w:sz w:val="28"/>
          <w:szCs w:val="28"/>
        </w:rPr>
        <w:t>do</w:t>
      </w:r>
      <w:r>
        <w:rPr>
          <w:sz w:val="28"/>
          <w:szCs w:val="28"/>
        </w:rPr>
        <w:t xml:space="preserve">  </w:t>
      </w:r>
      <w:r>
        <w:rPr>
          <w:w w:val="99"/>
          <w:sz w:val="28"/>
          <w:szCs w:val="28"/>
        </w:rPr>
        <w:t>minor</w:t>
      </w:r>
      <w:r>
        <w:rPr>
          <w:sz w:val="28"/>
          <w:szCs w:val="28"/>
        </w:rPr>
        <w:t xml:space="preserve"> </w:t>
      </w:r>
      <w:r>
        <w:rPr>
          <w:w w:val="99"/>
          <w:sz w:val="28"/>
          <w:szCs w:val="28"/>
        </w:rPr>
        <w:t>changes</w:t>
      </w:r>
      <w:r>
        <w:rPr>
          <w:sz w:val="28"/>
          <w:szCs w:val="28"/>
        </w:rPr>
        <w:t xml:space="preserve">  </w:t>
      </w:r>
      <w:r>
        <w:rPr>
          <w:w w:val="99"/>
          <w:sz w:val="28"/>
          <w:szCs w:val="28"/>
        </w:rPr>
        <w:t>to</w:t>
      </w:r>
      <w:r>
        <w:rPr>
          <w:sz w:val="28"/>
          <w:szCs w:val="28"/>
        </w:rPr>
        <w:t xml:space="preserve"> </w:t>
      </w:r>
      <w:r>
        <w:rPr>
          <w:w w:val="99"/>
          <w:sz w:val="28"/>
          <w:szCs w:val="28"/>
        </w:rPr>
        <w:t>activate</w:t>
      </w:r>
      <w:r>
        <w:rPr>
          <w:sz w:val="28"/>
          <w:szCs w:val="28"/>
        </w:rPr>
        <w:t xml:space="preserve">  </w:t>
      </w:r>
      <w:r>
        <w:rPr>
          <w:w w:val="99"/>
          <w:sz w:val="28"/>
          <w:szCs w:val="28"/>
        </w:rPr>
        <w:t>this</w:t>
      </w:r>
      <w:r>
        <w:rPr>
          <w:sz w:val="28"/>
          <w:szCs w:val="28"/>
        </w:rPr>
        <w:t xml:space="preserve">  </w:t>
      </w:r>
      <w:r>
        <w:rPr>
          <w:w w:val="99"/>
          <w:sz w:val="28"/>
          <w:szCs w:val="28"/>
        </w:rPr>
        <w:t>telephone</w:t>
      </w:r>
      <w:r>
        <w:rPr>
          <w:sz w:val="28"/>
          <w:szCs w:val="28"/>
        </w:rPr>
        <w:t xml:space="preserve">  </w:t>
      </w:r>
      <w:r>
        <w:rPr>
          <w:w w:val="99"/>
          <w:sz w:val="28"/>
          <w:szCs w:val="28"/>
        </w:rPr>
        <w:t>as</w:t>
      </w:r>
      <w:r>
        <w:rPr>
          <w:sz w:val="28"/>
          <w:szCs w:val="28"/>
        </w:rPr>
        <w:t xml:space="preserve">  </w:t>
      </w:r>
      <w:r>
        <w:rPr>
          <w:w w:val="99"/>
          <w:sz w:val="28"/>
          <w:szCs w:val="28"/>
        </w:rPr>
        <w:t>it works</w:t>
      </w:r>
      <w:r>
        <w:rPr>
          <w:sz w:val="28"/>
          <w:szCs w:val="28"/>
        </w:rPr>
        <w:t xml:space="preserve"> </w:t>
      </w:r>
      <w:r>
        <w:rPr>
          <w:w w:val="99"/>
          <w:sz w:val="28"/>
          <w:szCs w:val="28"/>
        </w:rPr>
        <w:t>as</w:t>
      </w:r>
      <w:r>
        <w:rPr>
          <w:sz w:val="28"/>
          <w:szCs w:val="28"/>
        </w:rPr>
        <w:t xml:space="preserve"> </w:t>
      </w:r>
      <w:r>
        <w:rPr>
          <w:w w:val="99"/>
          <w:sz w:val="28"/>
          <w:szCs w:val="28"/>
        </w:rPr>
        <w:t>to</w:t>
      </w:r>
      <w:r>
        <w:rPr>
          <w:sz w:val="28"/>
          <w:szCs w:val="28"/>
        </w:rPr>
        <w:t xml:space="preserve"> </w:t>
      </w:r>
      <w:r>
        <w:rPr>
          <w:w w:val="99"/>
          <w:sz w:val="28"/>
          <w:szCs w:val="28"/>
        </w:rPr>
        <w:t>become</w:t>
      </w:r>
      <w:r>
        <w:rPr>
          <w:sz w:val="28"/>
          <w:szCs w:val="28"/>
        </w:rPr>
        <w:t xml:space="preserve"> </w:t>
      </w:r>
      <w:r>
        <w:rPr>
          <w:w w:val="99"/>
          <w:sz w:val="28"/>
          <w:szCs w:val="28"/>
        </w:rPr>
        <w:t>auto</w:t>
      </w:r>
      <w:r>
        <w:rPr>
          <w:sz w:val="28"/>
          <w:szCs w:val="28"/>
        </w:rPr>
        <w:t xml:space="preserve"> </w:t>
      </w:r>
      <w:r>
        <w:rPr>
          <w:w w:val="99"/>
          <w:sz w:val="28"/>
          <w:szCs w:val="28"/>
        </w:rPr>
        <w:t>dialer</w:t>
      </w:r>
      <w:r>
        <w:rPr>
          <w:sz w:val="28"/>
          <w:szCs w:val="28"/>
        </w:rPr>
        <w:t xml:space="preserve"> </w:t>
      </w:r>
      <w:proofErr w:type="spellStart"/>
      <w:r>
        <w:rPr>
          <w:w w:val="99"/>
          <w:sz w:val="28"/>
          <w:szCs w:val="28"/>
        </w:rPr>
        <w:t>circuit.Thus</w:t>
      </w:r>
      <w:proofErr w:type="spellEnd"/>
      <w:r>
        <w:rPr>
          <w:sz w:val="28"/>
          <w:szCs w:val="28"/>
        </w:rPr>
        <w:t xml:space="preserve"> </w:t>
      </w:r>
      <w:r>
        <w:rPr>
          <w:w w:val="99"/>
          <w:sz w:val="28"/>
          <w:szCs w:val="28"/>
        </w:rPr>
        <w:t>whenever</w:t>
      </w:r>
      <w:r>
        <w:rPr>
          <w:sz w:val="28"/>
          <w:szCs w:val="28"/>
        </w:rPr>
        <w:t xml:space="preserve"> </w:t>
      </w:r>
      <w:r>
        <w:rPr>
          <w:w w:val="99"/>
          <w:sz w:val="28"/>
          <w:szCs w:val="28"/>
        </w:rPr>
        <w:t>the</w:t>
      </w:r>
      <w:r>
        <w:rPr>
          <w:sz w:val="28"/>
          <w:szCs w:val="28"/>
        </w:rPr>
        <w:t xml:space="preserve"> </w:t>
      </w:r>
      <w:r>
        <w:rPr>
          <w:w w:val="99"/>
          <w:sz w:val="28"/>
          <w:szCs w:val="28"/>
        </w:rPr>
        <w:t>intruder</w:t>
      </w:r>
      <w:r>
        <w:rPr>
          <w:sz w:val="28"/>
          <w:szCs w:val="28"/>
        </w:rPr>
        <w:t xml:space="preserve"> </w:t>
      </w:r>
      <w:r>
        <w:rPr>
          <w:w w:val="99"/>
          <w:sz w:val="28"/>
          <w:szCs w:val="28"/>
        </w:rPr>
        <w:t>enters</w:t>
      </w:r>
      <w:r>
        <w:rPr>
          <w:sz w:val="28"/>
          <w:szCs w:val="28"/>
        </w:rPr>
        <w:t xml:space="preserve"> </w:t>
      </w:r>
      <w:r>
        <w:rPr>
          <w:w w:val="99"/>
          <w:sz w:val="28"/>
          <w:szCs w:val="28"/>
        </w:rPr>
        <w:t>to</w:t>
      </w:r>
      <w:r>
        <w:rPr>
          <w:sz w:val="28"/>
          <w:szCs w:val="28"/>
        </w:rPr>
        <w:t xml:space="preserve"> </w:t>
      </w:r>
      <w:r>
        <w:rPr>
          <w:w w:val="99"/>
          <w:sz w:val="28"/>
          <w:szCs w:val="28"/>
        </w:rPr>
        <w:t>the area,</w:t>
      </w:r>
      <w:r>
        <w:rPr>
          <w:sz w:val="28"/>
          <w:szCs w:val="28"/>
        </w:rPr>
        <w:t xml:space="preserve"> </w:t>
      </w:r>
      <w:r>
        <w:rPr>
          <w:w w:val="99"/>
          <w:sz w:val="28"/>
          <w:szCs w:val="28"/>
        </w:rPr>
        <w:t>it</w:t>
      </w:r>
      <w:r>
        <w:rPr>
          <w:sz w:val="28"/>
          <w:szCs w:val="28"/>
        </w:rPr>
        <w:t xml:space="preserve"> </w:t>
      </w:r>
      <w:r>
        <w:rPr>
          <w:w w:val="99"/>
          <w:sz w:val="28"/>
          <w:szCs w:val="28"/>
        </w:rPr>
        <w:t>activates</w:t>
      </w:r>
      <w:r>
        <w:rPr>
          <w:sz w:val="28"/>
          <w:szCs w:val="28"/>
        </w:rPr>
        <w:t xml:space="preserve"> </w:t>
      </w:r>
      <w:r>
        <w:rPr>
          <w:w w:val="99"/>
          <w:sz w:val="28"/>
          <w:szCs w:val="28"/>
        </w:rPr>
        <w:t>the</w:t>
      </w:r>
      <w:r>
        <w:rPr>
          <w:sz w:val="28"/>
          <w:szCs w:val="28"/>
        </w:rPr>
        <w:t xml:space="preserve"> </w:t>
      </w:r>
      <w:r>
        <w:rPr>
          <w:w w:val="99"/>
          <w:sz w:val="28"/>
          <w:szCs w:val="28"/>
        </w:rPr>
        <w:t>sensor</w:t>
      </w:r>
      <w:r>
        <w:rPr>
          <w:sz w:val="28"/>
          <w:szCs w:val="28"/>
        </w:rPr>
        <w:t xml:space="preserve"> </w:t>
      </w:r>
      <w:r>
        <w:rPr>
          <w:w w:val="99"/>
          <w:sz w:val="28"/>
          <w:szCs w:val="28"/>
        </w:rPr>
        <w:t>circuit</w:t>
      </w:r>
      <w:r>
        <w:rPr>
          <w:sz w:val="28"/>
          <w:szCs w:val="28"/>
        </w:rPr>
        <w:t xml:space="preserve"> </w:t>
      </w:r>
      <w:r>
        <w:rPr>
          <w:w w:val="99"/>
          <w:sz w:val="28"/>
          <w:szCs w:val="28"/>
        </w:rPr>
        <w:t>of</w:t>
      </w:r>
      <w:r>
        <w:rPr>
          <w:sz w:val="28"/>
          <w:szCs w:val="28"/>
        </w:rPr>
        <w:t xml:space="preserve"> </w:t>
      </w:r>
      <w:r>
        <w:rPr>
          <w:w w:val="99"/>
          <w:sz w:val="28"/>
          <w:szCs w:val="28"/>
        </w:rPr>
        <w:t>either</w:t>
      </w:r>
      <w:r>
        <w:rPr>
          <w:sz w:val="28"/>
          <w:szCs w:val="28"/>
        </w:rPr>
        <w:t xml:space="preserve"> </w:t>
      </w:r>
      <w:r>
        <w:rPr>
          <w:w w:val="99"/>
          <w:sz w:val="28"/>
          <w:szCs w:val="28"/>
        </w:rPr>
        <w:t>sound</w:t>
      </w:r>
      <w:r>
        <w:rPr>
          <w:sz w:val="28"/>
          <w:szCs w:val="28"/>
        </w:rPr>
        <w:t xml:space="preserve"> </w:t>
      </w:r>
      <w:r>
        <w:rPr>
          <w:w w:val="99"/>
          <w:sz w:val="28"/>
          <w:szCs w:val="28"/>
        </w:rPr>
        <w:t>activation</w:t>
      </w:r>
      <w:r>
        <w:rPr>
          <w:sz w:val="28"/>
          <w:szCs w:val="28"/>
        </w:rPr>
        <w:t xml:space="preserve"> </w:t>
      </w:r>
      <w:r>
        <w:rPr>
          <w:w w:val="99"/>
          <w:sz w:val="28"/>
          <w:szCs w:val="28"/>
        </w:rPr>
        <w:t>or</w:t>
      </w:r>
      <w:r>
        <w:rPr>
          <w:sz w:val="28"/>
          <w:szCs w:val="28"/>
        </w:rPr>
        <w:t xml:space="preserve"> </w:t>
      </w:r>
      <w:r>
        <w:rPr>
          <w:w w:val="99"/>
          <w:sz w:val="28"/>
          <w:szCs w:val="28"/>
        </w:rPr>
        <w:t>infrared</w:t>
      </w:r>
      <w:r>
        <w:rPr>
          <w:sz w:val="28"/>
          <w:szCs w:val="28"/>
        </w:rPr>
        <w:t xml:space="preserve"> </w:t>
      </w:r>
      <w:r>
        <w:rPr>
          <w:w w:val="99"/>
          <w:sz w:val="28"/>
          <w:szCs w:val="28"/>
        </w:rPr>
        <w:t>light</w:t>
      </w:r>
      <w:r>
        <w:rPr>
          <w:sz w:val="28"/>
          <w:szCs w:val="28"/>
        </w:rPr>
        <w:t xml:space="preserve"> </w:t>
      </w:r>
      <w:r>
        <w:rPr>
          <w:w w:val="99"/>
          <w:sz w:val="28"/>
          <w:szCs w:val="28"/>
        </w:rPr>
        <w:t>beam obstruction</w:t>
      </w:r>
      <w:r>
        <w:rPr>
          <w:sz w:val="28"/>
          <w:szCs w:val="28"/>
        </w:rPr>
        <w:t xml:space="preserve"> </w:t>
      </w:r>
      <w:r>
        <w:rPr>
          <w:w w:val="99"/>
          <w:sz w:val="28"/>
          <w:szCs w:val="28"/>
        </w:rPr>
        <w:t>circuit,</w:t>
      </w:r>
      <w:r>
        <w:rPr>
          <w:sz w:val="28"/>
          <w:szCs w:val="28"/>
        </w:rPr>
        <w:t xml:space="preserve"> </w:t>
      </w:r>
      <w:r>
        <w:rPr>
          <w:w w:val="99"/>
          <w:sz w:val="28"/>
          <w:szCs w:val="28"/>
        </w:rPr>
        <w:t>the</w:t>
      </w:r>
      <w:r>
        <w:rPr>
          <w:sz w:val="28"/>
          <w:szCs w:val="28"/>
        </w:rPr>
        <w:t xml:space="preserve"> </w:t>
      </w:r>
      <w:r>
        <w:rPr>
          <w:w w:val="99"/>
          <w:sz w:val="28"/>
          <w:szCs w:val="28"/>
        </w:rPr>
        <w:t>redial</w:t>
      </w:r>
      <w:r>
        <w:rPr>
          <w:sz w:val="28"/>
          <w:szCs w:val="28"/>
        </w:rPr>
        <w:t xml:space="preserve"> </w:t>
      </w:r>
      <w:r>
        <w:rPr>
          <w:w w:val="99"/>
          <w:sz w:val="28"/>
          <w:szCs w:val="28"/>
        </w:rPr>
        <w:t>circuit</w:t>
      </w:r>
      <w:r>
        <w:rPr>
          <w:sz w:val="28"/>
          <w:szCs w:val="28"/>
        </w:rPr>
        <w:t xml:space="preserve"> </w:t>
      </w:r>
      <w:r>
        <w:rPr>
          <w:w w:val="99"/>
          <w:sz w:val="28"/>
          <w:szCs w:val="28"/>
        </w:rPr>
        <w:t>become</w:t>
      </w:r>
      <w:r>
        <w:rPr>
          <w:sz w:val="28"/>
          <w:szCs w:val="28"/>
        </w:rPr>
        <w:t xml:space="preserve"> </w:t>
      </w:r>
      <w:r>
        <w:rPr>
          <w:w w:val="99"/>
          <w:sz w:val="28"/>
          <w:szCs w:val="28"/>
        </w:rPr>
        <w:t>active</w:t>
      </w:r>
      <w:r>
        <w:rPr>
          <w:sz w:val="28"/>
          <w:szCs w:val="28"/>
        </w:rPr>
        <w:t xml:space="preserve"> </w:t>
      </w:r>
      <w:r>
        <w:rPr>
          <w:w w:val="99"/>
          <w:sz w:val="28"/>
          <w:szCs w:val="28"/>
        </w:rPr>
        <w:t>and</w:t>
      </w:r>
      <w:r>
        <w:rPr>
          <w:sz w:val="28"/>
          <w:szCs w:val="28"/>
        </w:rPr>
        <w:t xml:space="preserve"> </w:t>
      </w:r>
      <w:r>
        <w:rPr>
          <w:w w:val="99"/>
          <w:sz w:val="28"/>
          <w:szCs w:val="28"/>
        </w:rPr>
        <w:t>give</w:t>
      </w:r>
      <w:r>
        <w:rPr>
          <w:sz w:val="28"/>
          <w:szCs w:val="28"/>
        </w:rPr>
        <w:t xml:space="preserve"> </w:t>
      </w:r>
      <w:r>
        <w:rPr>
          <w:w w:val="99"/>
          <w:sz w:val="28"/>
          <w:szCs w:val="28"/>
        </w:rPr>
        <w:t>a</w:t>
      </w:r>
      <w:r>
        <w:rPr>
          <w:sz w:val="28"/>
          <w:szCs w:val="28"/>
        </w:rPr>
        <w:t xml:space="preserve"> </w:t>
      </w:r>
      <w:r>
        <w:rPr>
          <w:w w:val="99"/>
          <w:sz w:val="28"/>
          <w:szCs w:val="28"/>
        </w:rPr>
        <w:t>ring</w:t>
      </w:r>
      <w:r>
        <w:rPr>
          <w:sz w:val="28"/>
          <w:szCs w:val="28"/>
        </w:rPr>
        <w:t xml:space="preserve"> </w:t>
      </w:r>
      <w:r>
        <w:rPr>
          <w:w w:val="99"/>
          <w:sz w:val="28"/>
          <w:szCs w:val="28"/>
        </w:rPr>
        <w:t>tone</w:t>
      </w:r>
      <w:r>
        <w:rPr>
          <w:sz w:val="28"/>
          <w:szCs w:val="28"/>
        </w:rPr>
        <w:t xml:space="preserve"> </w:t>
      </w:r>
      <w:r>
        <w:rPr>
          <w:w w:val="99"/>
          <w:sz w:val="28"/>
          <w:szCs w:val="28"/>
        </w:rPr>
        <w:t>to</w:t>
      </w:r>
      <w:r>
        <w:rPr>
          <w:sz w:val="28"/>
          <w:szCs w:val="28"/>
        </w:rPr>
        <w:t xml:space="preserve"> </w:t>
      </w:r>
      <w:r>
        <w:rPr>
          <w:w w:val="99"/>
          <w:sz w:val="28"/>
          <w:szCs w:val="28"/>
        </w:rPr>
        <w:t>the receiving</w:t>
      </w:r>
      <w:r>
        <w:rPr>
          <w:sz w:val="28"/>
          <w:szCs w:val="28"/>
        </w:rPr>
        <w:t xml:space="preserve"> </w:t>
      </w:r>
      <w:r>
        <w:rPr>
          <w:w w:val="99"/>
          <w:sz w:val="28"/>
          <w:szCs w:val="28"/>
        </w:rPr>
        <w:t>end.</w:t>
      </w:r>
      <w:r>
        <w:rPr>
          <w:sz w:val="28"/>
          <w:szCs w:val="28"/>
        </w:rPr>
        <w:t xml:space="preserve"> </w:t>
      </w:r>
      <w:r>
        <w:rPr>
          <w:w w:val="99"/>
          <w:sz w:val="28"/>
          <w:szCs w:val="28"/>
        </w:rPr>
        <w:t>It</w:t>
      </w:r>
      <w:r>
        <w:rPr>
          <w:sz w:val="28"/>
          <w:szCs w:val="28"/>
        </w:rPr>
        <w:t xml:space="preserve"> </w:t>
      </w:r>
      <w:r>
        <w:rPr>
          <w:w w:val="99"/>
          <w:sz w:val="28"/>
          <w:szCs w:val="28"/>
        </w:rPr>
        <w:t>may</w:t>
      </w:r>
      <w:r>
        <w:rPr>
          <w:sz w:val="28"/>
          <w:szCs w:val="28"/>
        </w:rPr>
        <w:t xml:space="preserve"> </w:t>
      </w:r>
      <w:r>
        <w:rPr>
          <w:w w:val="99"/>
          <w:sz w:val="28"/>
          <w:szCs w:val="28"/>
        </w:rPr>
        <w:t>be</w:t>
      </w:r>
      <w:r>
        <w:rPr>
          <w:sz w:val="28"/>
          <w:szCs w:val="28"/>
        </w:rPr>
        <w:t xml:space="preserve"> </w:t>
      </w:r>
      <w:r>
        <w:rPr>
          <w:w w:val="99"/>
          <w:sz w:val="28"/>
          <w:szCs w:val="28"/>
        </w:rPr>
        <w:t>a</w:t>
      </w:r>
      <w:r>
        <w:rPr>
          <w:sz w:val="28"/>
          <w:szCs w:val="28"/>
        </w:rPr>
        <w:t xml:space="preserve"> </w:t>
      </w:r>
      <w:r>
        <w:rPr>
          <w:w w:val="99"/>
          <w:sz w:val="28"/>
          <w:szCs w:val="28"/>
        </w:rPr>
        <w:t>mobile</w:t>
      </w:r>
      <w:r>
        <w:rPr>
          <w:sz w:val="28"/>
          <w:szCs w:val="28"/>
        </w:rPr>
        <w:t xml:space="preserve"> </w:t>
      </w:r>
      <w:r>
        <w:rPr>
          <w:w w:val="99"/>
          <w:sz w:val="28"/>
          <w:szCs w:val="28"/>
        </w:rPr>
        <w:t>phone</w:t>
      </w:r>
      <w:r>
        <w:rPr>
          <w:sz w:val="28"/>
          <w:szCs w:val="28"/>
        </w:rPr>
        <w:t xml:space="preserve"> </w:t>
      </w:r>
      <w:r>
        <w:rPr>
          <w:w w:val="99"/>
          <w:sz w:val="28"/>
          <w:szCs w:val="28"/>
        </w:rPr>
        <w:t>or</w:t>
      </w:r>
      <w:r>
        <w:rPr>
          <w:sz w:val="28"/>
          <w:szCs w:val="28"/>
        </w:rPr>
        <w:t xml:space="preserve"> </w:t>
      </w:r>
      <w:r>
        <w:rPr>
          <w:w w:val="99"/>
          <w:sz w:val="28"/>
          <w:szCs w:val="28"/>
        </w:rPr>
        <w:t>any</w:t>
      </w:r>
      <w:r>
        <w:rPr>
          <w:sz w:val="28"/>
          <w:szCs w:val="28"/>
        </w:rPr>
        <w:t xml:space="preserve"> </w:t>
      </w:r>
      <w:r>
        <w:rPr>
          <w:w w:val="99"/>
          <w:sz w:val="28"/>
          <w:szCs w:val="28"/>
        </w:rPr>
        <w:t>landline</w:t>
      </w:r>
      <w:r>
        <w:rPr>
          <w:sz w:val="28"/>
          <w:szCs w:val="28"/>
        </w:rPr>
        <w:t xml:space="preserve"> </w:t>
      </w:r>
      <w:r>
        <w:rPr>
          <w:w w:val="99"/>
          <w:sz w:val="28"/>
          <w:szCs w:val="28"/>
        </w:rPr>
        <w:t>phone</w:t>
      </w:r>
      <w:r>
        <w:rPr>
          <w:sz w:val="28"/>
          <w:szCs w:val="28"/>
        </w:rPr>
        <w:t xml:space="preserve"> </w:t>
      </w:r>
      <w:r>
        <w:rPr>
          <w:w w:val="99"/>
          <w:sz w:val="28"/>
          <w:szCs w:val="28"/>
        </w:rPr>
        <w:t>or</w:t>
      </w:r>
      <w:r>
        <w:rPr>
          <w:sz w:val="28"/>
          <w:szCs w:val="28"/>
        </w:rPr>
        <w:t xml:space="preserve"> </w:t>
      </w:r>
      <w:r>
        <w:rPr>
          <w:w w:val="99"/>
          <w:sz w:val="28"/>
          <w:szCs w:val="28"/>
        </w:rPr>
        <w:t>even</w:t>
      </w:r>
      <w:r>
        <w:rPr>
          <w:sz w:val="28"/>
          <w:szCs w:val="28"/>
        </w:rPr>
        <w:t xml:space="preserve"> </w:t>
      </w:r>
      <w:r>
        <w:rPr>
          <w:w w:val="99"/>
          <w:sz w:val="28"/>
          <w:szCs w:val="28"/>
        </w:rPr>
        <w:t>police control</w:t>
      </w:r>
      <w:r>
        <w:rPr>
          <w:sz w:val="28"/>
          <w:szCs w:val="28"/>
        </w:rPr>
        <w:t xml:space="preserve"> </w:t>
      </w:r>
      <w:r>
        <w:rPr>
          <w:w w:val="99"/>
          <w:sz w:val="28"/>
          <w:szCs w:val="28"/>
        </w:rPr>
        <w:t>room.</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19" w:line="220" w:lineRule="exact"/>
        <w:rPr>
          <w:sz w:val="22"/>
          <w:szCs w:val="22"/>
        </w:rPr>
      </w:pPr>
    </w:p>
    <w:p w:rsidR="00E51D43" w:rsidRDefault="00902246">
      <w:pPr>
        <w:ind w:left="4520" w:right="4540"/>
        <w:jc w:val="center"/>
        <w:rPr>
          <w:sz w:val="22"/>
          <w:szCs w:val="22"/>
        </w:rPr>
        <w:sectPr w:rsidR="00E51D43">
          <w:pgSz w:w="11920" w:h="16840"/>
          <w:pgMar w:top="1360" w:right="1320" w:bottom="280" w:left="1340" w:header="720" w:footer="720" w:gutter="0"/>
          <w:cols w:space="720"/>
        </w:sectPr>
      </w:pPr>
      <w:r>
        <w:rPr>
          <w:sz w:val="22"/>
          <w:szCs w:val="22"/>
        </w:rPr>
        <w:t>5</w:t>
      </w:r>
    </w:p>
    <w:p w:rsidR="00E51D43" w:rsidRDefault="00C87703">
      <w:pPr>
        <w:spacing w:before="62"/>
        <w:ind w:left="3535" w:right="3558"/>
        <w:jc w:val="center"/>
        <w:rPr>
          <w:sz w:val="36"/>
          <w:szCs w:val="36"/>
        </w:rPr>
      </w:pPr>
      <w:r>
        <w:lastRenderedPageBreak/>
        <w:pict>
          <v:group id="_x0000_s1255" style="position:absolute;left:0;text-align:left;margin-left:23.7pt;margin-top:23.95pt;width:548pt;height:794.25pt;z-index:-1057;mso-position-horizontal-relative:page;mso-position-vertical-relative:page" coordorigin="474,479" coordsize="10960,15885">
            <v:shape id="_x0000_s1275" style="position:absolute;left:480;top:485;width:29;height:0" coordorigin="480,485" coordsize="29,0" path="m480,485r29,e" filled="f" strokeweight=".58pt">
              <v:path arrowok="t"/>
            </v:shape>
            <v:shape id="_x0000_s1274" style="position:absolute;left:490;top:499;width:10;height:0" coordorigin="490,499" coordsize="10,0" path="m490,499r9,e" filled="f" strokecolor="white" strokeweight="1.06pt">
              <v:path arrowok="t"/>
            </v:shape>
            <v:shape id="_x0000_s1273" style="position:absolute;left:490;top:494;width:19;height:0" coordorigin="490,494" coordsize="19,0" path="m490,494r19,e" filled="f" strokecolor="white" strokeweight=".58pt">
              <v:path arrowok="t"/>
            </v:shape>
            <v:shape id="_x0000_s1272" style="position:absolute;left:509;top:485;width:10891;height:0" coordorigin="509,485" coordsize="10891,0" path="m509,485r10891,e" filled="f" strokeweight=".58pt">
              <v:path arrowok="t"/>
            </v:shape>
            <v:shape id="_x0000_s1271" style="position:absolute;left:509;top:504;width:10891;height:0" coordorigin="509,504" coordsize="10891,0" path="m509,504r10891,e" filled="f" strokeweight=".58pt">
              <v:path arrowok="t"/>
            </v:shape>
            <v:shape id="_x0000_s1270" style="position:absolute;left:11400;top:485;width:29;height:0" coordorigin="11400,485" coordsize="29,0" path="m11400,485r28,e" filled="f" strokeweight=".58pt">
              <v:path arrowok="t"/>
            </v:shape>
            <v:shape id="_x0000_s1269" style="position:absolute;left:11409;top:499;width:10;height:0" coordorigin="11409,499" coordsize="10,0" path="m11409,499r10,e" filled="f" strokecolor="white" strokeweight="1.06pt">
              <v:path arrowok="t"/>
            </v:shape>
            <v:shape id="_x0000_s1268" style="position:absolute;left:11400;top:494;width:19;height:0" coordorigin="11400,494" coordsize="19,0" path="m11400,494r19,e" filled="f" strokecolor="white" strokeweight=".58pt">
              <v:path arrowok="t"/>
            </v:shape>
            <v:shape id="_x0000_s1267" style="position:absolute;left:500;top:490;width:0;height:15864" coordorigin="500,490" coordsize="0,15864" path="m500,490r,15864e" filled="f" strokeweight=".58pt">
              <v:path arrowok="t"/>
            </v:shape>
            <v:shape id="_x0000_s1266" style="position:absolute;left:504;top:509;width:0;height:15826" coordorigin="504,509" coordsize="0,15826" path="m504,509r,15825e" filled="f" strokeweight=".58pt">
              <v:path arrowok="t"/>
            </v:shape>
            <v:shape id="_x0000_s1265" style="position:absolute;left:11408;top:490;width:0;height:15864" coordorigin="11408,490" coordsize="0,15864" path="m11408,490r,15864e" filled="f" strokeweight=".58pt">
              <v:path arrowok="t"/>
            </v:shape>
            <v:shape id="_x0000_s1264" style="position:absolute;left:11404;top:509;width:0;height:15826" coordorigin="11404,509" coordsize="0,15826" path="m11404,509r,15825e" filled="f" strokeweight=".58pt">
              <v:path arrowok="t"/>
            </v:shape>
            <v:shape id="_x0000_s1263" style="position:absolute;left:480;top:16358;width:29;height:0" coordorigin="480,16358" coordsize="29,0" path="m480,16358r29,e" filled="f" strokeweight=".20464mm">
              <v:path arrowok="t"/>
            </v:shape>
            <v:shape id="_x0000_s1262" style="position:absolute;left:490;top:16344;width:10;height:0" coordorigin="490,16344" coordsize="10,0" path="m490,16344r9,e" filled="f" strokecolor="white" strokeweight=".37392mm">
              <v:path arrowok="t"/>
            </v:shape>
            <v:shape id="_x0000_s1261" style="position:absolute;left:490;top:16349;width:19;height:0" coordorigin="490,16349" coordsize="19,0" path="m490,16349r19,e" filled="f" strokecolor="white" strokeweight=".58pt">
              <v:path arrowok="t"/>
            </v:shape>
            <v:shape id="_x0000_s1260" style="position:absolute;left:509;top:16358;width:10891;height:0" coordorigin="509,16358" coordsize="10891,0" path="m509,16358r10891,e" filled="f" strokeweight=".20464mm">
              <v:path arrowok="t"/>
            </v:shape>
            <v:shape id="_x0000_s1259" style="position:absolute;left:509;top:16339;width:10891;height:0" coordorigin="509,16339" coordsize="10891,0" path="m509,16339r10891,e" filled="f" strokeweight=".58pt">
              <v:path arrowok="t"/>
            </v:shape>
            <v:shape id="_x0000_s1258" style="position:absolute;left:11400;top:16358;width:29;height:0" coordorigin="11400,16358" coordsize="29,0" path="m11400,16358r28,e" filled="f" strokeweight=".20464mm">
              <v:path arrowok="t"/>
            </v:shape>
            <v:shape id="_x0000_s1257" style="position:absolute;left:11409;top:16344;width:10;height:0" coordorigin="11409,16344" coordsize="10,0" path="m11409,16344r10,e" filled="f" strokecolor="white" strokeweight=".37392mm">
              <v:path arrowok="t"/>
            </v:shape>
            <v:shape id="_x0000_s1256" style="position:absolute;left:11400;top:16349;width:19;height:0" coordorigin="11400,16349" coordsize="19,0" path="m11400,16349r19,e" filled="f" strokecolor="white" strokeweight=".58pt">
              <v:path arrowok="t"/>
            </v:shape>
            <w10:wrap anchorx="page" anchory="page"/>
          </v:group>
        </w:pict>
      </w:r>
      <w:r w:rsidR="00902246">
        <w:rPr>
          <w:b/>
          <w:sz w:val="36"/>
          <w:szCs w:val="36"/>
          <w:u w:val="thick" w:color="000000"/>
        </w:rPr>
        <w:t>CHAPTER-1</w:t>
      </w:r>
    </w:p>
    <w:p w:rsidR="00E51D43" w:rsidRDefault="00902246">
      <w:pPr>
        <w:spacing w:line="400" w:lineRule="exact"/>
        <w:ind w:left="3127" w:right="3147"/>
        <w:jc w:val="center"/>
        <w:rPr>
          <w:sz w:val="36"/>
          <w:szCs w:val="36"/>
        </w:rPr>
      </w:pPr>
      <w:r>
        <w:rPr>
          <w:b/>
          <w:sz w:val="36"/>
          <w:szCs w:val="36"/>
          <w:u w:val="thick" w:color="000000"/>
        </w:rPr>
        <w:t>INTRODUCTION</w:t>
      </w:r>
    </w:p>
    <w:p w:rsidR="00E51D43" w:rsidRDefault="00E51D43">
      <w:pPr>
        <w:spacing w:before="3" w:line="180" w:lineRule="exact"/>
        <w:rPr>
          <w:sz w:val="19"/>
          <w:szCs w:val="19"/>
        </w:rPr>
      </w:pPr>
    </w:p>
    <w:p w:rsidR="00E51D43" w:rsidRDefault="00902246">
      <w:pPr>
        <w:spacing w:line="360" w:lineRule="auto"/>
        <w:ind w:left="100" w:right="74"/>
        <w:jc w:val="both"/>
        <w:rPr>
          <w:sz w:val="24"/>
          <w:szCs w:val="24"/>
        </w:rPr>
      </w:pPr>
      <w:r>
        <w:rPr>
          <w:sz w:val="24"/>
          <w:szCs w:val="24"/>
        </w:rPr>
        <w:t xml:space="preserve">This will determines whether the object is get into it (for example:- room) or goes out, for that we are using a two IR sensors which will sense the object and if it is coming inside that then the system will show Enter 1, if another person enters it will show Enter 2,suppose if they goes out the number will be reduced one by </w:t>
      </w:r>
      <w:proofErr w:type="spellStart"/>
      <w:r>
        <w:rPr>
          <w:sz w:val="24"/>
          <w:szCs w:val="24"/>
        </w:rPr>
        <w:t>one,this</w:t>
      </w:r>
      <w:proofErr w:type="spellEnd"/>
      <w:r>
        <w:rPr>
          <w:sz w:val="24"/>
          <w:szCs w:val="24"/>
        </w:rPr>
        <w:t xml:space="preserve"> is because when the first object detected by sensors the count will be increased to one, similarly for 2,3,and so on as soon as the object exit the count starts decreasing one by </w:t>
      </w:r>
      <w:proofErr w:type="spellStart"/>
      <w:r>
        <w:rPr>
          <w:sz w:val="24"/>
          <w:szCs w:val="24"/>
        </w:rPr>
        <w:t>one.Finally</w:t>
      </w:r>
      <w:proofErr w:type="spellEnd"/>
      <w:r>
        <w:rPr>
          <w:sz w:val="24"/>
          <w:szCs w:val="24"/>
        </w:rPr>
        <w:t xml:space="preserve"> we will be having a correct figure of objects how many are there inside the </w:t>
      </w:r>
      <w:proofErr w:type="spellStart"/>
      <w:r>
        <w:rPr>
          <w:sz w:val="24"/>
          <w:szCs w:val="24"/>
        </w:rPr>
        <w:t>room.Wastage</w:t>
      </w:r>
      <w:proofErr w:type="spellEnd"/>
      <w:r>
        <w:rPr>
          <w:sz w:val="24"/>
          <w:szCs w:val="24"/>
        </w:rPr>
        <w:t xml:space="preserve"> of electricity is one of the main problems which we are facing now-a-days. In our home, school, colleges or industry we see that fan/lights are kept on even if there are nobody in the room or area/passage. This happens due to negligence or because we forgot to turn lights off or when we are in hurry. To avoid all such situations we have designed this project called </w:t>
      </w:r>
      <w:proofErr w:type="gramStart"/>
      <w:r>
        <w:rPr>
          <w:sz w:val="24"/>
          <w:szCs w:val="24"/>
        </w:rPr>
        <w:t>“ Home</w:t>
      </w:r>
      <w:proofErr w:type="gramEnd"/>
      <w:r>
        <w:rPr>
          <w:sz w:val="24"/>
          <w:szCs w:val="24"/>
        </w:rPr>
        <w:t xml:space="preserve"> Lightning Automation  ” .Our Project measures the number of persons entering in any room like seminar hall, conference room, classroom. This function is implemented using a pair of </w:t>
      </w:r>
      <w:r>
        <w:rPr>
          <w:i/>
          <w:sz w:val="24"/>
          <w:szCs w:val="24"/>
        </w:rPr>
        <w:t>Infrared sensors</w:t>
      </w:r>
      <w:r>
        <w:rPr>
          <w:sz w:val="24"/>
          <w:szCs w:val="24"/>
        </w:rPr>
        <w:t xml:space="preserve">. This person count will be incremented if somebody enters in the room and at that time lights are turned on. And in a reverse way, person count will be decremented if somebody leaves the room. When the number of persons inside the room is zero, lights inside the room are turned off using a relay </w:t>
      </w:r>
      <w:proofErr w:type="spellStart"/>
      <w:r>
        <w:rPr>
          <w:sz w:val="24"/>
          <w:szCs w:val="24"/>
        </w:rPr>
        <w:t>interface.Since</w:t>
      </w:r>
      <w:proofErr w:type="spellEnd"/>
      <w:r>
        <w:rPr>
          <w:sz w:val="24"/>
          <w:szCs w:val="24"/>
        </w:rPr>
        <w:t xml:space="preserve"> this project uses 2 infrared sensors, it can be used as Bidirectional person counter as well.</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3" w:line="260" w:lineRule="exact"/>
        <w:rPr>
          <w:sz w:val="26"/>
          <w:szCs w:val="26"/>
        </w:rPr>
      </w:pPr>
    </w:p>
    <w:p w:rsidR="00E51D43" w:rsidRDefault="00C87703">
      <w:pPr>
        <w:ind w:left="265"/>
        <w:sectPr w:rsidR="00E51D43">
          <w:pgSz w:w="11920" w:h="16840"/>
          <w:pgMar w:top="1360" w:right="1320" w:bottom="280" w:left="1340" w:header="720" w:footer="720" w:gutter="0"/>
          <w:cols w:space="720"/>
        </w:sectPr>
      </w:pPr>
      <w:r>
        <w:pict>
          <v:shape id="_x0000_i1026" type="#_x0000_t75" style="width:6in;height:209.75pt">
            <v:imagedata r:id="rId7" o:title=""/>
          </v:shape>
        </w:pict>
      </w:r>
    </w:p>
    <w:p w:rsidR="00E51D43" w:rsidRDefault="00C87703">
      <w:pPr>
        <w:spacing w:before="62" w:line="400" w:lineRule="exact"/>
        <w:ind w:left="3535" w:right="3538"/>
        <w:jc w:val="center"/>
        <w:rPr>
          <w:sz w:val="36"/>
          <w:szCs w:val="36"/>
        </w:rPr>
      </w:pPr>
      <w:r>
        <w:lastRenderedPageBreak/>
        <w:pict>
          <v:group id="_x0000_s1233" style="position:absolute;left:0;text-align:left;margin-left:23.7pt;margin-top:23.95pt;width:548pt;height:794.25pt;z-index:-1056;mso-position-horizontal-relative:page;mso-position-vertical-relative:page" coordorigin="474,479" coordsize="10960,15885">
            <v:shape id="_x0000_s1253" style="position:absolute;left:480;top:485;width:29;height:0" coordorigin="480,485" coordsize="29,0" path="m480,485r29,e" filled="f" strokeweight=".58pt">
              <v:path arrowok="t"/>
            </v:shape>
            <v:shape id="_x0000_s1252" style="position:absolute;left:490;top:499;width:10;height:0" coordorigin="490,499" coordsize="10,0" path="m490,499r9,e" filled="f" strokecolor="white" strokeweight="1.06pt">
              <v:path arrowok="t"/>
            </v:shape>
            <v:shape id="_x0000_s1251" style="position:absolute;left:490;top:494;width:19;height:0" coordorigin="490,494" coordsize="19,0" path="m490,494r19,e" filled="f" strokecolor="white" strokeweight=".58pt">
              <v:path arrowok="t"/>
            </v:shape>
            <v:shape id="_x0000_s1250" style="position:absolute;left:509;top:485;width:10891;height:0" coordorigin="509,485" coordsize="10891,0" path="m509,485r10891,e" filled="f" strokeweight=".58pt">
              <v:path arrowok="t"/>
            </v:shape>
            <v:shape id="_x0000_s1249" style="position:absolute;left:509;top:504;width:10891;height:0" coordorigin="509,504" coordsize="10891,0" path="m509,504r10891,e" filled="f" strokeweight=".58pt">
              <v:path arrowok="t"/>
            </v:shape>
            <v:shape id="_x0000_s1248" style="position:absolute;left:11400;top:485;width:29;height:0" coordorigin="11400,485" coordsize="29,0" path="m11400,485r28,e" filled="f" strokeweight=".58pt">
              <v:path arrowok="t"/>
            </v:shape>
            <v:shape id="_x0000_s1247" style="position:absolute;left:11409;top:499;width:10;height:0" coordorigin="11409,499" coordsize="10,0" path="m11409,499r10,e" filled="f" strokecolor="white" strokeweight="1.06pt">
              <v:path arrowok="t"/>
            </v:shape>
            <v:shape id="_x0000_s1246" style="position:absolute;left:11400;top:494;width:19;height:0" coordorigin="11400,494" coordsize="19,0" path="m11400,494r19,e" filled="f" strokecolor="white" strokeweight=".58pt">
              <v:path arrowok="t"/>
            </v:shape>
            <v:shape id="_x0000_s1245" style="position:absolute;left:500;top:490;width:0;height:15864" coordorigin="500,490" coordsize="0,15864" path="m500,490r,15864e" filled="f" strokeweight=".58pt">
              <v:path arrowok="t"/>
            </v:shape>
            <v:shape id="_x0000_s1244" style="position:absolute;left:504;top:509;width:0;height:15826" coordorigin="504,509" coordsize="0,15826" path="m504,509r,15825e" filled="f" strokeweight=".58pt">
              <v:path arrowok="t"/>
            </v:shape>
            <v:shape id="_x0000_s1243" style="position:absolute;left:11408;top:490;width:0;height:15864" coordorigin="11408,490" coordsize="0,15864" path="m11408,490r,15864e" filled="f" strokeweight=".58pt">
              <v:path arrowok="t"/>
            </v:shape>
            <v:shape id="_x0000_s1242" style="position:absolute;left:11404;top:509;width:0;height:15826" coordorigin="11404,509" coordsize="0,15826" path="m11404,509r,15825e" filled="f" strokeweight=".58pt">
              <v:path arrowok="t"/>
            </v:shape>
            <v:shape id="_x0000_s1241" style="position:absolute;left:480;top:16358;width:29;height:0" coordorigin="480,16358" coordsize="29,0" path="m480,16358r29,e" filled="f" strokeweight=".20464mm">
              <v:path arrowok="t"/>
            </v:shape>
            <v:shape id="_x0000_s1240" style="position:absolute;left:490;top:16344;width:10;height:0" coordorigin="490,16344" coordsize="10,0" path="m490,16344r9,e" filled="f" strokecolor="white" strokeweight=".37392mm">
              <v:path arrowok="t"/>
            </v:shape>
            <v:shape id="_x0000_s1239" style="position:absolute;left:490;top:16349;width:19;height:0" coordorigin="490,16349" coordsize="19,0" path="m490,16349r19,e" filled="f" strokecolor="white" strokeweight=".58pt">
              <v:path arrowok="t"/>
            </v:shape>
            <v:shape id="_x0000_s1238" style="position:absolute;left:509;top:16358;width:10891;height:0" coordorigin="509,16358" coordsize="10891,0" path="m509,16358r10891,e" filled="f" strokeweight=".20464mm">
              <v:path arrowok="t"/>
            </v:shape>
            <v:shape id="_x0000_s1237" style="position:absolute;left:509;top:16339;width:10891;height:0" coordorigin="509,16339" coordsize="10891,0" path="m509,16339r10891,e" filled="f" strokeweight=".58pt">
              <v:path arrowok="t"/>
            </v:shape>
            <v:shape id="_x0000_s1236" style="position:absolute;left:11400;top:16358;width:29;height:0" coordorigin="11400,16358" coordsize="29,0" path="m11400,16358r28,e" filled="f" strokeweight=".20464mm">
              <v:path arrowok="t"/>
            </v:shape>
            <v:shape id="_x0000_s1235" style="position:absolute;left:11409;top:16344;width:10;height:0" coordorigin="11409,16344" coordsize="10,0" path="m11409,16344r10,e" filled="f" strokecolor="white" strokeweight=".37392mm">
              <v:path arrowok="t"/>
            </v:shape>
            <v:shape id="_x0000_s1234" style="position:absolute;left:11400;top:16349;width:19;height:0" coordorigin="11400,16349" coordsize="19,0" path="m11400,16349r19,e" filled="f" strokecolor="white" strokeweight=".58pt">
              <v:path arrowok="t"/>
            </v:shape>
            <w10:wrap anchorx="page" anchory="page"/>
          </v:group>
        </w:pict>
      </w:r>
      <w:r w:rsidR="00902246">
        <w:rPr>
          <w:b/>
          <w:position w:val="-1"/>
          <w:sz w:val="36"/>
          <w:szCs w:val="36"/>
          <w:u w:val="thick" w:color="000000"/>
        </w:rPr>
        <w:t>CHAPTER-2</w:t>
      </w:r>
    </w:p>
    <w:p w:rsidR="00E51D43" w:rsidRDefault="00E51D43">
      <w:pPr>
        <w:spacing w:before="5" w:line="100" w:lineRule="exact"/>
        <w:rPr>
          <w:sz w:val="10"/>
          <w:szCs w:val="10"/>
        </w:rPr>
      </w:pPr>
    </w:p>
    <w:p w:rsidR="00E51D43" w:rsidRDefault="00E51D43">
      <w:pPr>
        <w:spacing w:line="200" w:lineRule="exact"/>
      </w:pPr>
    </w:p>
    <w:p w:rsidR="00E51D43" w:rsidRDefault="00902246">
      <w:pPr>
        <w:spacing w:before="13"/>
        <w:ind w:left="192"/>
        <w:rPr>
          <w:sz w:val="36"/>
          <w:szCs w:val="36"/>
        </w:rPr>
      </w:pPr>
      <w:r>
        <w:rPr>
          <w:b/>
          <w:sz w:val="36"/>
          <w:szCs w:val="36"/>
          <w:u w:val="thick" w:color="000000"/>
        </w:rPr>
        <w:t>HARDWARE AND SOFTWARE REQUIREMENTS</w:t>
      </w:r>
    </w:p>
    <w:p w:rsidR="00E51D43" w:rsidRDefault="00E51D43">
      <w:pPr>
        <w:spacing w:before="9" w:line="180" w:lineRule="exact"/>
        <w:rPr>
          <w:sz w:val="19"/>
          <w:szCs w:val="19"/>
        </w:rPr>
      </w:pPr>
    </w:p>
    <w:p w:rsidR="00E51D43" w:rsidRDefault="00902246">
      <w:pPr>
        <w:spacing w:line="360" w:lineRule="exact"/>
        <w:ind w:left="100"/>
        <w:rPr>
          <w:sz w:val="32"/>
          <w:szCs w:val="32"/>
        </w:rPr>
      </w:pPr>
      <w:r>
        <w:rPr>
          <w:b/>
          <w:position w:val="-1"/>
          <w:sz w:val="32"/>
          <w:szCs w:val="32"/>
          <w:u w:val="thick" w:color="000000"/>
        </w:rPr>
        <w:t>HARWARE REQUIREMENTS:</w:t>
      </w:r>
    </w:p>
    <w:p w:rsidR="00E51D43" w:rsidRDefault="00E51D43">
      <w:pPr>
        <w:spacing w:before="5" w:line="220" w:lineRule="exact"/>
        <w:rPr>
          <w:sz w:val="22"/>
          <w:szCs w:val="22"/>
        </w:rPr>
      </w:pPr>
    </w:p>
    <w:p w:rsidR="00E51D43" w:rsidRDefault="00902246">
      <w:pPr>
        <w:spacing w:before="7"/>
        <w:ind w:left="821"/>
        <w:rPr>
          <w:sz w:val="28"/>
          <w:szCs w:val="28"/>
        </w:rPr>
      </w:pPr>
      <w:r>
        <w:rPr>
          <w:color w:val="212121"/>
          <w:sz w:val="28"/>
          <w:szCs w:val="28"/>
        </w:rPr>
        <w:t xml:space="preserve">        </w:t>
      </w:r>
      <w:r>
        <w:rPr>
          <w:color w:val="212121"/>
          <w:w w:val="99"/>
          <w:sz w:val="28"/>
          <w:szCs w:val="28"/>
        </w:rPr>
        <w:t>ESP8266</w:t>
      </w:r>
      <w:r>
        <w:rPr>
          <w:color w:val="212121"/>
          <w:sz w:val="28"/>
          <w:szCs w:val="28"/>
        </w:rPr>
        <w:t xml:space="preserve"> </w:t>
      </w:r>
      <w:r>
        <w:rPr>
          <w:color w:val="212121"/>
          <w:w w:val="99"/>
          <w:sz w:val="28"/>
          <w:szCs w:val="28"/>
        </w:rPr>
        <w:t>ESP-12E</w:t>
      </w:r>
      <w:r>
        <w:rPr>
          <w:color w:val="212121"/>
          <w:sz w:val="28"/>
          <w:szCs w:val="28"/>
        </w:rPr>
        <w:t xml:space="preserve"> </w:t>
      </w:r>
      <w:r>
        <w:rPr>
          <w:color w:val="212121"/>
          <w:w w:val="99"/>
          <w:sz w:val="28"/>
          <w:szCs w:val="28"/>
        </w:rPr>
        <w:t>for</w:t>
      </w:r>
      <w:r>
        <w:rPr>
          <w:color w:val="212121"/>
          <w:sz w:val="28"/>
          <w:szCs w:val="28"/>
        </w:rPr>
        <w:t xml:space="preserve"> </w:t>
      </w:r>
      <w:proofErr w:type="spellStart"/>
      <w:r>
        <w:rPr>
          <w:color w:val="212121"/>
          <w:w w:val="99"/>
          <w:sz w:val="28"/>
          <w:szCs w:val="28"/>
        </w:rPr>
        <w:t>arduino</w:t>
      </w:r>
      <w:proofErr w:type="spellEnd"/>
      <w:r>
        <w:rPr>
          <w:color w:val="212121"/>
          <w:sz w:val="28"/>
          <w:szCs w:val="28"/>
        </w:rPr>
        <w:t xml:space="preserve"> </w:t>
      </w:r>
      <w:r>
        <w:rPr>
          <w:color w:val="212121"/>
          <w:w w:val="99"/>
          <w:sz w:val="28"/>
          <w:szCs w:val="28"/>
        </w:rPr>
        <w:t>CP2102</w:t>
      </w:r>
    </w:p>
    <w:p w:rsidR="00E51D43" w:rsidRDefault="00902246">
      <w:pPr>
        <w:spacing w:line="340" w:lineRule="exact"/>
        <w:ind w:left="821"/>
        <w:rPr>
          <w:sz w:val="28"/>
          <w:szCs w:val="28"/>
        </w:rPr>
      </w:pPr>
      <w:r>
        <w:rPr>
          <w:color w:val="212121"/>
          <w:position w:val="-1"/>
          <w:sz w:val="28"/>
          <w:szCs w:val="28"/>
        </w:rPr>
        <w:t xml:space="preserve">        </w:t>
      </w:r>
      <w:r>
        <w:rPr>
          <w:color w:val="212121"/>
          <w:w w:val="99"/>
          <w:position w:val="-1"/>
          <w:sz w:val="28"/>
          <w:szCs w:val="28"/>
        </w:rPr>
        <w:t>5v</w:t>
      </w:r>
      <w:r>
        <w:rPr>
          <w:color w:val="212121"/>
          <w:position w:val="-1"/>
          <w:sz w:val="28"/>
          <w:szCs w:val="28"/>
        </w:rPr>
        <w:t xml:space="preserve"> </w:t>
      </w:r>
      <w:r>
        <w:rPr>
          <w:color w:val="212121"/>
          <w:w w:val="99"/>
          <w:position w:val="-1"/>
          <w:sz w:val="28"/>
          <w:szCs w:val="28"/>
        </w:rPr>
        <w:t>Relay</w:t>
      </w:r>
    </w:p>
    <w:p w:rsidR="00E51D43" w:rsidRDefault="00902246">
      <w:pPr>
        <w:spacing w:line="340" w:lineRule="exact"/>
        <w:ind w:left="821"/>
        <w:rPr>
          <w:sz w:val="28"/>
          <w:szCs w:val="28"/>
        </w:rPr>
      </w:pPr>
      <w:r>
        <w:rPr>
          <w:color w:val="212121"/>
          <w:position w:val="-1"/>
          <w:sz w:val="28"/>
          <w:szCs w:val="28"/>
        </w:rPr>
        <w:t xml:space="preserve">        </w:t>
      </w:r>
      <w:proofErr w:type="gramStart"/>
      <w:r>
        <w:rPr>
          <w:color w:val="212121"/>
          <w:w w:val="99"/>
          <w:position w:val="-1"/>
          <w:sz w:val="28"/>
          <w:szCs w:val="28"/>
        </w:rPr>
        <w:t>2</w:t>
      </w:r>
      <w:r>
        <w:rPr>
          <w:color w:val="212121"/>
          <w:position w:val="-1"/>
          <w:sz w:val="28"/>
          <w:szCs w:val="28"/>
        </w:rPr>
        <w:t xml:space="preserve">  </w:t>
      </w:r>
      <w:r>
        <w:rPr>
          <w:color w:val="212121"/>
          <w:w w:val="99"/>
          <w:position w:val="-1"/>
          <w:sz w:val="28"/>
          <w:szCs w:val="28"/>
        </w:rPr>
        <w:t>IR</w:t>
      </w:r>
      <w:proofErr w:type="gramEnd"/>
      <w:r>
        <w:rPr>
          <w:color w:val="212121"/>
          <w:position w:val="-1"/>
          <w:sz w:val="28"/>
          <w:szCs w:val="28"/>
        </w:rPr>
        <w:t xml:space="preserve"> </w:t>
      </w:r>
      <w:r>
        <w:rPr>
          <w:color w:val="212121"/>
          <w:w w:val="99"/>
          <w:position w:val="-1"/>
          <w:sz w:val="28"/>
          <w:szCs w:val="28"/>
        </w:rPr>
        <w:t>sensors</w:t>
      </w:r>
    </w:p>
    <w:p w:rsidR="00E51D43" w:rsidRDefault="00902246">
      <w:pPr>
        <w:spacing w:line="340" w:lineRule="exact"/>
        <w:ind w:left="821"/>
        <w:rPr>
          <w:sz w:val="28"/>
          <w:szCs w:val="28"/>
        </w:rPr>
      </w:pPr>
      <w:r>
        <w:rPr>
          <w:color w:val="212121"/>
          <w:position w:val="-1"/>
          <w:sz w:val="28"/>
          <w:szCs w:val="28"/>
        </w:rPr>
        <w:t xml:space="preserve">        </w:t>
      </w:r>
      <w:r>
        <w:rPr>
          <w:color w:val="212121"/>
          <w:w w:val="99"/>
          <w:position w:val="-1"/>
          <w:sz w:val="28"/>
          <w:szCs w:val="28"/>
        </w:rPr>
        <w:t>1</w:t>
      </w:r>
      <w:r>
        <w:rPr>
          <w:color w:val="212121"/>
          <w:position w:val="-1"/>
          <w:sz w:val="28"/>
          <w:szCs w:val="28"/>
        </w:rPr>
        <w:t xml:space="preserve"> </w:t>
      </w:r>
      <w:r>
        <w:rPr>
          <w:color w:val="212121"/>
          <w:w w:val="99"/>
          <w:position w:val="-1"/>
          <w:sz w:val="28"/>
          <w:szCs w:val="28"/>
        </w:rPr>
        <w:t>breadboard</w:t>
      </w:r>
    </w:p>
    <w:p w:rsidR="00E51D43" w:rsidRDefault="00902246">
      <w:pPr>
        <w:spacing w:before="2"/>
        <w:ind w:left="821"/>
        <w:rPr>
          <w:sz w:val="28"/>
          <w:szCs w:val="28"/>
        </w:rPr>
      </w:pPr>
      <w:r>
        <w:rPr>
          <w:color w:val="212121"/>
          <w:sz w:val="28"/>
          <w:szCs w:val="28"/>
        </w:rPr>
        <w:t xml:space="preserve">        </w:t>
      </w:r>
      <w:proofErr w:type="gramStart"/>
      <w:r>
        <w:rPr>
          <w:color w:val="212121"/>
          <w:w w:val="99"/>
          <w:sz w:val="28"/>
          <w:szCs w:val="28"/>
        </w:rPr>
        <w:t>connecting</w:t>
      </w:r>
      <w:proofErr w:type="gramEnd"/>
      <w:r>
        <w:rPr>
          <w:color w:val="212121"/>
          <w:sz w:val="28"/>
          <w:szCs w:val="28"/>
        </w:rPr>
        <w:t xml:space="preserve"> </w:t>
      </w:r>
      <w:r>
        <w:rPr>
          <w:color w:val="212121"/>
          <w:w w:val="99"/>
          <w:sz w:val="28"/>
          <w:szCs w:val="28"/>
        </w:rPr>
        <w:t>wires</w:t>
      </w:r>
    </w:p>
    <w:p w:rsidR="00E51D43" w:rsidRDefault="00902246">
      <w:pPr>
        <w:spacing w:line="340" w:lineRule="exact"/>
        <w:ind w:left="821"/>
        <w:rPr>
          <w:sz w:val="28"/>
          <w:szCs w:val="28"/>
        </w:rPr>
      </w:pPr>
      <w:r>
        <w:rPr>
          <w:color w:val="212121"/>
          <w:position w:val="-1"/>
          <w:sz w:val="28"/>
          <w:szCs w:val="28"/>
        </w:rPr>
        <w:t xml:space="preserve">        </w:t>
      </w:r>
      <w:proofErr w:type="spellStart"/>
      <w:r>
        <w:rPr>
          <w:color w:val="212121"/>
          <w:w w:val="99"/>
          <w:position w:val="-1"/>
          <w:sz w:val="28"/>
          <w:szCs w:val="28"/>
        </w:rPr>
        <w:t>NodeMCU</w:t>
      </w:r>
      <w:proofErr w:type="spellEnd"/>
      <w:r>
        <w:rPr>
          <w:color w:val="212121"/>
          <w:position w:val="-1"/>
          <w:sz w:val="28"/>
          <w:szCs w:val="28"/>
        </w:rPr>
        <w:t xml:space="preserve"> </w:t>
      </w:r>
      <w:r>
        <w:rPr>
          <w:color w:val="212121"/>
          <w:w w:val="99"/>
          <w:position w:val="-1"/>
          <w:sz w:val="28"/>
          <w:szCs w:val="28"/>
        </w:rPr>
        <w:t>ESP8266</w:t>
      </w:r>
      <w:r>
        <w:rPr>
          <w:color w:val="212121"/>
          <w:position w:val="-1"/>
          <w:sz w:val="28"/>
          <w:szCs w:val="28"/>
        </w:rPr>
        <w:t xml:space="preserve"> </w:t>
      </w:r>
      <w:r>
        <w:rPr>
          <w:color w:val="212121"/>
          <w:w w:val="99"/>
          <w:position w:val="-1"/>
          <w:sz w:val="28"/>
          <w:szCs w:val="28"/>
        </w:rPr>
        <w:t>ESP-12E</w:t>
      </w:r>
      <w:r>
        <w:rPr>
          <w:color w:val="212121"/>
          <w:position w:val="-1"/>
          <w:sz w:val="28"/>
          <w:szCs w:val="28"/>
        </w:rPr>
        <w:t xml:space="preserve"> </w:t>
      </w:r>
      <w:r>
        <w:rPr>
          <w:color w:val="212121"/>
          <w:w w:val="99"/>
          <w:position w:val="-1"/>
          <w:sz w:val="28"/>
          <w:szCs w:val="28"/>
        </w:rPr>
        <w:t>for</w:t>
      </w:r>
      <w:r>
        <w:rPr>
          <w:color w:val="212121"/>
          <w:position w:val="-1"/>
          <w:sz w:val="28"/>
          <w:szCs w:val="28"/>
        </w:rPr>
        <w:t xml:space="preserve"> </w:t>
      </w:r>
      <w:proofErr w:type="spellStart"/>
      <w:r>
        <w:rPr>
          <w:color w:val="212121"/>
          <w:w w:val="99"/>
          <w:position w:val="-1"/>
          <w:sz w:val="28"/>
          <w:szCs w:val="28"/>
        </w:rPr>
        <w:t>arduino</w:t>
      </w:r>
      <w:proofErr w:type="spellEnd"/>
      <w:r>
        <w:rPr>
          <w:color w:val="212121"/>
          <w:position w:val="-1"/>
          <w:sz w:val="28"/>
          <w:szCs w:val="28"/>
        </w:rPr>
        <w:t xml:space="preserve"> </w:t>
      </w:r>
      <w:r>
        <w:rPr>
          <w:color w:val="212121"/>
          <w:w w:val="99"/>
          <w:position w:val="-1"/>
          <w:sz w:val="28"/>
          <w:szCs w:val="28"/>
        </w:rPr>
        <w:t>CP210</w:t>
      </w:r>
    </w:p>
    <w:p w:rsidR="00E51D43" w:rsidRDefault="00E51D43">
      <w:pPr>
        <w:spacing w:before="6" w:line="200" w:lineRule="exact"/>
      </w:pPr>
    </w:p>
    <w:p w:rsidR="00E51D43" w:rsidRDefault="00902246">
      <w:pPr>
        <w:ind w:left="100" w:right="6115"/>
        <w:jc w:val="both"/>
        <w:rPr>
          <w:sz w:val="28"/>
          <w:szCs w:val="28"/>
        </w:rPr>
      </w:pPr>
      <w:r>
        <w:rPr>
          <w:b/>
          <w:color w:val="4F81BC"/>
          <w:w w:val="99"/>
          <w:sz w:val="28"/>
          <w:szCs w:val="28"/>
        </w:rPr>
        <w:t>NODE</w:t>
      </w:r>
      <w:r>
        <w:rPr>
          <w:b/>
          <w:color w:val="4F81BC"/>
          <w:sz w:val="28"/>
          <w:szCs w:val="28"/>
        </w:rPr>
        <w:t xml:space="preserve"> </w:t>
      </w:r>
      <w:r>
        <w:rPr>
          <w:b/>
          <w:color w:val="4F81BC"/>
          <w:w w:val="99"/>
          <w:sz w:val="28"/>
          <w:szCs w:val="28"/>
        </w:rPr>
        <w:t>MCU</w:t>
      </w:r>
      <w:r>
        <w:rPr>
          <w:b/>
          <w:color w:val="4F81BC"/>
          <w:sz w:val="28"/>
          <w:szCs w:val="28"/>
        </w:rPr>
        <w:t xml:space="preserve"> </w:t>
      </w:r>
      <w:r>
        <w:rPr>
          <w:b/>
          <w:color w:val="4F81BC"/>
          <w:w w:val="99"/>
          <w:sz w:val="28"/>
          <w:szCs w:val="28"/>
        </w:rPr>
        <w:t>:</w:t>
      </w:r>
      <w:proofErr w:type="gramStart"/>
      <w:r>
        <w:rPr>
          <w:b/>
          <w:color w:val="4F81BC"/>
          <w:w w:val="99"/>
          <w:sz w:val="28"/>
          <w:szCs w:val="28"/>
        </w:rPr>
        <w:t>(ESP8266</w:t>
      </w:r>
      <w:proofErr w:type="gramEnd"/>
      <w:r>
        <w:rPr>
          <w:b/>
          <w:color w:val="4F81BC"/>
          <w:w w:val="99"/>
          <w:sz w:val="28"/>
          <w:szCs w:val="28"/>
        </w:rPr>
        <w:t>)</w:t>
      </w:r>
    </w:p>
    <w:p w:rsidR="00E51D43" w:rsidRDefault="00902246">
      <w:pPr>
        <w:spacing w:line="300" w:lineRule="exact"/>
        <w:ind w:left="100" w:right="4811"/>
        <w:jc w:val="both"/>
        <w:rPr>
          <w:sz w:val="28"/>
          <w:szCs w:val="28"/>
        </w:rPr>
      </w:pPr>
      <w:proofErr w:type="spellStart"/>
      <w:proofErr w:type="gramStart"/>
      <w:r>
        <w:rPr>
          <w:w w:val="99"/>
          <w:sz w:val="28"/>
          <w:szCs w:val="28"/>
        </w:rPr>
        <w:t>Its</w:t>
      </w:r>
      <w:proofErr w:type="spellEnd"/>
      <w:proofErr w:type="gramEnd"/>
      <w:r>
        <w:rPr>
          <w:sz w:val="28"/>
          <w:szCs w:val="28"/>
        </w:rPr>
        <w:t xml:space="preserve"> </w:t>
      </w:r>
      <w:r>
        <w:rPr>
          <w:w w:val="99"/>
          <w:sz w:val="28"/>
          <w:szCs w:val="28"/>
        </w:rPr>
        <w:t>basically</w:t>
      </w:r>
      <w:r>
        <w:rPr>
          <w:sz w:val="28"/>
          <w:szCs w:val="28"/>
        </w:rPr>
        <w:t xml:space="preserve"> </w:t>
      </w:r>
      <w:r>
        <w:rPr>
          <w:w w:val="99"/>
          <w:sz w:val="28"/>
          <w:szCs w:val="28"/>
        </w:rPr>
        <w:t>an</w:t>
      </w:r>
      <w:r>
        <w:rPr>
          <w:sz w:val="28"/>
          <w:szCs w:val="28"/>
        </w:rPr>
        <w:t xml:space="preserve"> </w:t>
      </w:r>
      <w:proofErr w:type="spellStart"/>
      <w:r>
        <w:rPr>
          <w:w w:val="99"/>
          <w:sz w:val="28"/>
          <w:szCs w:val="28"/>
        </w:rPr>
        <w:t>SoC</w:t>
      </w:r>
      <w:proofErr w:type="spellEnd"/>
      <w:r>
        <w:rPr>
          <w:sz w:val="28"/>
          <w:szCs w:val="28"/>
        </w:rPr>
        <w:t xml:space="preserve"> </w:t>
      </w:r>
      <w:r>
        <w:rPr>
          <w:w w:val="99"/>
          <w:sz w:val="28"/>
          <w:szCs w:val="28"/>
        </w:rPr>
        <w:t>(System</w:t>
      </w:r>
      <w:r>
        <w:rPr>
          <w:sz w:val="28"/>
          <w:szCs w:val="28"/>
        </w:rPr>
        <w:t xml:space="preserve"> </w:t>
      </w:r>
      <w:r>
        <w:rPr>
          <w:w w:val="99"/>
          <w:sz w:val="28"/>
          <w:szCs w:val="28"/>
        </w:rPr>
        <w:t>on</w:t>
      </w:r>
      <w:r>
        <w:rPr>
          <w:sz w:val="28"/>
          <w:szCs w:val="28"/>
        </w:rPr>
        <w:t xml:space="preserve"> </w:t>
      </w:r>
      <w:r>
        <w:rPr>
          <w:w w:val="99"/>
          <w:sz w:val="28"/>
          <w:szCs w:val="28"/>
        </w:rPr>
        <w:t>Chip)</w:t>
      </w:r>
    </w:p>
    <w:p w:rsidR="00E51D43" w:rsidRDefault="00902246">
      <w:pPr>
        <w:spacing w:before="3" w:line="320" w:lineRule="exact"/>
        <w:ind w:left="100" w:right="63"/>
        <w:jc w:val="both"/>
        <w:rPr>
          <w:sz w:val="28"/>
          <w:szCs w:val="28"/>
        </w:rPr>
      </w:pPr>
      <w:r>
        <w:rPr>
          <w:w w:val="99"/>
          <w:sz w:val="28"/>
          <w:szCs w:val="28"/>
        </w:rPr>
        <w:t>A</w:t>
      </w:r>
      <w:r>
        <w:rPr>
          <w:sz w:val="28"/>
          <w:szCs w:val="28"/>
        </w:rPr>
        <w:t xml:space="preserve">  </w:t>
      </w:r>
      <w:r>
        <w:rPr>
          <w:w w:val="99"/>
          <w:sz w:val="28"/>
          <w:szCs w:val="28"/>
        </w:rPr>
        <w:t>System</w:t>
      </w:r>
      <w:r>
        <w:rPr>
          <w:sz w:val="28"/>
          <w:szCs w:val="28"/>
        </w:rPr>
        <w:t xml:space="preserve">  </w:t>
      </w:r>
      <w:r>
        <w:rPr>
          <w:w w:val="99"/>
          <w:sz w:val="28"/>
          <w:szCs w:val="28"/>
        </w:rPr>
        <w:t>on</w:t>
      </w:r>
      <w:r>
        <w:rPr>
          <w:sz w:val="28"/>
          <w:szCs w:val="28"/>
        </w:rPr>
        <w:t xml:space="preserve">  </w:t>
      </w:r>
      <w:r>
        <w:rPr>
          <w:w w:val="99"/>
          <w:sz w:val="28"/>
          <w:szCs w:val="28"/>
        </w:rPr>
        <w:t>a</w:t>
      </w:r>
      <w:r>
        <w:rPr>
          <w:sz w:val="28"/>
          <w:szCs w:val="28"/>
        </w:rPr>
        <w:t xml:space="preserve">  </w:t>
      </w:r>
      <w:r>
        <w:rPr>
          <w:w w:val="99"/>
          <w:sz w:val="28"/>
          <w:szCs w:val="28"/>
        </w:rPr>
        <w:t>Chip</w:t>
      </w:r>
      <w:r>
        <w:rPr>
          <w:sz w:val="28"/>
          <w:szCs w:val="28"/>
        </w:rPr>
        <w:t xml:space="preserve">  </w:t>
      </w:r>
      <w:r>
        <w:rPr>
          <w:w w:val="99"/>
          <w:sz w:val="28"/>
          <w:szCs w:val="28"/>
        </w:rPr>
        <w:t>or</w:t>
      </w:r>
      <w:r>
        <w:rPr>
          <w:sz w:val="28"/>
          <w:szCs w:val="28"/>
        </w:rPr>
        <w:t xml:space="preserve">  </w:t>
      </w:r>
      <w:r>
        <w:rPr>
          <w:w w:val="99"/>
          <w:sz w:val="28"/>
          <w:szCs w:val="28"/>
        </w:rPr>
        <w:t>System</w:t>
      </w:r>
      <w:r>
        <w:rPr>
          <w:sz w:val="28"/>
          <w:szCs w:val="28"/>
        </w:rPr>
        <w:t xml:space="preserve">  </w:t>
      </w:r>
      <w:r>
        <w:rPr>
          <w:w w:val="99"/>
          <w:sz w:val="28"/>
          <w:szCs w:val="28"/>
        </w:rPr>
        <w:t>on</w:t>
      </w:r>
      <w:r>
        <w:rPr>
          <w:sz w:val="28"/>
          <w:szCs w:val="28"/>
        </w:rPr>
        <w:t xml:space="preserve">  </w:t>
      </w:r>
      <w:r>
        <w:rPr>
          <w:w w:val="99"/>
          <w:sz w:val="28"/>
          <w:szCs w:val="28"/>
        </w:rPr>
        <w:t>Chip(</w:t>
      </w:r>
      <w:proofErr w:type="spellStart"/>
      <w:r>
        <w:rPr>
          <w:w w:val="99"/>
          <w:sz w:val="28"/>
          <w:szCs w:val="28"/>
        </w:rPr>
        <w:t>SoC</w:t>
      </w:r>
      <w:proofErr w:type="spellEnd"/>
      <w:r>
        <w:rPr>
          <w:w w:val="99"/>
          <w:sz w:val="28"/>
          <w:szCs w:val="28"/>
        </w:rPr>
        <w:t>)</w:t>
      </w:r>
      <w:r>
        <w:rPr>
          <w:sz w:val="28"/>
          <w:szCs w:val="28"/>
        </w:rPr>
        <w:t xml:space="preserve">  </w:t>
      </w:r>
      <w:r>
        <w:rPr>
          <w:w w:val="99"/>
          <w:sz w:val="28"/>
          <w:szCs w:val="28"/>
        </w:rPr>
        <w:t>is</w:t>
      </w:r>
      <w:r>
        <w:rPr>
          <w:sz w:val="28"/>
          <w:szCs w:val="28"/>
        </w:rPr>
        <w:t xml:space="preserve">  </w:t>
      </w:r>
      <w:r>
        <w:rPr>
          <w:w w:val="99"/>
          <w:sz w:val="28"/>
          <w:szCs w:val="28"/>
        </w:rPr>
        <w:t>an</w:t>
      </w:r>
      <w:r>
        <w:rPr>
          <w:sz w:val="28"/>
          <w:szCs w:val="28"/>
        </w:rPr>
        <w:t xml:space="preserve">  </w:t>
      </w:r>
      <w:r>
        <w:rPr>
          <w:w w:val="99"/>
          <w:sz w:val="28"/>
          <w:szCs w:val="28"/>
        </w:rPr>
        <w:t>integrated</w:t>
      </w:r>
      <w:r>
        <w:rPr>
          <w:sz w:val="28"/>
          <w:szCs w:val="28"/>
        </w:rPr>
        <w:t xml:space="preserve">  </w:t>
      </w:r>
      <w:r>
        <w:rPr>
          <w:w w:val="99"/>
          <w:sz w:val="28"/>
          <w:szCs w:val="28"/>
        </w:rPr>
        <w:t>circuit</w:t>
      </w:r>
      <w:r>
        <w:rPr>
          <w:sz w:val="28"/>
          <w:szCs w:val="28"/>
        </w:rPr>
        <w:t xml:space="preserve">  </w:t>
      </w:r>
      <w:r>
        <w:rPr>
          <w:w w:val="99"/>
          <w:sz w:val="28"/>
          <w:szCs w:val="28"/>
        </w:rPr>
        <w:t>that integrates</w:t>
      </w:r>
      <w:r>
        <w:rPr>
          <w:sz w:val="28"/>
          <w:szCs w:val="28"/>
        </w:rPr>
        <w:t xml:space="preserve"> </w:t>
      </w:r>
      <w:r>
        <w:rPr>
          <w:w w:val="99"/>
          <w:sz w:val="28"/>
          <w:szCs w:val="28"/>
        </w:rPr>
        <w:t>all</w:t>
      </w:r>
      <w:r>
        <w:rPr>
          <w:sz w:val="28"/>
          <w:szCs w:val="28"/>
        </w:rPr>
        <w:t xml:space="preserve"> </w:t>
      </w:r>
      <w:r>
        <w:rPr>
          <w:w w:val="99"/>
          <w:sz w:val="28"/>
          <w:szCs w:val="28"/>
        </w:rPr>
        <w:t>components</w:t>
      </w:r>
      <w:r>
        <w:rPr>
          <w:sz w:val="28"/>
          <w:szCs w:val="28"/>
        </w:rPr>
        <w:t xml:space="preserve"> </w:t>
      </w:r>
      <w:r>
        <w:rPr>
          <w:w w:val="99"/>
          <w:sz w:val="28"/>
          <w:szCs w:val="28"/>
        </w:rPr>
        <w:t>of</w:t>
      </w:r>
      <w:r>
        <w:rPr>
          <w:sz w:val="28"/>
          <w:szCs w:val="28"/>
        </w:rPr>
        <w:t xml:space="preserve"> </w:t>
      </w:r>
      <w:r>
        <w:rPr>
          <w:w w:val="99"/>
          <w:sz w:val="28"/>
          <w:szCs w:val="28"/>
        </w:rPr>
        <w:t>a</w:t>
      </w:r>
      <w:r>
        <w:rPr>
          <w:sz w:val="28"/>
          <w:szCs w:val="28"/>
        </w:rPr>
        <w:t xml:space="preserve"> </w:t>
      </w:r>
      <w:r>
        <w:rPr>
          <w:w w:val="99"/>
          <w:sz w:val="28"/>
          <w:szCs w:val="28"/>
        </w:rPr>
        <w:t>computer</w:t>
      </w:r>
      <w:r>
        <w:rPr>
          <w:sz w:val="28"/>
          <w:szCs w:val="28"/>
        </w:rPr>
        <w:t xml:space="preserve"> </w:t>
      </w:r>
      <w:r>
        <w:rPr>
          <w:w w:val="99"/>
          <w:sz w:val="28"/>
          <w:szCs w:val="28"/>
        </w:rPr>
        <w:t>or</w:t>
      </w:r>
      <w:r>
        <w:rPr>
          <w:sz w:val="28"/>
          <w:szCs w:val="28"/>
        </w:rPr>
        <w:t xml:space="preserve"> </w:t>
      </w:r>
      <w:r>
        <w:rPr>
          <w:w w:val="99"/>
          <w:sz w:val="28"/>
          <w:szCs w:val="28"/>
        </w:rPr>
        <w:t>other</w:t>
      </w:r>
      <w:r>
        <w:rPr>
          <w:sz w:val="28"/>
          <w:szCs w:val="28"/>
        </w:rPr>
        <w:t xml:space="preserve"> </w:t>
      </w:r>
      <w:r>
        <w:rPr>
          <w:w w:val="99"/>
          <w:sz w:val="28"/>
          <w:szCs w:val="28"/>
        </w:rPr>
        <w:t>electronic</w:t>
      </w:r>
      <w:r>
        <w:rPr>
          <w:sz w:val="28"/>
          <w:szCs w:val="28"/>
        </w:rPr>
        <w:t xml:space="preserve"> </w:t>
      </w:r>
      <w:r>
        <w:rPr>
          <w:w w:val="99"/>
          <w:sz w:val="28"/>
          <w:szCs w:val="28"/>
        </w:rPr>
        <w:t>systems.</w:t>
      </w:r>
    </w:p>
    <w:p w:rsidR="00E51D43" w:rsidRDefault="00C87703">
      <w:pPr>
        <w:spacing w:before="1"/>
        <w:ind w:left="100"/>
      </w:pPr>
      <w:r>
        <w:pict>
          <v:shape id="_x0000_i1027" type="#_x0000_t75" style="width:181.55pt;height:177.2pt">
            <v:imagedata r:id="rId8" o:title=""/>
          </v:shape>
        </w:pict>
      </w:r>
    </w:p>
    <w:p w:rsidR="00E51D43" w:rsidRDefault="00E51D43">
      <w:pPr>
        <w:spacing w:line="200" w:lineRule="exact"/>
      </w:pPr>
    </w:p>
    <w:p w:rsidR="00E51D43" w:rsidRDefault="00E51D43">
      <w:pPr>
        <w:spacing w:line="200" w:lineRule="exact"/>
      </w:pPr>
    </w:p>
    <w:p w:rsidR="00E51D43" w:rsidRDefault="00E51D43">
      <w:pPr>
        <w:spacing w:before="5" w:line="240" w:lineRule="exact"/>
        <w:rPr>
          <w:sz w:val="24"/>
          <w:szCs w:val="24"/>
        </w:rPr>
      </w:pPr>
    </w:p>
    <w:p w:rsidR="00E51D43" w:rsidRDefault="00902246">
      <w:pPr>
        <w:ind w:left="100" w:right="7267"/>
        <w:jc w:val="both"/>
        <w:rPr>
          <w:sz w:val="28"/>
          <w:szCs w:val="28"/>
        </w:rPr>
      </w:pPr>
      <w:r>
        <w:rPr>
          <w:b/>
          <w:color w:val="4F81BC"/>
          <w:w w:val="99"/>
          <w:sz w:val="28"/>
          <w:szCs w:val="28"/>
        </w:rPr>
        <w:t>IR</w:t>
      </w:r>
      <w:r>
        <w:rPr>
          <w:b/>
          <w:color w:val="4F81BC"/>
          <w:sz w:val="28"/>
          <w:szCs w:val="28"/>
        </w:rPr>
        <w:t xml:space="preserve"> </w:t>
      </w:r>
      <w:proofErr w:type="gramStart"/>
      <w:r>
        <w:rPr>
          <w:b/>
          <w:color w:val="4F81BC"/>
          <w:w w:val="99"/>
          <w:sz w:val="28"/>
          <w:szCs w:val="28"/>
        </w:rPr>
        <w:t>SENSORS</w:t>
      </w:r>
      <w:r>
        <w:rPr>
          <w:b/>
          <w:color w:val="4F81BC"/>
          <w:sz w:val="28"/>
          <w:szCs w:val="28"/>
        </w:rPr>
        <w:t xml:space="preserve"> </w:t>
      </w:r>
      <w:r>
        <w:rPr>
          <w:b/>
          <w:color w:val="4F81BC"/>
          <w:w w:val="99"/>
          <w:sz w:val="28"/>
          <w:szCs w:val="28"/>
        </w:rPr>
        <w:t>:</w:t>
      </w:r>
      <w:proofErr w:type="gramEnd"/>
    </w:p>
    <w:p w:rsidR="00E51D43" w:rsidRDefault="00902246">
      <w:pPr>
        <w:spacing w:line="300" w:lineRule="exact"/>
        <w:ind w:left="100" w:right="72"/>
        <w:jc w:val="both"/>
        <w:rPr>
          <w:sz w:val="28"/>
          <w:szCs w:val="28"/>
        </w:rPr>
      </w:pPr>
      <w:r>
        <w:rPr>
          <w:w w:val="99"/>
          <w:sz w:val="28"/>
          <w:szCs w:val="28"/>
        </w:rPr>
        <w:t>An</w:t>
      </w:r>
      <w:r>
        <w:rPr>
          <w:sz w:val="28"/>
          <w:szCs w:val="28"/>
        </w:rPr>
        <w:t xml:space="preserve">  </w:t>
      </w:r>
      <w:r>
        <w:rPr>
          <w:w w:val="99"/>
          <w:sz w:val="28"/>
          <w:szCs w:val="28"/>
        </w:rPr>
        <w:t>infrared</w:t>
      </w:r>
      <w:r>
        <w:rPr>
          <w:sz w:val="28"/>
          <w:szCs w:val="28"/>
        </w:rPr>
        <w:t xml:space="preserve">  </w:t>
      </w:r>
      <w:r>
        <w:rPr>
          <w:w w:val="99"/>
          <w:sz w:val="28"/>
          <w:szCs w:val="28"/>
        </w:rPr>
        <w:t>sensor</w:t>
      </w:r>
      <w:r>
        <w:rPr>
          <w:sz w:val="28"/>
          <w:szCs w:val="28"/>
        </w:rPr>
        <w:t xml:space="preserve">  </w:t>
      </w:r>
      <w:r>
        <w:rPr>
          <w:w w:val="99"/>
          <w:sz w:val="28"/>
          <w:szCs w:val="28"/>
        </w:rPr>
        <w:t>is</w:t>
      </w:r>
      <w:r>
        <w:rPr>
          <w:sz w:val="28"/>
          <w:szCs w:val="28"/>
        </w:rPr>
        <w:t xml:space="preserve">  </w:t>
      </w:r>
      <w:r>
        <w:rPr>
          <w:w w:val="99"/>
          <w:sz w:val="28"/>
          <w:szCs w:val="28"/>
        </w:rPr>
        <w:t>an</w:t>
      </w:r>
      <w:r>
        <w:rPr>
          <w:sz w:val="28"/>
          <w:szCs w:val="28"/>
        </w:rPr>
        <w:t xml:space="preserve">  </w:t>
      </w:r>
      <w:r>
        <w:rPr>
          <w:w w:val="99"/>
          <w:sz w:val="28"/>
          <w:szCs w:val="28"/>
        </w:rPr>
        <w:t>electronic</w:t>
      </w:r>
      <w:r>
        <w:rPr>
          <w:sz w:val="28"/>
          <w:szCs w:val="28"/>
        </w:rPr>
        <w:t xml:space="preserve">  </w:t>
      </w:r>
      <w:r>
        <w:rPr>
          <w:w w:val="99"/>
          <w:sz w:val="28"/>
          <w:szCs w:val="28"/>
        </w:rPr>
        <w:t>device,</w:t>
      </w:r>
      <w:r>
        <w:rPr>
          <w:sz w:val="28"/>
          <w:szCs w:val="28"/>
        </w:rPr>
        <w:t xml:space="preserve">  </w:t>
      </w:r>
      <w:r>
        <w:rPr>
          <w:w w:val="99"/>
          <w:sz w:val="28"/>
          <w:szCs w:val="28"/>
        </w:rPr>
        <w:t>that</w:t>
      </w:r>
      <w:r>
        <w:rPr>
          <w:sz w:val="28"/>
          <w:szCs w:val="28"/>
        </w:rPr>
        <w:t xml:space="preserve">  </w:t>
      </w:r>
      <w:r>
        <w:rPr>
          <w:w w:val="99"/>
          <w:sz w:val="28"/>
          <w:szCs w:val="28"/>
        </w:rPr>
        <w:t>emits</w:t>
      </w:r>
      <w:r>
        <w:rPr>
          <w:sz w:val="28"/>
          <w:szCs w:val="28"/>
        </w:rPr>
        <w:t xml:space="preserve">  </w:t>
      </w:r>
      <w:r>
        <w:rPr>
          <w:w w:val="99"/>
          <w:sz w:val="28"/>
          <w:szCs w:val="28"/>
        </w:rPr>
        <w:t>in</w:t>
      </w:r>
      <w:r>
        <w:rPr>
          <w:sz w:val="28"/>
          <w:szCs w:val="28"/>
        </w:rPr>
        <w:t xml:space="preserve">  </w:t>
      </w:r>
      <w:r>
        <w:rPr>
          <w:w w:val="99"/>
          <w:sz w:val="28"/>
          <w:szCs w:val="28"/>
        </w:rPr>
        <w:t>order</w:t>
      </w:r>
      <w:r>
        <w:rPr>
          <w:sz w:val="28"/>
          <w:szCs w:val="28"/>
        </w:rPr>
        <w:t xml:space="preserve">  </w:t>
      </w:r>
      <w:r>
        <w:rPr>
          <w:w w:val="99"/>
          <w:sz w:val="28"/>
          <w:szCs w:val="28"/>
        </w:rPr>
        <w:t>to</w:t>
      </w:r>
      <w:r>
        <w:rPr>
          <w:sz w:val="28"/>
          <w:szCs w:val="28"/>
        </w:rPr>
        <w:t xml:space="preserve">  </w:t>
      </w:r>
      <w:r>
        <w:rPr>
          <w:w w:val="99"/>
          <w:sz w:val="28"/>
          <w:szCs w:val="28"/>
        </w:rPr>
        <w:t>sense</w:t>
      </w:r>
      <w:r>
        <w:rPr>
          <w:sz w:val="28"/>
          <w:szCs w:val="28"/>
        </w:rPr>
        <w:t xml:space="preserve">  </w:t>
      </w:r>
      <w:r>
        <w:rPr>
          <w:w w:val="99"/>
          <w:sz w:val="28"/>
          <w:szCs w:val="28"/>
        </w:rPr>
        <w:t>some</w:t>
      </w:r>
    </w:p>
    <w:p w:rsidR="00E51D43" w:rsidRDefault="00902246">
      <w:pPr>
        <w:ind w:left="100" w:right="58"/>
        <w:jc w:val="both"/>
        <w:rPr>
          <w:sz w:val="28"/>
          <w:szCs w:val="28"/>
        </w:rPr>
      </w:pPr>
      <w:proofErr w:type="gramStart"/>
      <w:r>
        <w:rPr>
          <w:w w:val="99"/>
          <w:sz w:val="28"/>
          <w:szCs w:val="28"/>
        </w:rPr>
        <w:t>aspects</w:t>
      </w:r>
      <w:proofErr w:type="gramEnd"/>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surroundings.</w:t>
      </w:r>
      <w:r>
        <w:rPr>
          <w:sz w:val="28"/>
          <w:szCs w:val="28"/>
        </w:rPr>
        <w:t xml:space="preserve"> </w:t>
      </w:r>
      <w:r>
        <w:rPr>
          <w:w w:val="99"/>
          <w:sz w:val="28"/>
          <w:szCs w:val="28"/>
        </w:rPr>
        <w:t>An</w:t>
      </w:r>
      <w:r>
        <w:rPr>
          <w:sz w:val="28"/>
          <w:szCs w:val="28"/>
        </w:rPr>
        <w:t xml:space="preserve"> </w:t>
      </w:r>
      <w:r>
        <w:rPr>
          <w:w w:val="99"/>
          <w:sz w:val="28"/>
          <w:szCs w:val="28"/>
        </w:rPr>
        <w:t>IR</w:t>
      </w:r>
      <w:r>
        <w:rPr>
          <w:sz w:val="28"/>
          <w:szCs w:val="28"/>
        </w:rPr>
        <w:t xml:space="preserve"> </w:t>
      </w:r>
      <w:r>
        <w:rPr>
          <w:w w:val="99"/>
          <w:sz w:val="28"/>
          <w:szCs w:val="28"/>
        </w:rPr>
        <w:t>sensor</w:t>
      </w:r>
      <w:r>
        <w:rPr>
          <w:sz w:val="28"/>
          <w:szCs w:val="28"/>
        </w:rPr>
        <w:t xml:space="preserve"> </w:t>
      </w:r>
      <w:r>
        <w:rPr>
          <w:w w:val="99"/>
          <w:sz w:val="28"/>
          <w:szCs w:val="28"/>
        </w:rPr>
        <w:t>can</w:t>
      </w:r>
      <w:r>
        <w:rPr>
          <w:sz w:val="28"/>
          <w:szCs w:val="28"/>
        </w:rPr>
        <w:t xml:space="preserve"> </w:t>
      </w:r>
      <w:r>
        <w:rPr>
          <w:w w:val="99"/>
          <w:sz w:val="28"/>
          <w:szCs w:val="28"/>
        </w:rPr>
        <w:t>measure</w:t>
      </w:r>
      <w:r>
        <w:rPr>
          <w:sz w:val="28"/>
          <w:szCs w:val="28"/>
        </w:rPr>
        <w:t xml:space="preserve"> </w:t>
      </w:r>
      <w:r>
        <w:rPr>
          <w:w w:val="99"/>
          <w:sz w:val="28"/>
          <w:szCs w:val="28"/>
        </w:rPr>
        <w:t>the</w:t>
      </w:r>
      <w:r>
        <w:rPr>
          <w:sz w:val="28"/>
          <w:szCs w:val="28"/>
        </w:rPr>
        <w:t xml:space="preserve"> </w:t>
      </w:r>
      <w:r>
        <w:rPr>
          <w:w w:val="99"/>
          <w:sz w:val="28"/>
          <w:szCs w:val="28"/>
        </w:rPr>
        <w:t>heat</w:t>
      </w:r>
      <w:r>
        <w:rPr>
          <w:sz w:val="28"/>
          <w:szCs w:val="28"/>
        </w:rPr>
        <w:t xml:space="preserve"> </w:t>
      </w:r>
      <w:r>
        <w:rPr>
          <w:w w:val="99"/>
          <w:sz w:val="28"/>
          <w:szCs w:val="28"/>
        </w:rPr>
        <w:t>of</w:t>
      </w:r>
      <w:r>
        <w:rPr>
          <w:sz w:val="28"/>
          <w:szCs w:val="28"/>
        </w:rPr>
        <w:t xml:space="preserve"> </w:t>
      </w:r>
      <w:r>
        <w:rPr>
          <w:w w:val="99"/>
          <w:sz w:val="28"/>
          <w:szCs w:val="28"/>
        </w:rPr>
        <w:t>an</w:t>
      </w:r>
      <w:r>
        <w:rPr>
          <w:sz w:val="28"/>
          <w:szCs w:val="28"/>
        </w:rPr>
        <w:t xml:space="preserve"> </w:t>
      </w:r>
      <w:r>
        <w:rPr>
          <w:w w:val="99"/>
          <w:sz w:val="28"/>
          <w:szCs w:val="28"/>
        </w:rPr>
        <w:t>object</w:t>
      </w:r>
      <w:r>
        <w:rPr>
          <w:sz w:val="28"/>
          <w:szCs w:val="28"/>
        </w:rPr>
        <w:t xml:space="preserve"> </w:t>
      </w:r>
      <w:r>
        <w:rPr>
          <w:w w:val="99"/>
          <w:sz w:val="28"/>
          <w:szCs w:val="28"/>
        </w:rPr>
        <w:t>as well</w:t>
      </w:r>
      <w:r>
        <w:rPr>
          <w:sz w:val="28"/>
          <w:szCs w:val="28"/>
        </w:rPr>
        <w:t xml:space="preserve">  </w:t>
      </w:r>
      <w:r>
        <w:rPr>
          <w:w w:val="99"/>
          <w:sz w:val="28"/>
          <w:szCs w:val="28"/>
        </w:rPr>
        <w:t>as</w:t>
      </w:r>
      <w:r>
        <w:rPr>
          <w:sz w:val="28"/>
          <w:szCs w:val="28"/>
        </w:rPr>
        <w:t xml:space="preserve">  </w:t>
      </w:r>
      <w:r>
        <w:rPr>
          <w:w w:val="99"/>
          <w:sz w:val="28"/>
          <w:szCs w:val="28"/>
        </w:rPr>
        <w:t>detects</w:t>
      </w:r>
      <w:r>
        <w:rPr>
          <w:sz w:val="28"/>
          <w:szCs w:val="28"/>
        </w:rPr>
        <w:t xml:space="preserve">  </w:t>
      </w:r>
      <w:r>
        <w:rPr>
          <w:w w:val="99"/>
          <w:sz w:val="28"/>
          <w:szCs w:val="28"/>
        </w:rPr>
        <w:t>the</w:t>
      </w:r>
      <w:r>
        <w:rPr>
          <w:sz w:val="28"/>
          <w:szCs w:val="28"/>
        </w:rPr>
        <w:t xml:space="preserve">  </w:t>
      </w:r>
      <w:proofErr w:type="spellStart"/>
      <w:r>
        <w:rPr>
          <w:w w:val="99"/>
          <w:sz w:val="28"/>
          <w:szCs w:val="28"/>
        </w:rPr>
        <w:t>motion.These</w:t>
      </w:r>
      <w:proofErr w:type="spellEnd"/>
      <w:r>
        <w:rPr>
          <w:sz w:val="28"/>
          <w:szCs w:val="28"/>
        </w:rPr>
        <w:t xml:space="preserve">  </w:t>
      </w:r>
      <w:r>
        <w:rPr>
          <w:w w:val="99"/>
          <w:sz w:val="28"/>
          <w:szCs w:val="28"/>
        </w:rPr>
        <w:t>types</w:t>
      </w:r>
      <w:r>
        <w:rPr>
          <w:sz w:val="28"/>
          <w:szCs w:val="28"/>
        </w:rPr>
        <w:t xml:space="preserve">  </w:t>
      </w:r>
      <w:r>
        <w:rPr>
          <w:w w:val="99"/>
          <w:sz w:val="28"/>
          <w:szCs w:val="28"/>
        </w:rPr>
        <w:t>of</w:t>
      </w:r>
      <w:r>
        <w:rPr>
          <w:sz w:val="28"/>
          <w:szCs w:val="28"/>
        </w:rPr>
        <w:t xml:space="preserve">  </w:t>
      </w:r>
      <w:r>
        <w:rPr>
          <w:w w:val="99"/>
          <w:sz w:val="28"/>
          <w:szCs w:val="28"/>
        </w:rPr>
        <w:t>sensors</w:t>
      </w:r>
      <w:r>
        <w:rPr>
          <w:sz w:val="28"/>
          <w:szCs w:val="28"/>
        </w:rPr>
        <w:t xml:space="preserve">  </w:t>
      </w:r>
      <w:r>
        <w:rPr>
          <w:w w:val="99"/>
          <w:sz w:val="28"/>
          <w:szCs w:val="28"/>
        </w:rPr>
        <w:t>measures</w:t>
      </w:r>
      <w:r>
        <w:rPr>
          <w:sz w:val="28"/>
          <w:szCs w:val="28"/>
        </w:rPr>
        <w:t xml:space="preserve">  </w:t>
      </w:r>
      <w:r>
        <w:rPr>
          <w:w w:val="99"/>
          <w:sz w:val="28"/>
          <w:szCs w:val="28"/>
        </w:rPr>
        <w:t>only</w:t>
      </w:r>
      <w:r>
        <w:rPr>
          <w:sz w:val="28"/>
          <w:szCs w:val="28"/>
        </w:rPr>
        <w:t xml:space="preserve">  </w:t>
      </w:r>
      <w:r>
        <w:rPr>
          <w:w w:val="99"/>
          <w:sz w:val="28"/>
          <w:szCs w:val="28"/>
        </w:rPr>
        <w:t>infrared radiation,</w:t>
      </w:r>
      <w:r>
        <w:rPr>
          <w:sz w:val="28"/>
          <w:szCs w:val="28"/>
        </w:rPr>
        <w:t xml:space="preserve"> </w:t>
      </w:r>
      <w:r>
        <w:rPr>
          <w:w w:val="99"/>
          <w:sz w:val="28"/>
          <w:szCs w:val="28"/>
        </w:rPr>
        <w:t>rather</w:t>
      </w:r>
      <w:r>
        <w:rPr>
          <w:sz w:val="28"/>
          <w:szCs w:val="28"/>
        </w:rPr>
        <w:t xml:space="preserve"> </w:t>
      </w:r>
      <w:r>
        <w:rPr>
          <w:w w:val="99"/>
          <w:sz w:val="28"/>
          <w:szCs w:val="28"/>
        </w:rPr>
        <w:t>than</w:t>
      </w:r>
      <w:r>
        <w:rPr>
          <w:sz w:val="28"/>
          <w:szCs w:val="28"/>
        </w:rPr>
        <w:t xml:space="preserve"> </w:t>
      </w:r>
      <w:r>
        <w:rPr>
          <w:w w:val="99"/>
          <w:sz w:val="28"/>
          <w:szCs w:val="28"/>
        </w:rPr>
        <w:t>emitting</w:t>
      </w:r>
      <w:r>
        <w:rPr>
          <w:sz w:val="28"/>
          <w:szCs w:val="28"/>
        </w:rPr>
        <w:t xml:space="preserve"> </w:t>
      </w:r>
      <w:r>
        <w:rPr>
          <w:w w:val="99"/>
          <w:sz w:val="28"/>
          <w:szCs w:val="28"/>
        </w:rPr>
        <w:t>it</w:t>
      </w:r>
      <w:r>
        <w:rPr>
          <w:sz w:val="28"/>
          <w:szCs w:val="28"/>
        </w:rPr>
        <w:t xml:space="preserve"> </w:t>
      </w:r>
      <w:r>
        <w:rPr>
          <w:w w:val="99"/>
          <w:sz w:val="28"/>
          <w:szCs w:val="28"/>
        </w:rPr>
        <w:t>that</w:t>
      </w:r>
      <w:r>
        <w:rPr>
          <w:sz w:val="28"/>
          <w:szCs w:val="28"/>
        </w:rPr>
        <w:t xml:space="preserve"> </w:t>
      </w:r>
      <w:r>
        <w:rPr>
          <w:w w:val="99"/>
          <w:sz w:val="28"/>
          <w:szCs w:val="28"/>
        </w:rPr>
        <w:t>is</w:t>
      </w:r>
      <w:r>
        <w:rPr>
          <w:sz w:val="28"/>
          <w:szCs w:val="28"/>
        </w:rPr>
        <w:t xml:space="preserve"> </w:t>
      </w:r>
      <w:r>
        <w:rPr>
          <w:w w:val="99"/>
          <w:sz w:val="28"/>
          <w:szCs w:val="28"/>
        </w:rPr>
        <w:t>called</w:t>
      </w:r>
      <w:r>
        <w:rPr>
          <w:sz w:val="28"/>
          <w:szCs w:val="28"/>
        </w:rPr>
        <w:t xml:space="preserve"> </w:t>
      </w:r>
      <w:r>
        <w:rPr>
          <w:w w:val="99"/>
          <w:sz w:val="28"/>
          <w:szCs w:val="28"/>
        </w:rPr>
        <w:t>as</w:t>
      </w:r>
      <w:r>
        <w:rPr>
          <w:sz w:val="28"/>
          <w:szCs w:val="28"/>
        </w:rPr>
        <w:t xml:space="preserve"> </w:t>
      </w:r>
      <w:r>
        <w:rPr>
          <w:w w:val="99"/>
          <w:sz w:val="28"/>
          <w:szCs w:val="28"/>
        </w:rPr>
        <w:t>a</w:t>
      </w:r>
      <w:r>
        <w:rPr>
          <w:sz w:val="28"/>
          <w:szCs w:val="28"/>
        </w:rPr>
        <w:t xml:space="preserve"> </w:t>
      </w:r>
      <w:r>
        <w:rPr>
          <w:w w:val="99"/>
          <w:sz w:val="28"/>
          <w:szCs w:val="28"/>
        </w:rPr>
        <w:t>passive</w:t>
      </w:r>
      <w:r>
        <w:rPr>
          <w:sz w:val="28"/>
          <w:szCs w:val="28"/>
        </w:rPr>
        <w:t xml:space="preserve"> </w:t>
      </w:r>
      <w:r>
        <w:rPr>
          <w:w w:val="99"/>
          <w:sz w:val="28"/>
          <w:szCs w:val="28"/>
        </w:rPr>
        <w:t>IR</w:t>
      </w:r>
      <w:r>
        <w:rPr>
          <w:sz w:val="28"/>
          <w:szCs w:val="28"/>
        </w:rPr>
        <w:t xml:space="preserve"> </w:t>
      </w:r>
      <w:r>
        <w:rPr>
          <w:w w:val="99"/>
          <w:sz w:val="28"/>
          <w:szCs w:val="28"/>
        </w:rPr>
        <w:t>sensor.</w:t>
      </w:r>
      <w:r>
        <w:rPr>
          <w:sz w:val="28"/>
          <w:szCs w:val="28"/>
        </w:rPr>
        <w:t xml:space="preserve"> </w:t>
      </w:r>
      <w:r>
        <w:rPr>
          <w:w w:val="99"/>
          <w:sz w:val="28"/>
          <w:szCs w:val="28"/>
        </w:rPr>
        <w:t>Usually</w:t>
      </w:r>
      <w:r>
        <w:rPr>
          <w:sz w:val="28"/>
          <w:szCs w:val="28"/>
        </w:rPr>
        <w:t xml:space="preserve"> </w:t>
      </w:r>
      <w:r>
        <w:rPr>
          <w:w w:val="99"/>
          <w:sz w:val="28"/>
          <w:szCs w:val="28"/>
        </w:rPr>
        <w:t xml:space="preserve">in </w:t>
      </w:r>
      <w:proofErr w:type="gramStart"/>
      <w:r>
        <w:rPr>
          <w:w w:val="99"/>
          <w:sz w:val="28"/>
          <w:szCs w:val="28"/>
        </w:rPr>
        <w:t>the</w:t>
      </w:r>
      <w:r>
        <w:rPr>
          <w:sz w:val="28"/>
          <w:szCs w:val="28"/>
        </w:rPr>
        <w:t xml:space="preserve">  </w:t>
      </w:r>
      <w:r>
        <w:rPr>
          <w:w w:val="99"/>
          <w:sz w:val="28"/>
          <w:szCs w:val="28"/>
        </w:rPr>
        <w:t>infrared</w:t>
      </w:r>
      <w:proofErr w:type="gramEnd"/>
      <w:r>
        <w:rPr>
          <w:sz w:val="28"/>
          <w:szCs w:val="28"/>
        </w:rPr>
        <w:t xml:space="preserve">  </w:t>
      </w:r>
      <w:r>
        <w:rPr>
          <w:w w:val="99"/>
          <w:sz w:val="28"/>
          <w:szCs w:val="28"/>
        </w:rPr>
        <w:t>spectrum,</w:t>
      </w:r>
      <w:r>
        <w:rPr>
          <w:sz w:val="28"/>
          <w:szCs w:val="28"/>
        </w:rPr>
        <w:t xml:space="preserve">  </w:t>
      </w:r>
      <w:r>
        <w:rPr>
          <w:w w:val="99"/>
          <w:sz w:val="28"/>
          <w:szCs w:val="28"/>
        </w:rPr>
        <w:t>all</w:t>
      </w:r>
      <w:r>
        <w:rPr>
          <w:sz w:val="28"/>
          <w:szCs w:val="28"/>
        </w:rPr>
        <w:t xml:space="preserve"> </w:t>
      </w:r>
      <w:r>
        <w:rPr>
          <w:w w:val="99"/>
          <w:sz w:val="28"/>
          <w:szCs w:val="28"/>
        </w:rPr>
        <w:t>the</w:t>
      </w:r>
      <w:r>
        <w:rPr>
          <w:sz w:val="28"/>
          <w:szCs w:val="28"/>
        </w:rPr>
        <w:t xml:space="preserve">  </w:t>
      </w:r>
      <w:r>
        <w:rPr>
          <w:w w:val="99"/>
          <w:sz w:val="28"/>
          <w:szCs w:val="28"/>
        </w:rPr>
        <w:t>objects</w:t>
      </w:r>
      <w:r>
        <w:rPr>
          <w:sz w:val="28"/>
          <w:szCs w:val="28"/>
        </w:rPr>
        <w:t xml:space="preserve">  </w:t>
      </w:r>
      <w:r>
        <w:rPr>
          <w:w w:val="99"/>
          <w:sz w:val="28"/>
          <w:szCs w:val="28"/>
        </w:rPr>
        <w:t>radiate</w:t>
      </w:r>
      <w:r>
        <w:rPr>
          <w:sz w:val="28"/>
          <w:szCs w:val="28"/>
        </w:rPr>
        <w:t xml:space="preserve">  </w:t>
      </w:r>
      <w:r>
        <w:rPr>
          <w:w w:val="99"/>
          <w:sz w:val="28"/>
          <w:szCs w:val="28"/>
        </w:rPr>
        <w:t>some</w:t>
      </w:r>
      <w:r>
        <w:rPr>
          <w:sz w:val="28"/>
          <w:szCs w:val="28"/>
        </w:rPr>
        <w:t xml:space="preserve">  </w:t>
      </w:r>
      <w:r>
        <w:rPr>
          <w:w w:val="99"/>
          <w:sz w:val="28"/>
          <w:szCs w:val="28"/>
        </w:rPr>
        <w:t>form</w:t>
      </w:r>
      <w:r>
        <w:rPr>
          <w:sz w:val="28"/>
          <w:szCs w:val="28"/>
        </w:rPr>
        <w:t xml:space="preserve"> </w:t>
      </w:r>
      <w:r>
        <w:rPr>
          <w:w w:val="99"/>
          <w:sz w:val="28"/>
          <w:szCs w:val="28"/>
        </w:rPr>
        <w:t>of</w:t>
      </w:r>
      <w:r>
        <w:rPr>
          <w:sz w:val="28"/>
          <w:szCs w:val="28"/>
        </w:rPr>
        <w:t xml:space="preserve"> </w:t>
      </w:r>
      <w:r>
        <w:rPr>
          <w:w w:val="99"/>
          <w:sz w:val="28"/>
          <w:szCs w:val="28"/>
        </w:rPr>
        <w:t>thermal</w:t>
      </w:r>
      <w:r>
        <w:rPr>
          <w:sz w:val="28"/>
          <w:szCs w:val="28"/>
        </w:rPr>
        <w:t xml:space="preserve"> </w:t>
      </w:r>
      <w:r>
        <w:rPr>
          <w:w w:val="99"/>
          <w:sz w:val="28"/>
          <w:szCs w:val="28"/>
        </w:rPr>
        <w:t>radiations. These</w:t>
      </w:r>
      <w:r>
        <w:rPr>
          <w:sz w:val="28"/>
          <w:szCs w:val="28"/>
        </w:rPr>
        <w:t xml:space="preserve"> </w:t>
      </w:r>
      <w:r>
        <w:rPr>
          <w:w w:val="99"/>
          <w:sz w:val="28"/>
          <w:szCs w:val="28"/>
        </w:rPr>
        <w:t>types</w:t>
      </w:r>
      <w:r>
        <w:rPr>
          <w:sz w:val="28"/>
          <w:szCs w:val="28"/>
        </w:rPr>
        <w:t xml:space="preserve"> </w:t>
      </w:r>
      <w:r>
        <w:rPr>
          <w:w w:val="99"/>
          <w:sz w:val="28"/>
          <w:szCs w:val="28"/>
        </w:rPr>
        <w:t>of</w:t>
      </w:r>
      <w:r>
        <w:rPr>
          <w:sz w:val="28"/>
          <w:szCs w:val="28"/>
        </w:rPr>
        <w:t xml:space="preserve"> </w:t>
      </w:r>
      <w:r>
        <w:rPr>
          <w:w w:val="99"/>
          <w:sz w:val="28"/>
          <w:szCs w:val="28"/>
        </w:rPr>
        <w:t>radiations</w:t>
      </w:r>
      <w:r>
        <w:rPr>
          <w:sz w:val="28"/>
          <w:szCs w:val="28"/>
        </w:rPr>
        <w:t xml:space="preserve"> </w:t>
      </w:r>
      <w:r>
        <w:rPr>
          <w:w w:val="99"/>
          <w:sz w:val="28"/>
          <w:szCs w:val="28"/>
        </w:rPr>
        <w:t>are</w:t>
      </w:r>
      <w:r>
        <w:rPr>
          <w:sz w:val="28"/>
          <w:szCs w:val="28"/>
        </w:rPr>
        <w:t xml:space="preserve">   </w:t>
      </w:r>
      <w:r>
        <w:rPr>
          <w:w w:val="99"/>
          <w:sz w:val="28"/>
          <w:szCs w:val="28"/>
        </w:rPr>
        <w:t>invisible</w:t>
      </w:r>
      <w:r>
        <w:rPr>
          <w:sz w:val="28"/>
          <w:szCs w:val="28"/>
        </w:rPr>
        <w:t xml:space="preserve"> </w:t>
      </w:r>
      <w:r>
        <w:rPr>
          <w:w w:val="99"/>
          <w:sz w:val="28"/>
          <w:szCs w:val="28"/>
        </w:rPr>
        <w:t>to</w:t>
      </w:r>
      <w:r>
        <w:rPr>
          <w:sz w:val="28"/>
          <w:szCs w:val="28"/>
        </w:rPr>
        <w:t xml:space="preserve"> </w:t>
      </w:r>
      <w:r>
        <w:rPr>
          <w:w w:val="99"/>
          <w:sz w:val="28"/>
          <w:szCs w:val="28"/>
        </w:rPr>
        <w:t>our</w:t>
      </w:r>
      <w:r>
        <w:rPr>
          <w:sz w:val="28"/>
          <w:szCs w:val="28"/>
        </w:rPr>
        <w:t xml:space="preserve"> </w:t>
      </w:r>
      <w:r>
        <w:rPr>
          <w:w w:val="99"/>
          <w:sz w:val="28"/>
          <w:szCs w:val="28"/>
        </w:rPr>
        <w:t>eyes,</w:t>
      </w:r>
      <w:r>
        <w:rPr>
          <w:sz w:val="28"/>
          <w:szCs w:val="28"/>
        </w:rPr>
        <w:t xml:space="preserve"> </w:t>
      </w:r>
      <w:r>
        <w:rPr>
          <w:w w:val="99"/>
          <w:sz w:val="28"/>
          <w:szCs w:val="28"/>
        </w:rPr>
        <w:t>that</w:t>
      </w:r>
      <w:r>
        <w:rPr>
          <w:sz w:val="28"/>
          <w:szCs w:val="28"/>
        </w:rPr>
        <w:t xml:space="preserve"> </w:t>
      </w:r>
      <w:r>
        <w:rPr>
          <w:w w:val="99"/>
          <w:sz w:val="28"/>
          <w:szCs w:val="28"/>
        </w:rPr>
        <w:t>can</w:t>
      </w:r>
      <w:r>
        <w:rPr>
          <w:sz w:val="28"/>
          <w:szCs w:val="28"/>
        </w:rPr>
        <w:t xml:space="preserve"> </w:t>
      </w:r>
      <w:r>
        <w:rPr>
          <w:w w:val="99"/>
          <w:sz w:val="28"/>
          <w:szCs w:val="28"/>
        </w:rPr>
        <w:t>be</w:t>
      </w:r>
      <w:r>
        <w:rPr>
          <w:sz w:val="28"/>
          <w:szCs w:val="28"/>
        </w:rPr>
        <w:t xml:space="preserve"> </w:t>
      </w:r>
      <w:r>
        <w:rPr>
          <w:w w:val="99"/>
          <w:sz w:val="28"/>
          <w:szCs w:val="28"/>
        </w:rPr>
        <w:t>detected</w:t>
      </w:r>
      <w:r>
        <w:rPr>
          <w:sz w:val="28"/>
          <w:szCs w:val="28"/>
        </w:rPr>
        <w:t xml:space="preserve"> </w:t>
      </w:r>
      <w:r>
        <w:rPr>
          <w:w w:val="99"/>
          <w:sz w:val="28"/>
          <w:szCs w:val="28"/>
        </w:rPr>
        <w:t>by</w:t>
      </w:r>
      <w:r>
        <w:rPr>
          <w:sz w:val="28"/>
          <w:szCs w:val="28"/>
        </w:rPr>
        <w:t xml:space="preserve"> </w:t>
      </w:r>
      <w:r>
        <w:rPr>
          <w:w w:val="99"/>
          <w:sz w:val="28"/>
          <w:szCs w:val="28"/>
        </w:rPr>
        <w:t>an</w:t>
      </w:r>
    </w:p>
    <w:p w:rsidR="00E51D43" w:rsidRDefault="00902246">
      <w:pPr>
        <w:spacing w:before="4"/>
        <w:ind w:left="100" w:right="57"/>
        <w:jc w:val="both"/>
        <w:rPr>
          <w:sz w:val="28"/>
          <w:szCs w:val="28"/>
        </w:rPr>
        <w:sectPr w:rsidR="00E51D43">
          <w:pgSz w:w="11920" w:h="16840"/>
          <w:pgMar w:top="1360" w:right="1340" w:bottom="280" w:left="1340" w:header="720" w:footer="720" w:gutter="0"/>
          <w:cols w:space="720"/>
        </w:sectPr>
      </w:pPr>
      <w:proofErr w:type="gramStart"/>
      <w:r>
        <w:rPr>
          <w:w w:val="99"/>
          <w:sz w:val="28"/>
          <w:szCs w:val="28"/>
        </w:rPr>
        <w:t>infrared</w:t>
      </w:r>
      <w:proofErr w:type="gramEnd"/>
      <w:r>
        <w:rPr>
          <w:sz w:val="28"/>
          <w:szCs w:val="28"/>
        </w:rPr>
        <w:t xml:space="preserve"> </w:t>
      </w:r>
      <w:proofErr w:type="spellStart"/>
      <w:r>
        <w:rPr>
          <w:w w:val="99"/>
          <w:sz w:val="28"/>
          <w:szCs w:val="28"/>
        </w:rPr>
        <w:t>sensor.The</w:t>
      </w:r>
      <w:proofErr w:type="spellEnd"/>
      <w:r>
        <w:rPr>
          <w:sz w:val="28"/>
          <w:szCs w:val="28"/>
        </w:rPr>
        <w:t xml:space="preserve"> </w:t>
      </w:r>
      <w:r>
        <w:rPr>
          <w:w w:val="99"/>
          <w:sz w:val="28"/>
          <w:szCs w:val="28"/>
        </w:rPr>
        <w:t>emitter</w:t>
      </w:r>
      <w:r>
        <w:rPr>
          <w:sz w:val="28"/>
          <w:szCs w:val="28"/>
        </w:rPr>
        <w:t xml:space="preserve"> </w:t>
      </w:r>
      <w:r>
        <w:rPr>
          <w:w w:val="99"/>
          <w:sz w:val="28"/>
          <w:szCs w:val="28"/>
        </w:rPr>
        <w:t>is</w:t>
      </w:r>
      <w:r>
        <w:rPr>
          <w:sz w:val="28"/>
          <w:szCs w:val="28"/>
        </w:rPr>
        <w:t xml:space="preserve"> </w:t>
      </w:r>
      <w:r>
        <w:rPr>
          <w:w w:val="99"/>
          <w:sz w:val="28"/>
          <w:szCs w:val="28"/>
        </w:rPr>
        <w:t>simply</w:t>
      </w:r>
      <w:r>
        <w:rPr>
          <w:sz w:val="28"/>
          <w:szCs w:val="28"/>
        </w:rPr>
        <w:t xml:space="preserve"> </w:t>
      </w:r>
      <w:r>
        <w:rPr>
          <w:w w:val="99"/>
          <w:sz w:val="28"/>
          <w:szCs w:val="28"/>
        </w:rPr>
        <w:t>an</w:t>
      </w:r>
      <w:r>
        <w:rPr>
          <w:sz w:val="28"/>
          <w:szCs w:val="28"/>
        </w:rPr>
        <w:t xml:space="preserve"> </w:t>
      </w:r>
      <w:r>
        <w:rPr>
          <w:w w:val="99"/>
          <w:sz w:val="28"/>
          <w:szCs w:val="28"/>
        </w:rPr>
        <w:t>IR</w:t>
      </w:r>
      <w:r>
        <w:rPr>
          <w:sz w:val="28"/>
          <w:szCs w:val="28"/>
        </w:rPr>
        <w:t xml:space="preserve"> </w:t>
      </w:r>
      <w:r>
        <w:rPr>
          <w:w w:val="99"/>
          <w:sz w:val="28"/>
          <w:szCs w:val="28"/>
        </w:rPr>
        <w:t>LED</w:t>
      </w:r>
      <w:r>
        <w:rPr>
          <w:sz w:val="28"/>
          <w:szCs w:val="28"/>
        </w:rPr>
        <w:t xml:space="preserve"> </w:t>
      </w:r>
      <w:r>
        <w:rPr>
          <w:w w:val="99"/>
          <w:sz w:val="28"/>
          <w:szCs w:val="28"/>
        </w:rPr>
        <w:t>(Light</w:t>
      </w:r>
      <w:r>
        <w:rPr>
          <w:sz w:val="28"/>
          <w:szCs w:val="28"/>
        </w:rPr>
        <w:t xml:space="preserve"> </w:t>
      </w:r>
      <w:r>
        <w:rPr>
          <w:w w:val="99"/>
          <w:sz w:val="28"/>
          <w:szCs w:val="28"/>
        </w:rPr>
        <w:t>Emitting</w:t>
      </w:r>
      <w:r>
        <w:rPr>
          <w:sz w:val="28"/>
          <w:szCs w:val="28"/>
        </w:rPr>
        <w:t xml:space="preserve"> </w:t>
      </w:r>
      <w:r>
        <w:rPr>
          <w:w w:val="99"/>
          <w:sz w:val="28"/>
          <w:szCs w:val="28"/>
        </w:rPr>
        <w:t>Diode)</w:t>
      </w:r>
      <w:r>
        <w:rPr>
          <w:sz w:val="28"/>
          <w:szCs w:val="28"/>
        </w:rPr>
        <w:t xml:space="preserve"> </w:t>
      </w:r>
      <w:r>
        <w:rPr>
          <w:w w:val="99"/>
          <w:sz w:val="28"/>
          <w:szCs w:val="28"/>
        </w:rPr>
        <w:t>and</w:t>
      </w:r>
      <w:r>
        <w:rPr>
          <w:sz w:val="28"/>
          <w:szCs w:val="28"/>
        </w:rPr>
        <w:t xml:space="preserve"> </w:t>
      </w:r>
      <w:r>
        <w:rPr>
          <w:w w:val="99"/>
          <w:sz w:val="28"/>
          <w:szCs w:val="28"/>
        </w:rPr>
        <w:t>the detector</w:t>
      </w:r>
      <w:r>
        <w:rPr>
          <w:sz w:val="28"/>
          <w:szCs w:val="28"/>
        </w:rPr>
        <w:t xml:space="preserve"> </w:t>
      </w:r>
      <w:r>
        <w:rPr>
          <w:w w:val="99"/>
          <w:sz w:val="28"/>
          <w:szCs w:val="28"/>
        </w:rPr>
        <w:t>is</w:t>
      </w:r>
      <w:r>
        <w:rPr>
          <w:sz w:val="28"/>
          <w:szCs w:val="28"/>
        </w:rPr>
        <w:t xml:space="preserve"> </w:t>
      </w:r>
      <w:r>
        <w:rPr>
          <w:w w:val="99"/>
          <w:sz w:val="28"/>
          <w:szCs w:val="28"/>
        </w:rPr>
        <w:t>simply</w:t>
      </w:r>
      <w:r>
        <w:rPr>
          <w:sz w:val="28"/>
          <w:szCs w:val="28"/>
        </w:rPr>
        <w:t xml:space="preserve"> </w:t>
      </w:r>
      <w:r>
        <w:rPr>
          <w:w w:val="99"/>
          <w:sz w:val="28"/>
          <w:szCs w:val="28"/>
        </w:rPr>
        <w:t>an</w:t>
      </w:r>
      <w:r>
        <w:rPr>
          <w:sz w:val="28"/>
          <w:szCs w:val="28"/>
        </w:rPr>
        <w:t xml:space="preserve"> </w:t>
      </w:r>
      <w:r>
        <w:rPr>
          <w:w w:val="99"/>
          <w:sz w:val="28"/>
          <w:szCs w:val="28"/>
        </w:rPr>
        <w:t>IR</w:t>
      </w:r>
      <w:r>
        <w:rPr>
          <w:sz w:val="28"/>
          <w:szCs w:val="28"/>
        </w:rPr>
        <w:t xml:space="preserve"> </w:t>
      </w:r>
      <w:r>
        <w:rPr>
          <w:w w:val="99"/>
          <w:sz w:val="28"/>
          <w:szCs w:val="28"/>
        </w:rPr>
        <w:t>photodiode</w:t>
      </w:r>
      <w:r>
        <w:rPr>
          <w:sz w:val="28"/>
          <w:szCs w:val="28"/>
        </w:rPr>
        <w:t xml:space="preserve"> </w:t>
      </w:r>
      <w:r>
        <w:rPr>
          <w:w w:val="99"/>
          <w:sz w:val="28"/>
          <w:szCs w:val="28"/>
        </w:rPr>
        <w:t>which</w:t>
      </w:r>
      <w:r>
        <w:rPr>
          <w:sz w:val="28"/>
          <w:szCs w:val="28"/>
        </w:rPr>
        <w:t xml:space="preserve"> </w:t>
      </w:r>
      <w:r>
        <w:rPr>
          <w:w w:val="99"/>
          <w:sz w:val="28"/>
          <w:szCs w:val="28"/>
        </w:rPr>
        <w:t>is</w:t>
      </w:r>
      <w:r>
        <w:rPr>
          <w:sz w:val="28"/>
          <w:szCs w:val="28"/>
        </w:rPr>
        <w:t xml:space="preserve"> </w:t>
      </w:r>
      <w:r>
        <w:rPr>
          <w:w w:val="99"/>
          <w:sz w:val="28"/>
          <w:szCs w:val="28"/>
        </w:rPr>
        <w:t>sensitive</w:t>
      </w:r>
      <w:r>
        <w:rPr>
          <w:sz w:val="28"/>
          <w:szCs w:val="28"/>
        </w:rPr>
        <w:t xml:space="preserve"> </w:t>
      </w:r>
      <w:r>
        <w:rPr>
          <w:w w:val="99"/>
          <w:sz w:val="28"/>
          <w:szCs w:val="28"/>
        </w:rPr>
        <w:t>to</w:t>
      </w:r>
      <w:r>
        <w:rPr>
          <w:sz w:val="28"/>
          <w:szCs w:val="28"/>
        </w:rPr>
        <w:t xml:space="preserve"> </w:t>
      </w:r>
      <w:r>
        <w:rPr>
          <w:w w:val="99"/>
          <w:sz w:val="28"/>
          <w:szCs w:val="28"/>
        </w:rPr>
        <w:t>IR</w:t>
      </w:r>
      <w:r>
        <w:rPr>
          <w:sz w:val="28"/>
          <w:szCs w:val="28"/>
        </w:rPr>
        <w:t xml:space="preserve"> </w:t>
      </w:r>
      <w:r>
        <w:rPr>
          <w:w w:val="99"/>
          <w:sz w:val="28"/>
          <w:szCs w:val="28"/>
        </w:rPr>
        <w:t>light</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same wavelength</w:t>
      </w:r>
      <w:r>
        <w:rPr>
          <w:sz w:val="28"/>
          <w:szCs w:val="28"/>
        </w:rPr>
        <w:t xml:space="preserve"> </w:t>
      </w:r>
      <w:r>
        <w:rPr>
          <w:w w:val="99"/>
          <w:sz w:val="28"/>
          <w:szCs w:val="28"/>
        </w:rPr>
        <w:t>as</w:t>
      </w:r>
      <w:r>
        <w:rPr>
          <w:sz w:val="28"/>
          <w:szCs w:val="28"/>
        </w:rPr>
        <w:t xml:space="preserve"> </w:t>
      </w:r>
      <w:r>
        <w:rPr>
          <w:w w:val="99"/>
          <w:sz w:val="28"/>
          <w:szCs w:val="28"/>
        </w:rPr>
        <w:t>that</w:t>
      </w:r>
      <w:r>
        <w:rPr>
          <w:sz w:val="28"/>
          <w:szCs w:val="28"/>
        </w:rPr>
        <w:t xml:space="preserve"> </w:t>
      </w:r>
      <w:r>
        <w:rPr>
          <w:w w:val="99"/>
          <w:sz w:val="28"/>
          <w:szCs w:val="28"/>
        </w:rPr>
        <w:t>emitted</w:t>
      </w:r>
      <w:r>
        <w:rPr>
          <w:sz w:val="28"/>
          <w:szCs w:val="28"/>
        </w:rPr>
        <w:t xml:space="preserve"> </w:t>
      </w:r>
      <w:r>
        <w:rPr>
          <w:w w:val="99"/>
          <w:sz w:val="28"/>
          <w:szCs w:val="28"/>
        </w:rPr>
        <w:t>by</w:t>
      </w:r>
      <w:r>
        <w:rPr>
          <w:sz w:val="28"/>
          <w:szCs w:val="28"/>
        </w:rPr>
        <w:t xml:space="preserve"> </w:t>
      </w:r>
      <w:r>
        <w:rPr>
          <w:w w:val="99"/>
          <w:sz w:val="28"/>
          <w:szCs w:val="28"/>
        </w:rPr>
        <w:t>the</w:t>
      </w:r>
      <w:r>
        <w:rPr>
          <w:sz w:val="28"/>
          <w:szCs w:val="28"/>
        </w:rPr>
        <w:t xml:space="preserve"> </w:t>
      </w:r>
      <w:r>
        <w:rPr>
          <w:w w:val="99"/>
          <w:sz w:val="28"/>
          <w:szCs w:val="28"/>
        </w:rPr>
        <w:t>IR</w:t>
      </w:r>
      <w:r>
        <w:rPr>
          <w:sz w:val="28"/>
          <w:szCs w:val="28"/>
        </w:rPr>
        <w:t xml:space="preserve"> </w:t>
      </w:r>
      <w:r>
        <w:rPr>
          <w:w w:val="99"/>
          <w:sz w:val="28"/>
          <w:szCs w:val="28"/>
        </w:rPr>
        <w:t>LED.</w:t>
      </w:r>
      <w:r>
        <w:rPr>
          <w:sz w:val="28"/>
          <w:szCs w:val="28"/>
        </w:rPr>
        <w:t xml:space="preserve"> </w:t>
      </w:r>
      <w:r>
        <w:rPr>
          <w:w w:val="99"/>
          <w:sz w:val="28"/>
          <w:szCs w:val="28"/>
        </w:rPr>
        <w:t>When</w:t>
      </w:r>
      <w:r>
        <w:rPr>
          <w:sz w:val="28"/>
          <w:szCs w:val="28"/>
        </w:rPr>
        <w:t xml:space="preserve"> </w:t>
      </w:r>
      <w:r>
        <w:rPr>
          <w:w w:val="99"/>
          <w:sz w:val="28"/>
          <w:szCs w:val="28"/>
        </w:rPr>
        <w:t>IR</w:t>
      </w:r>
      <w:r>
        <w:rPr>
          <w:sz w:val="28"/>
          <w:szCs w:val="28"/>
        </w:rPr>
        <w:t xml:space="preserve"> </w:t>
      </w:r>
      <w:r>
        <w:rPr>
          <w:w w:val="99"/>
          <w:sz w:val="28"/>
          <w:szCs w:val="28"/>
        </w:rPr>
        <w:t>light</w:t>
      </w:r>
      <w:r>
        <w:rPr>
          <w:sz w:val="28"/>
          <w:szCs w:val="28"/>
        </w:rPr>
        <w:t xml:space="preserve"> </w:t>
      </w:r>
      <w:r>
        <w:rPr>
          <w:w w:val="99"/>
          <w:sz w:val="28"/>
          <w:szCs w:val="28"/>
        </w:rPr>
        <w:t>falls</w:t>
      </w:r>
      <w:r>
        <w:rPr>
          <w:sz w:val="28"/>
          <w:szCs w:val="28"/>
        </w:rPr>
        <w:t xml:space="preserve"> </w:t>
      </w:r>
      <w:r>
        <w:rPr>
          <w:w w:val="99"/>
          <w:sz w:val="28"/>
          <w:szCs w:val="28"/>
        </w:rPr>
        <w:t>on</w:t>
      </w:r>
      <w:r>
        <w:rPr>
          <w:sz w:val="28"/>
          <w:szCs w:val="28"/>
        </w:rPr>
        <w:t xml:space="preserve"> </w:t>
      </w:r>
      <w:r>
        <w:rPr>
          <w:w w:val="99"/>
          <w:sz w:val="28"/>
          <w:szCs w:val="28"/>
        </w:rPr>
        <w:t>the</w:t>
      </w:r>
      <w:r>
        <w:rPr>
          <w:sz w:val="28"/>
          <w:szCs w:val="28"/>
        </w:rPr>
        <w:t xml:space="preserve"> </w:t>
      </w:r>
      <w:r>
        <w:rPr>
          <w:w w:val="99"/>
          <w:sz w:val="28"/>
          <w:szCs w:val="28"/>
        </w:rPr>
        <w:t xml:space="preserve">photodiode, </w:t>
      </w:r>
      <w:proofErr w:type="gramStart"/>
      <w:r>
        <w:rPr>
          <w:w w:val="99"/>
          <w:sz w:val="28"/>
          <w:szCs w:val="28"/>
        </w:rPr>
        <w:t>The</w:t>
      </w:r>
      <w:proofErr w:type="gramEnd"/>
      <w:r>
        <w:rPr>
          <w:sz w:val="28"/>
          <w:szCs w:val="28"/>
        </w:rPr>
        <w:t xml:space="preserve"> </w:t>
      </w:r>
      <w:r>
        <w:rPr>
          <w:w w:val="99"/>
          <w:sz w:val="28"/>
          <w:szCs w:val="28"/>
        </w:rPr>
        <w:t>resistances</w:t>
      </w:r>
      <w:r>
        <w:rPr>
          <w:sz w:val="28"/>
          <w:szCs w:val="28"/>
        </w:rPr>
        <w:t xml:space="preserve"> </w:t>
      </w:r>
      <w:r>
        <w:rPr>
          <w:w w:val="99"/>
          <w:sz w:val="28"/>
          <w:szCs w:val="28"/>
        </w:rPr>
        <w:t>and</w:t>
      </w:r>
      <w:r>
        <w:rPr>
          <w:sz w:val="28"/>
          <w:szCs w:val="28"/>
        </w:rPr>
        <w:t xml:space="preserve"> </w:t>
      </w:r>
      <w:r>
        <w:rPr>
          <w:w w:val="99"/>
          <w:sz w:val="28"/>
          <w:szCs w:val="28"/>
        </w:rPr>
        <w:t>these</w:t>
      </w:r>
      <w:r>
        <w:rPr>
          <w:sz w:val="28"/>
          <w:szCs w:val="28"/>
        </w:rPr>
        <w:t xml:space="preserve"> </w:t>
      </w:r>
      <w:r>
        <w:rPr>
          <w:w w:val="99"/>
          <w:sz w:val="28"/>
          <w:szCs w:val="28"/>
        </w:rPr>
        <w:t>output</w:t>
      </w:r>
      <w:r>
        <w:rPr>
          <w:sz w:val="28"/>
          <w:szCs w:val="28"/>
        </w:rPr>
        <w:t xml:space="preserve"> </w:t>
      </w:r>
      <w:r>
        <w:rPr>
          <w:w w:val="99"/>
          <w:sz w:val="28"/>
          <w:szCs w:val="28"/>
        </w:rPr>
        <w:t>voltages,</w:t>
      </w:r>
      <w:r>
        <w:rPr>
          <w:sz w:val="28"/>
          <w:szCs w:val="28"/>
        </w:rPr>
        <w:t xml:space="preserve"> </w:t>
      </w:r>
      <w:r>
        <w:rPr>
          <w:w w:val="99"/>
          <w:sz w:val="28"/>
          <w:szCs w:val="28"/>
        </w:rPr>
        <w:t>change</w:t>
      </w:r>
      <w:r>
        <w:rPr>
          <w:sz w:val="28"/>
          <w:szCs w:val="28"/>
        </w:rPr>
        <w:t xml:space="preserve"> </w:t>
      </w:r>
      <w:r>
        <w:rPr>
          <w:w w:val="99"/>
          <w:sz w:val="28"/>
          <w:szCs w:val="28"/>
        </w:rPr>
        <w:t>in</w:t>
      </w:r>
      <w:r>
        <w:rPr>
          <w:sz w:val="28"/>
          <w:szCs w:val="28"/>
        </w:rPr>
        <w:t xml:space="preserve"> </w:t>
      </w:r>
      <w:r>
        <w:rPr>
          <w:w w:val="99"/>
          <w:sz w:val="28"/>
          <w:szCs w:val="28"/>
        </w:rPr>
        <w:t>proportion</w:t>
      </w:r>
      <w:r>
        <w:rPr>
          <w:sz w:val="28"/>
          <w:szCs w:val="28"/>
        </w:rPr>
        <w:t xml:space="preserve"> </w:t>
      </w:r>
      <w:r>
        <w:rPr>
          <w:w w:val="99"/>
          <w:sz w:val="28"/>
          <w:szCs w:val="28"/>
        </w:rPr>
        <w:t>to</w:t>
      </w:r>
      <w:r>
        <w:rPr>
          <w:sz w:val="28"/>
          <w:szCs w:val="28"/>
        </w:rPr>
        <w:t xml:space="preserve"> </w:t>
      </w:r>
      <w:r>
        <w:rPr>
          <w:w w:val="99"/>
          <w:sz w:val="28"/>
          <w:szCs w:val="28"/>
        </w:rPr>
        <w:t>the</w:t>
      </w:r>
      <w:r>
        <w:rPr>
          <w:sz w:val="28"/>
          <w:szCs w:val="28"/>
        </w:rPr>
        <w:t xml:space="preserve"> </w:t>
      </w:r>
      <w:r>
        <w:rPr>
          <w:w w:val="99"/>
          <w:sz w:val="28"/>
          <w:szCs w:val="28"/>
        </w:rPr>
        <w:t>magnitude of</w:t>
      </w:r>
      <w:r>
        <w:rPr>
          <w:sz w:val="28"/>
          <w:szCs w:val="28"/>
        </w:rPr>
        <w:t xml:space="preserve"> </w:t>
      </w:r>
      <w:r>
        <w:rPr>
          <w:w w:val="99"/>
          <w:sz w:val="28"/>
          <w:szCs w:val="28"/>
        </w:rPr>
        <w:t>the</w:t>
      </w:r>
      <w:r>
        <w:rPr>
          <w:sz w:val="28"/>
          <w:szCs w:val="28"/>
        </w:rPr>
        <w:t xml:space="preserve"> </w:t>
      </w:r>
      <w:r>
        <w:rPr>
          <w:w w:val="99"/>
          <w:sz w:val="28"/>
          <w:szCs w:val="28"/>
        </w:rPr>
        <w:t>IR</w:t>
      </w:r>
      <w:r>
        <w:rPr>
          <w:sz w:val="28"/>
          <w:szCs w:val="28"/>
        </w:rPr>
        <w:t xml:space="preserve"> </w:t>
      </w:r>
      <w:r>
        <w:rPr>
          <w:w w:val="99"/>
          <w:sz w:val="28"/>
          <w:szCs w:val="28"/>
        </w:rPr>
        <w:t>light</w:t>
      </w:r>
      <w:r>
        <w:rPr>
          <w:sz w:val="28"/>
          <w:szCs w:val="28"/>
        </w:rPr>
        <w:t xml:space="preserve"> </w:t>
      </w:r>
      <w:r>
        <w:rPr>
          <w:w w:val="99"/>
          <w:sz w:val="28"/>
          <w:szCs w:val="28"/>
        </w:rPr>
        <w:t>received.</w:t>
      </w:r>
    </w:p>
    <w:p w:rsidR="00E51D43" w:rsidRDefault="00C87703">
      <w:pPr>
        <w:spacing w:before="2" w:line="100" w:lineRule="exact"/>
        <w:rPr>
          <w:sz w:val="10"/>
          <w:szCs w:val="10"/>
        </w:rPr>
      </w:pPr>
      <w:r>
        <w:lastRenderedPageBreak/>
        <w:pict>
          <v:group id="_x0000_s1211" style="position:absolute;margin-left:23.7pt;margin-top:23.95pt;width:548pt;height:794.25pt;z-index:-1055;mso-position-horizontal-relative:page;mso-position-vertical-relative:page" coordorigin="474,479" coordsize="10960,15885">
            <v:shape id="_x0000_s1231" style="position:absolute;left:480;top:485;width:29;height:0" coordorigin="480,485" coordsize="29,0" path="m480,485r29,e" filled="f" strokeweight=".58pt">
              <v:path arrowok="t"/>
            </v:shape>
            <v:shape id="_x0000_s1230" style="position:absolute;left:490;top:499;width:10;height:0" coordorigin="490,499" coordsize="10,0" path="m490,499r9,e" filled="f" strokecolor="white" strokeweight="1.06pt">
              <v:path arrowok="t"/>
            </v:shape>
            <v:shape id="_x0000_s1229" style="position:absolute;left:490;top:494;width:19;height:0" coordorigin="490,494" coordsize="19,0" path="m490,494r19,e" filled="f" strokecolor="white" strokeweight=".58pt">
              <v:path arrowok="t"/>
            </v:shape>
            <v:shape id="_x0000_s1228" style="position:absolute;left:509;top:485;width:10891;height:0" coordorigin="509,485" coordsize="10891,0" path="m509,485r10891,e" filled="f" strokeweight=".58pt">
              <v:path arrowok="t"/>
            </v:shape>
            <v:shape id="_x0000_s1227" style="position:absolute;left:509;top:504;width:10891;height:0" coordorigin="509,504" coordsize="10891,0" path="m509,504r10891,e" filled="f" strokeweight=".58pt">
              <v:path arrowok="t"/>
            </v:shape>
            <v:shape id="_x0000_s1226" style="position:absolute;left:11400;top:485;width:29;height:0" coordorigin="11400,485" coordsize="29,0" path="m11400,485r28,e" filled="f" strokeweight=".58pt">
              <v:path arrowok="t"/>
            </v:shape>
            <v:shape id="_x0000_s1225" style="position:absolute;left:11409;top:499;width:10;height:0" coordorigin="11409,499" coordsize="10,0" path="m11409,499r10,e" filled="f" strokecolor="white" strokeweight="1.06pt">
              <v:path arrowok="t"/>
            </v:shape>
            <v:shape id="_x0000_s1224" style="position:absolute;left:11400;top:494;width:19;height:0" coordorigin="11400,494" coordsize="19,0" path="m11400,494r19,e" filled="f" strokecolor="white" strokeweight=".58pt">
              <v:path arrowok="t"/>
            </v:shape>
            <v:shape id="_x0000_s1223" style="position:absolute;left:500;top:490;width:0;height:15864" coordorigin="500,490" coordsize="0,15864" path="m500,490r,15864e" filled="f" strokeweight=".58pt">
              <v:path arrowok="t"/>
            </v:shape>
            <v:shape id="_x0000_s1222" style="position:absolute;left:504;top:509;width:0;height:15826" coordorigin="504,509" coordsize="0,15826" path="m504,509r,15825e" filled="f" strokeweight=".58pt">
              <v:path arrowok="t"/>
            </v:shape>
            <v:shape id="_x0000_s1221" style="position:absolute;left:11408;top:490;width:0;height:15864" coordorigin="11408,490" coordsize="0,15864" path="m11408,490r,15864e" filled="f" strokeweight=".58pt">
              <v:path arrowok="t"/>
            </v:shape>
            <v:shape id="_x0000_s1220" style="position:absolute;left:11404;top:509;width:0;height:15826" coordorigin="11404,509" coordsize="0,15826" path="m11404,509r,15825e" filled="f" strokeweight=".58pt">
              <v:path arrowok="t"/>
            </v:shape>
            <v:shape id="_x0000_s1219" style="position:absolute;left:480;top:16358;width:29;height:0" coordorigin="480,16358" coordsize="29,0" path="m480,16358r29,e" filled="f" strokeweight=".20464mm">
              <v:path arrowok="t"/>
            </v:shape>
            <v:shape id="_x0000_s1218" style="position:absolute;left:490;top:16344;width:10;height:0" coordorigin="490,16344" coordsize="10,0" path="m490,16344r9,e" filled="f" strokecolor="white" strokeweight=".37392mm">
              <v:path arrowok="t"/>
            </v:shape>
            <v:shape id="_x0000_s1217" style="position:absolute;left:490;top:16349;width:19;height:0" coordorigin="490,16349" coordsize="19,0" path="m490,16349r19,e" filled="f" strokecolor="white" strokeweight=".58pt">
              <v:path arrowok="t"/>
            </v:shape>
            <v:shape id="_x0000_s1216" style="position:absolute;left:509;top:16358;width:10891;height:0" coordorigin="509,16358" coordsize="10891,0" path="m509,16358r10891,e" filled="f" strokeweight=".20464mm">
              <v:path arrowok="t"/>
            </v:shape>
            <v:shape id="_x0000_s1215" style="position:absolute;left:509;top:16339;width:10891;height:0" coordorigin="509,16339" coordsize="10891,0" path="m509,16339r10891,e" filled="f" strokeweight=".58pt">
              <v:path arrowok="t"/>
            </v:shape>
            <v:shape id="_x0000_s1214" style="position:absolute;left:11400;top:16358;width:29;height:0" coordorigin="11400,16358" coordsize="29,0" path="m11400,16358r28,e" filled="f" strokeweight=".20464mm">
              <v:path arrowok="t"/>
            </v:shape>
            <v:shape id="_x0000_s1213" style="position:absolute;left:11409;top:16344;width:10;height:0" coordorigin="11409,16344" coordsize="10,0" path="m11409,16344r10,e" filled="f" strokecolor="white" strokeweight=".37392mm">
              <v:path arrowok="t"/>
            </v:shape>
            <v:shape id="_x0000_s1212" style="position:absolute;left:11400;top:16349;width:19;height:0" coordorigin="11400,16349" coordsize="19,0" path="m11400,16349r19,e" filled="f" strokecolor="white" strokeweight=".58pt">
              <v:path arrowok="t"/>
            </v:shape>
            <w10:wrap anchorx="page" anchory="page"/>
          </v:group>
        </w:pict>
      </w:r>
    </w:p>
    <w:p w:rsidR="00E51D43" w:rsidRDefault="00C87703">
      <w:pPr>
        <w:ind w:left="2289"/>
      </w:pPr>
      <w:r>
        <w:pict>
          <v:shape id="_x0000_i1028" type="#_x0000_t75" style="width:232.3pt;height:127.1pt">
            <v:imagedata r:id="rId9" o:title=""/>
          </v:shape>
        </w:pict>
      </w:r>
    </w:p>
    <w:p w:rsidR="00E51D43" w:rsidRDefault="00902246">
      <w:pPr>
        <w:spacing w:line="320" w:lineRule="exact"/>
        <w:ind w:left="100" w:right="7959"/>
        <w:jc w:val="both"/>
        <w:rPr>
          <w:sz w:val="28"/>
          <w:szCs w:val="28"/>
        </w:rPr>
      </w:pPr>
      <w:proofErr w:type="gramStart"/>
      <w:r>
        <w:rPr>
          <w:b/>
          <w:color w:val="4F81BC"/>
          <w:w w:val="99"/>
          <w:sz w:val="28"/>
          <w:szCs w:val="28"/>
        </w:rPr>
        <w:t>RELAY</w:t>
      </w:r>
      <w:r>
        <w:rPr>
          <w:b/>
          <w:color w:val="4F81BC"/>
          <w:sz w:val="28"/>
          <w:szCs w:val="28"/>
        </w:rPr>
        <w:t xml:space="preserve"> </w:t>
      </w:r>
      <w:r>
        <w:rPr>
          <w:b/>
          <w:color w:val="4F81BC"/>
          <w:w w:val="99"/>
          <w:sz w:val="28"/>
          <w:szCs w:val="28"/>
        </w:rPr>
        <w:t>:</w:t>
      </w:r>
      <w:proofErr w:type="gramEnd"/>
    </w:p>
    <w:p w:rsidR="00E51D43" w:rsidRDefault="00902246">
      <w:pPr>
        <w:spacing w:line="300" w:lineRule="exact"/>
        <w:ind w:left="100" w:right="85"/>
        <w:jc w:val="both"/>
        <w:rPr>
          <w:sz w:val="28"/>
          <w:szCs w:val="28"/>
        </w:rPr>
      </w:pPr>
      <w:r>
        <w:rPr>
          <w:w w:val="99"/>
          <w:sz w:val="28"/>
          <w:szCs w:val="28"/>
        </w:rPr>
        <w:t>A</w:t>
      </w:r>
      <w:r>
        <w:rPr>
          <w:sz w:val="28"/>
          <w:szCs w:val="28"/>
        </w:rPr>
        <w:t xml:space="preserve"> </w:t>
      </w:r>
      <w:r>
        <w:rPr>
          <w:w w:val="99"/>
          <w:sz w:val="28"/>
          <w:szCs w:val="28"/>
        </w:rPr>
        <w:t>relay</w:t>
      </w:r>
      <w:r>
        <w:rPr>
          <w:sz w:val="28"/>
          <w:szCs w:val="28"/>
        </w:rPr>
        <w:t xml:space="preserve"> </w:t>
      </w:r>
      <w:r>
        <w:rPr>
          <w:w w:val="99"/>
          <w:sz w:val="28"/>
          <w:szCs w:val="28"/>
        </w:rPr>
        <w:t>is</w:t>
      </w:r>
      <w:r>
        <w:rPr>
          <w:sz w:val="28"/>
          <w:szCs w:val="28"/>
        </w:rPr>
        <w:t xml:space="preserve"> </w:t>
      </w:r>
      <w:r>
        <w:rPr>
          <w:w w:val="99"/>
          <w:sz w:val="28"/>
          <w:szCs w:val="28"/>
        </w:rPr>
        <w:t>an</w:t>
      </w:r>
      <w:r>
        <w:rPr>
          <w:sz w:val="28"/>
          <w:szCs w:val="28"/>
        </w:rPr>
        <w:t xml:space="preserve"> </w:t>
      </w:r>
      <w:r>
        <w:rPr>
          <w:w w:val="99"/>
          <w:sz w:val="28"/>
          <w:szCs w:val="28"/>
        </w:rPr>
        <w:t>electrically</w:t>
      </w:r>
      <w:r>
        <w:rPr>
          <w:sz w:val="28"/>
          <w:szCs w:val="28"/>
        </w:rPr>
        <w:t xml:space="preserve"> </w:t>
      </w:r>
      <w:r>
        <w:rPr>
          <w:w w:val="99"/>
          <w:sz w:val="28"/>
          <w:szCs w:val="28"/>
        </w:rPr>
        <w:t>operated</w:t>
      </w:r>
      <w:r>
        <w:rPr>
          <w:sz w:val="28"/>
          <w:szCs w:val="28"/>
        </w:rPr>
        <w:t xml:space="preserve"> </w:t>
      </w:r>
      <w:r>
        <w:rPr>
          <w:w w:val="99"/>
          <w:sz w:val="28"/>
          <w:szCs w:val="28"/>
        </w:rPr>
        <w:t>switch.</w:t>
      </w:r>
      <w:r>
        <w:rPr>
          <w:sz w:val="28"/>
          <w:szCs w:val="28"/>
        </w:rPr>
        <w:t xml:space="preserve"> </w:t>
      </w:r>
      <w:r>
        <w:rPr>
          <w:w w:val="99"/>
          <w:sz w:val="28"/>
          <w:szCs w:val="28"/>
        </w:rPr>
        <w:t>Many</w:t>
      </w:r>
      <w:r>
        <w:rPr>
          <w:sz w:val="28"/>
          <w:szCs w:val="28"/>
        </w:rPr>
        <w:t xml:space="preserve"> </w:t>
      </w:r>
      <w:r>
        <w:rPr>
          <w:w w:val="99"/>
          <w:sz w:val="28"/>
          <w:szCs w:val="28"/>
        </w:rPr>
        <w:t>relays</w:t>
      </w:r>
      <w:r>
        <w:rPr>
          <w:sz w:val="28"/>
          <w:szCs w:val="28"/>
        </w:rPr>
        <w:t xml:space="preserve"> </w:t>
      </w:r>
      <w:r>
        <w:rPr>
          <w:w w:val="99"/>
          <w:sz w:val="28"/>
          <w:szCs w:val="28"/>
        </w:rPr>
        <w:t>use</w:t>
      </w:r>
      <w:r>
        <w:rPr>
          <w:sz w:val="28"/>
          <w:szCs w:val="28"/>
        </w:rPr>
        <w:t xml:space="preserve"> </w:t>
      </w:r>
      <w:r>
        <w:rPr>
          <w:w w:val="99"/>
          <w:sz w:val="28"/>
          <w:szCs w:val="28"/>
        </w:rPr>
        <w:t>an</w:t>
      </w:r>
      <w:r>
        <w:rPr>
          <w:sz w:val="28"/>
          <w:szCs w:val="28"/>
        </w:rPr>
        <w:t xml:space="preserve"> </w:t>
      </w:r>
      <w:r>
        <w:rPr>
          <w:w w:val="99"/>
          <w:sz w:val="28"/>
          <w:szCs w:val="28"/>
        </w:rPr>
        <w:t>electromagnet</w:t>
      </w:r>
      <w:r>
        <w:rPr>
          <w:sz w:val="28"/>
          <w:szCs w:val="28"/>
        </w:rPr>
        <w:t xml:space="preserve"> </w:t>
      </w:r>
      <w:r>
        <w:rPr>
          <w:w w:val="99"/>
          <w:sz w:val="28"/>
          <w:szCs w:val="28"/>
        </w:rPr>
        <w:t>to</w:t>
      </w:r>
    </w:p>
    <w:p w:rsidR="00E51D43" w:rsidRDefault="00902246">
      <w:pPr>
        <w:spacing w:before="3" w:line="320" w:lineRule="exact"/>
        <w:ind w:left="100" w:right="70"/>
        <w:jc w:val="both"/>
        <w:rPr>
          <w:sz w:val="28"/>
          <w:szCs w:val="28"/>
        </w:rPr>
      </w:pPr>
      <w:proofErr w:type="gramStart"/>
      <w:r>
        <w:rPr>
          <w:w w:val="99"/>
          <w:sz w:val="28"/>
          <w:szCs w:val="28"/>
        </w:rPr>
        <w:t>mechanically</w:t>
      </w:r>
      <w:proofErr w:type="gramEnd"/>
      <w:r>
        <w:rPr>
          <w:sz w:val="28"/>
          <w:szCs w:val="28"/>
        </w:rPr>
        <w:t xml:space="preserve"> </w:t>
      </w:r>
      <w:r>
        <w:rPr>
          <w:w w:val="99"/>
          <w:sz w:val="28"/>
          <w:szCs w:val="28"/>
        </w:rPr>
        <w:t>operate</w:t>
      </w:r>
      <w:r>
        <w:rPr>
          <w:sz w:val="28"/>
          <w:szCs w:val="28"/>
        </w:rPr>
        <w:t xml:space="preserve"> </w:t>
      </w:r>
      <w:r>
        <w:rPr>
          <w:w w:val="99"/>
          <w:sz w:val="28"/>
          <w:szCs w:val="28"/>
        </w:rPr>
        <w:t>a</w:t>
      </w:r>
      <w:r>
        <w:rPr>
          <w:sz w:val="28"/>
          <w:szCs w:val="28"/>
        </w:rPr>
        <w:t xml:space="preserve"> </w:t>
      </w:r>
      <w:r>
        <w:rPr>
          <w:w w:val="99"/>
          <w:sz w:val="28"/>
          <w:szCs w:val="28"/>
        </w:rPr>
        <w:t>switch,</w:t>
      </w:r>
      <w:r>
        <w:rPr>
          <w:sz w:val="28"/>
          <w:szCs w:val="28"/>
        </w:rPr>
        <w:t xml:space="preserve"> </w:t>
      </w:r>
      <w:r>
        <w:rPr>
          <w:w w:val="99"/>
          <w:sz w:val="28"/>
          <w:szCs w:val="28"/>
        </w:rPr>
        <w:t>but</w:t>
      </w:r>
      <w:r>
        <w:rPr>
          <w:sz w:val="28"/>
          <w:szCs w:val="28"/>
        </w:rPr>
        <w:t xml:space="preserve"> </w:t>
      </w:r>
      <w:r>
        <w:rPr>
          <w:w w:val="99"/>
          <w:sz w:val="28"/>
          <w:szCs w:val="28"/>
        </w:rPr>
        <w:t>other</w:t>
      </w:r>
      <w:r>
        <w:rPr>
          <w:sz w:val="28"/>
          <w:szCs w:val="28"/>
        </w:rPr>
        <w:t xml:space="preserve"> </w:t>
      </w:r>
      <w:r>
        <w:rPr>
          <w:w w:val="99"/>
          <w:sz w:val="28"/>
          <w:szCs w:val="28"/>
        </w:rPr>
        <w:t>operating</w:t>
      </w:r>
      <w:r>
        <w:rPr>
          <w:sz w:val="28"/>
          <w:szCs w:val="28"/>
        </w:rPr>
        <w:t xml:space="preserve"> </w:t>
      </w:r>
      <w:r>
        <w:rPr>
          <w:w w:val="99"/>
          <w:sz w:val="28"/>
          <w:szCs w:val="28"/>
        </w:rPr>
        <w:t>principles</w:t>
      </w:r>
      <w:r>
        <w:rPr>
          <w:sz w:val="28"/>
          <w:szCs w:val="28"/>
        </w:rPr>
        <w:t xml:space="preserve"> </w:t>
      </w:r>
      <w:r>
        <w:rPr>
          <w:w w:val="99"/>
          <w:sz w:val="28"/>
          <w:szCs w:val="28"/>
        </w:rPr>
        <w:t>are</w:t>
      </w:r>
      <w:r>
        <w:rPr>
          <w:sz w:val="28"/>
          <w:szCs w:val="28"/>
        </w:rPr>
        <w:t xml:space="preserve"> </w:t>
      </w:r>
      <w:r>
        <w:rPr>
          <w:w w:val="99"/>
          <w:sz w:val="28"/>
          <w:szCs w:val="28"/>
        </w:rPr>
        <w:t>also</w:t>
      </w:r>
      <w:r>
        <w:rPr>
          <w:sz w:val="28"/>
          <w:szCs w:val="28"/>
        </w:rPr>
        <w:t xml:space="preserve"> </w:t>
      </w:r>
      <w:r>
        <w:rPr>
          <w:w w:val="99"/>
          <w:sz w:val="28"/>
          <w:szCs w:val="28"/>
        </w:rPr>
        <w:t>used,</w:t>
      </w:r>
      <w:r>
        <w:rPr>
          <w:sz w:val="28"/>
          <w:szCs w:val="28"/>
        </w:rPr>
        <w:t xml:space="preserve"> </w:t>
      </w:r>
      <w:r>
        <w:rPr>
          <w:w w:val="99"/>
          <w:sz w:val="28"/>
          <w:szCs w:val="28"/>
        </w:rPr>
        <w:t>such as</w:t>
      </w:r>
      <w:r>
        <w:rPr>
          <w:sz w:val="28"/>
          <w:szCs w:val="28"/>
        </w:rPr>
        <w:t xml:space="preserve"> </w:t>
      </w:r>
      <w:r>
        <w:rPr>
          <w:w w:val="99"/>
          <w:sz w:val="28"/>
          <w:szCs w:val="28"/>
        </w:rPr>
        <w:t>solid-state</w:t>
      </w:r>
      <w:r>
        <w:rPr>
          <w:sz w:val="28"/>
          <w:szCs w:val="28"/>
        </w:rPr>
        <w:t xml:space="preserve"> </w:t>
      </w:r>
      <w:r>
        <w:rPr>
          <w:w w:val="99"/>
          <w:sz w:val="28"/>
          <w:szCs w:val="28"/>
        </w:rPr>
        <w:t>relays.</w:t>
      </w:r>
      <w:r>
        <w:rPr>
          <w:sz w:val="28"/>
          <w:szCs w:val="28"/>
        </w:rPr>
        <w:t xml:space="preserve"> </w:t>
      </w:r>
      <w:r>
        <w:rPr>
          <w:w w:val="99"/>
          <w:sz w:val="28"/>
          <w:szCs w:val="28"/>
        </w:rPr>
        <w:t>Relays</w:t>
      </w:r>
      <w:r>
        <w:rPr>
          <w:sz w:val="28"/>
          <w:szCs w:val="28"/>
        </w:rPr>
        <w:t xml:space="preserve"> </w:t>
      </w:r>
      <w:r>
        <w:rPr>
          <w:w w:val="99"/>
          <w:sz w:val="28"/>
          <w:szCs w:val="28"/>
        </w:rPr>
        <w:t>are</w:t>
      </w:r>
      <w:r>
        <w:rPr>
          <w:sz w:val="28"/>
          <w:szCs w:val="28"/>
        </w:rPr>
        <w:t xml:space="preserve"> </w:t>
      </w:r>
      <w:r>
        <w:rPr>
          <w:w w:val="99"/>
          <w:sz w:val="28"/>
          <w:szCs w:val="28"/>
        </w:rPr>
        <w:t>used</w:t>
      </w:r>
      <w:r>
        <w:rPr>
          <w:sz w:val="28"/>
          <w:szCs w:val="28"/>
        </w:rPr>
        <w:t xml:space="preserve"> </w:t>
      </w:r>
      <w:r>
        <w:rPr>
          <w:w w:val="99"/>
          <w:sz w:val="28"/>
          <w:szCs w:val="28"/>
        </w:rPr>
        <w:t>where</w:t>
      </w:r>
      <w:r>
        <w:rPr>
          <w:sz w:val="28"/>
          <w:szCs w:val="28"/>
        </w:rPr>
        <w:t xml:space="preserve"> </w:t>
      </w:r>
      <w:r>
        <w:rPr>
          <w:w w:val="99"/>
          <w:sz w:val="28"/>
          <w:szCs w:val="28"/>
        </w:rPr>
        <w:t>it</w:t>
      </w:r>
      <w:r>
        <w:rPr>
          <w:sz w:val="28"/>
          <w:szCs w:val="28"/>
        </w:rPr>
        <w:t xml:space="preserve"> </w:t>
      </w:r>
      <w:r>
        <w:rPr>
          <w:w w:val="99"/>
          <w:sz w:val="28"/>
          <w:szCs w:val="28"/>
        </w:rPr>
        <w:t>is</w:t>
      </w:r>
      <w:r>
        <w:rPr>
          <w:sz w:val="28"/>
          <w:szCs w:val="28"/>
        </w:rPr>
        <w:t xml:space="preserve"> </w:t>
      </w:r>
      <w:r>
        <w:rPr>
          <w:w w:val="99"/>
          <w:sz w:val="28"/>
          <w:szCs w:val="28"/>
        </w:rPr>
        <w:t>necessary</w:t>
      </w:r>
      <w:r>
        <w:rPr>
          <w:sz w:val="28"/>
          <w:szCs w:val="28"/>
        </w:rPr>
        <w:t xml:space="preserve"> </w:t>
      </w:r>
      <w:r>
        <w:rPr>
          <w:w w:val="99"/>
          <w:sz w:val="28"/>
          <w:szCs w:val="28"/>
        </w:rPr>
        <w:t>to</w:t>
      </w:r>
      <w:r>
        <w:rPr>
          <w:sz w:val="28"/>
          <w:szCs w:val="28"/>
        </w:rPr>
        <w:t xml:space="preserve"> </w:t>
      </w:r>
      <w:r>
        <w:rPr>
          <w:w w:val="99"/>
          <w:sz w:val="28"/>
          <w:szCs w:val="28"/>
        </w:rPr>
        <w:t>control</w:t>
      </w:r>
      <w:r>
        <w:rPr>
          <w:sz w:val="28"/>
          <w:szCs w:val="28"/>
        </w:rPr>
        <w:t xml:space="preserve"> </w:t>
      </w:r>
      <w:r>
        <w:rPr>
          <w:w w:val="99"/>
          <w:sz w:val="28"/>
          <w:szCs w:val="28"/>
        </w:rPr>
        <w:t>a</w:t>
      </w:r>
      <w:r>
        <w:rPr>
          <w:sz w:val="28"/>
          <w:szCs w:val="28"/>
        </w:rPr>
        <w:t xml:space="preserve"> </w:t>
      </w:r>
      <w:r>
        <w:rPr>
          <w:w w:val="99"/>
          <w:sz w:val="28"/>
          <w:szCs w:val="28"/>
        </w:rPr>
        <w:t>circuit</w:t>
      </w:r>
      <w:r>
        <w:rPr>
          <w:sz w:val="28"/>
          <w:szCs w:val="28"/>
        </w:rPr>
        <w:t xml:space="preserve"> </w:t>
      </w:r>
      <w:r>
        <w:rPr>
          <w:w w:val="99"/>
          <w:sz w:val="28"/>
          <w:szCs w:val="28"/>
        </w:rPr>
        <w:t>by a</w:t>
      </w:r>
      <w:r>
        <w:rPr>
          <w:sz w:val="28"/>
          <w:szCs w:val="28"/>
        </w:rPr>
        <w:t xml:space="preserve"> </w:t>
      </w:r>
      <w:r>
        <w:rPr>
          <w:w w:val="99"/>
          <w:sz w:val="28"/>
          <w:szCs w:val="28"/>
        </w:rPr>
        <w:t>separate</w:t>
      </w:r>
      <w:r>
        <w:rPr>
          <w:sz w:val="28"/>
          <w:szCs w:val="28"/>
        </w:rPr>
        <w:t xml:space="preserve"> </w:t>
      </w:r>
      <w:r>
        <w:rPr>
          <w:w w:val="99"/>
          <w:sz w:val="28"/>
          <w:szCs w:val="28"/>
        </w:rPr>
        <w:t>low-power</w:t>
      </w:r>
      <w:r>
        <w:rPr>
          <w:sz w:val="28"/>
          <w:szCs w:val="28"/>
        </w:rPr>
        <w:t xml:space="preserve"> </w:t>
      </w:r>
      <w:r>
        <w:rPr>
          <w:w w:val="99"/>
          <w:sz w:val="28"/>
          <w:szCs w:val="28"/>
        </w:rPr>
        <w:t>signal,</w:t>
      </w:r>
      <w:r>
        <w:rPr>
          <w:sz w:val="28"/>
          <w:szCs w:val="28"/>
        </w:rPr>
        <w:t xml:space="preserve"> </w:t>
      </w:r>
      <w:r>
        <w:rPr>
          <w:w w:val="99"/>
          <w:sz w:val="28"/>
          <w:szCs w:val="28"/>
        </w:rPr>
        <w:t>or</w:t>
      </w:r>
      <w:r>
        <w:rPr>
          <w:sz w:val="28"/>
          <w:szCs w:val="28"/>
        </w:rPr>
        <w:t xml:space="preserve"> </w:t>
      </w:r>
      <w:r>
        <w:rPr>
          <w:w w:val="99"/>
          <w:sz w:val="28"/>
          <w:szCs w:val="28"/>
        </w:rPr>
        <w:t>where</w:t>
      </w:r>
      <w:r>
        <w:rPr>
          <w:sz w:val="28"/>
          <w:szCs w:val="28"/>
        </w:rPr>
        <w:t xml:space="preserve"> </w:t>
      </w:r>
      <w:r>
        <w:rPr>
          <w:w w:val="99"/>
          <w:sz w:val="28"/>
          <w:szCs w:val="28"/>
        </w:rPr>
        <w:t>several</w:t>
      </w:r>
      <w:r>
        <w:rPr>
          <w:sz w:val="28"/>
          <w:szCs w:val="28"/>
        </w:rPr>
        <w:t xml:space="preserve"> </w:t>
      </w:r>
      <w:r>
        <w:rPr>
          <w:w w:val="99"/>
          <w:sz w:val="28"/>
          <w:szCs w:val="28"/>
        </w:rPr>
        <w:t>circuits</w:t>
      </w:r>
      <w:r>
        <w:rPr>
          <w:sz w:val="28"/>
          <w:szCs w:val="28"/>
        </w:rPr>
        <w:t xml:space="preserve"> </w:t>
      </w:r>
      <w:r>
        <w:rPr>
          <w:w w:val="99"/>
          <w:sz w:val="28"/>
          <w:szCs w:val="28"/>
        </w:rPr>
        <w:t>must</w:t>
      </w:r>
      <w:r>
        <w:rPr>
          <w:sz w:val="28"/>
          <w:szCs w:val="28"/>
        </w:rPr>
        <w:t xml:space="preserve"> </w:t>
      </w:r>
      <w:r>
        <w:rPr>
          <w:w w:val="99"/>
          <w:sz w:val="28"/>
          <w:szCs w:val="28"/>
        </w:rPr>
        <w:t>be</w:t>
      </w:r>
      <w:r>
        <w:rPr>
          <w:sz w:val="28"/>
          <w:szCs w:val="28"/>
        </w:rPr>
        <w:t xml:space="preserve"> </w:t>
      </w:r>
      <w:r>
        <w:rPr>
          <w:w w:val="99"/>
          <w:sz w:val="28"/>
          <w:szCs w:val="28"/>
        </w:rPr>
        <w:t>controlled</w:t>
      </w:r>
      <w:r>
        <w:rPr>
          <w:sz w:val="28"/>
          <w:szCs w:val="28"/>
        </w:rPr>
        <w:t xml:space="preserve"> </w:t>
      </w:r>
      <w:r>
        <w:rPr>
          <w:w w:val="99"/>
          <w:sz w:val="28"/>
          <w:szCs w:val="28"/>
        </w:rPr>
        <w:t>by</w:t>
      </w:r>
      <w:r>
        <w:rPr>
          <w:sz w:val="28"/>
          <w:szCs w:val="28"/>
        </w:rPr>
        <w:t xml:space="preserve"> </w:t>
      </w:r>
      <w:r>
        <w:rPr>
          <w:w w:val="99"/>
          <w:sz w:val="28"/>
          <w:szCs w:val="28"/>
        </w:rPr>
        <w:t>one</w:t>
      </w:r>
    </w:p>
    <w:p w:rsidR="00E51D43" w:rsidRDefault="00902246">
      <w:pPr>
        <w:spacing w:before="5" w:line="320" w:lineRule="exact"/>
        <w:ind w:left="100" w:right="64"/>
        <w:jc w:val="both"/>
        <w:rPr>
          <w:sz w:val="28"/>
          <w:szCs w:val="28"/>
        </w:rPr>
      </w:pPr>
      <w:proofErr w:type="gramStart"/>
      <w:r>
        <w:rPr>
          <w:w w:val="99"/>
          <w:sz w:val="28"/>
          <w:szCs w:val="28"/>
        </w:rPr>
        <w:t>signal</w:t>
      </w:r>
      <w:proofErr w:type="gramEnd"/>
      <w:r>
        <w:rPr>
          <w:w w:val="99"/>
          <w:sz w:val="28"/>
          <w:szCs w:val="28"/>
        </w:rPr>
        <w:t>.</w:t>
      </w:r>
      <w:r>
        <w:rPr>
          <w:sz w:val="28"/>
          <w:szCs w:val="28"/>
        </w:rPr>
        <w:t xml:space="preserve"> </w:t>
      </w:r>
      <w:r>
        <w:rPr>
          <w:w w:val="99"/>
          <w:sz w:val="28"/>
          <w:szCs w:val="28"/>
        </w:rPr>
        <w:t>The</w:t>
      </w:r>
      <w:r>
        <w:rPr>
          <w:sz w:val="28"/>
          <w:szCs w:val="28"/>
        </w:rPr>
        <w:t xml:space="preserve"> </w:t>
      </w:r>
      <w:r>
        <w:rPr>
          <w:w w:val="99"/>
          <w:sz w:val="28"/>
          <w:szCs w:val="28"/>
        </w:rPr>
        <w:t>first</w:t>
      </w:r>
      <w:r>
        <w:rPr>
          <w:sz w:val="28"/>
          <w:szCs w:val="28"/>
        </w:rPr>
        <w:t xml:space="preserve"> </w:t>
      </w:r>
      <w:r>
        <w:rPr>
          <w:w w:val="99"/>
          <w:sz w:val="28"/>
          <w:szCs w:val="28"/>
        </w:rPr>
        <w:t>relays</w:t>
      </w:r>
      <w:r>
        <w:rPr>
          <w:sz w:val="28"/>
          <w:szCs w:val="28"/>
        </w:rPr>
        <w:t xml:space="preserve"> </w:t>
      </w:r>
      <w:r>
        <w:rPr>
          <w:w w:val="99"/>
          <w:sz w:val="28"/>
          <w:szCs w:val="28"/>
        </w:rPr>
        <w:t>were</w:t>
      </w:r>
      <w:r>
        <w:rPr>
          <w:sz w:val="28"/>
          <w:szCs w:val="28"/>
        </w:rPr>
        <w:t xml:space="preserve"> </w:t>
      </w:r>
      <w:r>
        <w:rPr>
          <w:w w:val="99"/>
          <w:sz w:val="28"/>
          <w:szCs w:val="28"/>
        </w:rPr>
        <w:t>used</w:t>
      </w:r>
      <w:r>
        <w:rPr>
          <w:sz w:val="28"/>
          <w:szCs w:val="28"/>
        </w:rPr>
        <w:t xml:space="preserve"> </w:t>
      </w:r>
      <w:r>
        <w:rPr>
          <w:w w:val="99"/>
          <w:sz w:val="28"/>
          <w:szCs w:val="28"/>
        </w:rPr>
        <w:t>in</w:t>
      </w:r>
      <w:r>
        <w:rPr>
          <w:sz w:val="28"/>
          <w:szCs w:val="28"/>
        </w:rPr>
        <w:t xml:space="preserve"> </w:t>
      </w:r>
      <w:r>
        <w:rPr>
          <w:w w:val="99"/>
          <w:sz w:val="28"/>
          <w:szCs w:val="28"/>
        </w:rPr>
        <w:t>long</w:t>
      </w:r>
      <w:r>
        <w:rPr>
          <w:sz w:val="28"/>
          <w:szCs w:val="28"/>
        </w:rPr>
        <w:t xml:space="preserve"> </w:t>
      </w:r>
      <w:r>
        <w:rPr>
          <w:w w:val="99"/>
          <w:sz w:val="28"/>
          <w:szCs w:val="28"/>
        </w:rPr>
        <w:t>distance</w:t>
      </w:r>
      <w:r>
        <w:rPr>
          <w:sz w:val="28"/>
          <w:szCs w:val="28"/>
        </w:rPr>
        <w:t xml:space="preserve"> </w:t>
      </w:r>
      <w:r>
        <w:rPr>
          <w:w w:val="99"/>
          <w:sz w:val="28"/>
          <w:szCs w:val="28"/>
        </w:rPr>
        <w:t>telegraph</w:t>
      </w:r>
      <w:r>
        <w:rPr>
          <w:sz w:val="28"/>
          <w:szCs w:val="28"/>
        </w:rPr>
        <w:t xml:space="preserve"> </w:t>
      </w:r>
      <w:r>
        <w:rPr>
          <w:w w:val="99"/>
          <w:sz w:val="28"/>
          <w:szCs w:val="28"/>
        </w:rPr>
        <w:t>circuits</w:t>
      </w:r>
      <w:r>
        <w:rPr>
          <w:sz w:val="28"/>
          <w:szCs w:val="28"/>
        </w:rPr>
        <w:t xml:space="preserve"> </w:t>
      </w:r>
      <w:r>
        <w:rPr>
          <w:w w:val="99"/>
          <w:sz w:val="28"/>
          <w:szCs w:val="28"/>
        </w:rPr>
        <w:t>as</w:t>
      </w:r>
      <w:r>
        <w:rPr>
          <w:sz w:val="28"/>
          <w:szCs w:val="28"/>
        </w:rPr>
        <w:t xml:space="preserve"> </w:t>
      </w:r>
      <w:r>
        <w:rPr>
          <w:w w:val="99"/>
          <w:sz w:val="28"/>
          <w:szCs w:val="28"/>
        </w:rPr>
        <w:t>amplifiers: they</w:t>
      </w:r>
      <w:r>
        <w:rPr>
          <w:sz w:val="28"/>
          <w:szCs w:val="28"/>
        </w:rPr>
        <w:t xml:space="preserve">  </w:t>
      </w:r>
      <w:r>
        <w:rPr>
          <w:w w:val="99"/>
          <w:sz w:val="28"/>
          <w:szCs w:val="28"/>
        </w:rPr>
        <w:t>repeated</w:t>
      </w:r>
      <w:r>
        <w:rPr>
          <w:sz w:val="28"/>
          <w:szCs w:val="28"/>
        </w:rPr>
        <w:t xml:space="preserve">  </w:t>
      </w:r>
      <w:r>
        <w:rPr>
          <w:w w:val="99"/>
          <w:sz w:val="28"/>
          <w:szCs w:val="28"/>
        </w:rPr>
        <w:t>the</w:t>
      </w:r>
      <w:r>
        <w:rPr>
          <w:sz w:val="28"/>
          <w:szCs w:val="28"/>
        </w:rPr>
        <w:t xml:space="preserve">  </w:t>
      </w:r>
      <w:r>
        <w:rPr>
          <w:w w:val="99"/>
          <w:sz w:val="28"/>
          <w:szCs w:val="28"/>
        </w:rPr>
        <w:t>signal</w:t>
      </w:r>
      <w:r>
        <w:rPr>
          <w:sz w:val="28"/>
          <w:szCs w:val="28"/>
        </w:rPr>
        <w:t xml:space="preserve">  </w:t>
      </w:r>
      <w:r>
        <w:rPr>
          <w:w w:val="99"/>
          <w:sz w:val="28"/>
          <w:szCs w:val="28"/>
        </w:rPr>
        <w:t>coming</w:t>
      </w:r>
      <w:r>
        <w:rPr>
          <w:sz w:val="28"/>
          <w:szCs w:val="28"/>
        </w:rPr>
        <w:t xml:space="preserve">  </w:t>
      </w:r>
      <w:r>
        <w:rPr>
          <w:w w:val="99"/>
          <w:sz w:val="28"/>
          <w:szCs w:val="28"/>
        </w:rPr>
        <w:t>in</w:t>
      </w:r>
      <w:r>
        <w:rPr>
          <w:sz w:val="28"/>
          <w:szCs w:val="28"/>
        </w:rPr>
        <w:t xml:space="preserve">  </w:t>
      </w:r>
      <w:r>
        <w:rPr>
          <w:w w:val="99"/>
          <w:sz w:val="28"/>
          <w:szCs w:val="28"/>
        </w:rPr>
        <w:t>from</w:t>
      </w:r>
      <w:r>
        <w:rPr>
          <w:sz w:val="28"/>
          <w:szCs w:val="28"/>
        </w:rPr>
        <w:t xml:space="preserve">  </w:t>
      </w:r>
      <w:r>
        <w:rPr>
          <w:w w:val="99"/>
          <w:sz w:val="28"/>
          <w:szCs w:val="28"/>
        </w:rPr>
        <w:t>one</w:t>
      </w:r>
      <w:r>
        <w:rPr>
          <w:sz w:val="28"/>
          <w:szCs w:val="28"/>
        </w:rPr>
        <w:t xml:space="preserve">  </w:t>
      </w:r>
      <w:r>
        <w:rPr>
          <w:w w:val="99"/>
          <w:sz w:val="28"/>
          <w:szCs w:val="28"/>
        </w:rPr>
        <w:t>circuit</w:t>
      </w:r>
      <w:r>
        <w:rPr>
          <w:sz w:val="28"/>
          <w:szCs w:val="28"/>
        </w:rPr>
        <w:t xml:space="preserve">  </w:t>
      </w:r>
      <w:r>
        <w:rPr>
          <w:w w:val="99"/>
          <w:sz w:val="28"/>
          <w:szCs w:val="28"/>
        </w:rPr>
        <w:t>and</w:t>
      </w:r>
      <w:r>
        <w:rPr>
          <w:sz w:val="28"/>
          <w:szCs w:val="28"/>
        </w:rPr>
        <w:t xml:space="preserve">  </w:t>
      </w:r>
      <w:r>
        <w:rPr>
          <w:w w:val="99"/>
          <w:sz w:val="28"/>
          <w:szCs w:val="28"/>
        </w:rPr>
        <w:t>re-transmitted</w:t>
      </w:r>
      <w:r>
        <w:rPr>
          <w:sz w:val="28"/>
          <w:szCs w:val="28"/>
        </w:rPr>
        <w:t xml:space="preserve">  </w:t>
      </w:r>
      <w:r>
        <w:rPr>
          <w:w w:val="99"/>
          <w:sz w:val="28"/>
          <w:szCs w:val="28"/>
        </w:rPr>
        <w:t>it</w:t>
      </w:r>
      <w:r>
        <w:rPr>
          <w:sz w:val="28"/>
          <w:szCs w:val="28"/>
        </w:rPr>
        <w:t xml:space="preserve">  </w:t>
      </w:r>
      <w:r>
        <w:rPr>
          <w:w w:val="99"/>
          <w:sz w:val="28"/>
          <w:szCs w:val="28"/>
        </w:rPr>
        <w:t>on another</w:t>
      </w:r>
      <w:r>
        <w:rPr>
          <w:sz w:val="28"/>
          <w:szCs w:val="28"/>
        </w:rPr>
        <w:t xml:space="preserve"> </w:t>
      </w:r>
      <w:r>
        <w:rPr>
          <w:w w:val="99"/>
          <w:sz w:val="28"/>
          <w:szCs w:val="28"/>
        </w:rPr>
        <w:t>circuit.</w:t>
      </w:r>
      <w:r>
        <w:rPr>
          <w:sz w:val="28"/>
          <w:szCs w:val="28"/>
        </w:rPr>
        <w:t xml:space="preserve"> </w:t>
      </w:r>
      <w:r>
        <w:rPr>
          <w:w w:val="99"/>
          <w:sz w:val="28"/>
          <w:szCs w:val="28"/>
        </w:rPr>
        <w:t>Relays</w:t>
      </w:r>
      <w:r>
        <w:rPr>
          <w:sz w:val="28"/>
          <w:szCs w:val="28"/>
        </w:rPr>
        <w:t xml:space="preserve"> </w:t>
      </w:r>
      <w:r>
        <w:rPr>
          <w:w w:val="99"/>
          <w:sz w:val="28"/>
          <w:szCs w:val="28"/>
        </w:rPr>
        <w:t>were</w:t>
      </w:r>
      <w:r>
        <w:rPr>
          <w:sz w:val="28"/>
          <w:szCs w:val="28"/>
        </w:rPr>
        <w:t xml:space="preserve"> </w:t>
      </w:r>
      <w:r>
        <w:rPr>
          <w:w w:val="99"/>
          <w:sz w:val="28"/>
          <w:szCs w:val="28"/>
        </w:rPr>
        <w:t>used</w:t>
      </w:r>
      <w:r>
        <w:rPr>
          <w:sz w:val="28"/>
          <w:szCs w:val="28"/>
        </w:rPr>
        <w:t xml:space="preserve"> </w:t>
      </w:r>
      <w:r>
        <w:rPr>
          <w:w w:val="99"/>
          <w:sz w:val="28"/>
          <w:szCs w:val="28"/>
        </w:rPr>
        <w:t>extensively</w:t>
      </w:r>
      <w:r>
        <w:rPr>
          <w:sz w:val="28"/>
          <w:szCs w:val="28"/>
        </w:rPr>
        <w:t xml:space="preserve"> </w:t>
      </w:r>
      <w:r>
        <w:rPr>
          <w:w w:val="99"/>
          <w:sz w:val="28"/>
          <w:szCs w:val="28"/>
        </w:rPr>
        <w:t>in</w:t>
      </w:r>
      <w:r>
        <w:rPr>
          <w:sz w:val="28"/>
          <w:szCs w:val="28"/>
        </w:rPr>
        <w:t xml:space="preserve"> </w:t>
      </w:r>
      <w:r>
        <w:rPr>
          <w:w w:val="99"/>
          <w:sz w:val="28"/>
          <w:szCs w:val="28"/>
        </w:rPr>
        <w:t>telephone</w:t>
      </w:r>
      <w:r>
        <w:rPr>
          <w:sz w:val="28"/>
          <w:szCs w:val="28"/>
        </w:rPr>
        <w:t xml:space="preserve"> </w:t>
      </w:r>
      <w:r>
        <w:rPr>
          <w:w w:val="99"/>
          <w:sz w:val="28"/>
          <w:szCs w:val="28"/>
        </w:rPr>
        <w:t>exchanges</w:t>
      </w:r>
      <w:r>
        <w:rPr>
          <w:sz w:val="28"/>
          <w:szCs w:val="28"/>
        </w:rPr>
        <w:t xml:space="preserve"> </w:t>
      </w:r>
      <w:r>
        <w:rPr>
          <w:w w:val="99"/>
          <w:sz w:val="28"/>
          <w:szCs w:val="28"/>
        </w:rPr>
        <w:t>and</w:t>
      </w:r>
      <w:r>
        <w:rPr>
          <w:sz w:val="28"/>
          <w:szCs w:val="28"/>
        </w:rPr>
        <w:t xml:space="preserve"> </w:t>
      </w:r>
      <w:r>
        <w:rPr>
          <w:w w:val="99"/>
          <w:sz w:val="28"/>
          <w:szCs w:val="28"/>
        </w:rPr>
        <w:t>early computers</w:t>
      </w:r>
      <w:r>
        <w:rPr>
          <w:sz w:val="28"/>
          <w:szCs w:val="28"/>
        </w:rPr>
        <w:t xml:space="preserve"> </w:t>
      </w:r>
      <w:r>
        <w:rPr>
          <w:w w:val="99"/>
          <w:sz w:val="28"/>
          <w:szCs w:val="28"/>
        </w:rPr>
        <w:t>to</w:t>
      </w:r>
      <w:r>
        <w:rPr>
          <w:sz w:val="28"/>
          <w:szCs w:val="28"/>
        </w:rPr>
        <w:t xml:space="preserve"> </w:t>
      </w:r>
      <w:r>
        <w:rPr>
          <w:w w:val="99"/>
          <w:sz w:val="28"/>
          <w:szCs w:val="28"/>
        </w:rPr>
        <w:t>perform</w:t>
      </w:r>
      <w:r>
        <w:rPr>
          <w:sz w:val="28"/>
          <w:szCs w:val="28"/>
        </w:rPr>
        <w:t xml:space="preserve"> </w:t>
      </w:r>
      <w:r>
        <w:rPr>
          <w:w w:val="99"/>
          <w:sz w:val="28"/>
          <w:szCs w:val="28"/>
        </w:rPr>
        <w:t>logical</w:t>
      </w:r>
      <w:r>
        <w:rPr>
          <w:sz w:val="28"/>
          <w:szCs w:val="28"/>
        </w:rPr>
        <w:t xml:space="preserve"> </w:t>
      </w:r>
      <w:r>
        <w:rPr>
          <w:w w:val="99"/>
          <w:sz w:val="28"/>
          <w:szCs w:val="28"/>
        </w:rPr>
        <w:t>operations.</w:t>
      </w:r>
    </w:p>
    <w:p w:rsidR="00E51D43" w:rsidRDefault="00C87703">
      <w:pPr>
        <w:spacing w:before="1"/>
        <w:ind w:left="2322"/>
      </w:pPr>
      <w:r>
        <w:pict>
          <v:shape id="_x0000_i1029" type="#_x0000_t75" style="width:228.5pt;height:228.5pt">
            <v:imagedata r:id="rId10" o:title=""/>
          </v:shape>
        </w:pict>
      </w:r>
    </w:p>
    <w:p w:rsidR="00E51D43" w:rsidRDefault="00902246">
      <w:pPr>
        <w:ind w:left="100" w:right="6952"/>
        <w:jc w:val="both"/>
        <w:rPr>
          <w:sz w:val="28"/>
          <w:szCs w:val="28"/>
        </w:rPr>
      </w:pPr>
      <w:proofErr w:type="gramStart"/>
      <w:r>
        <w:rPr>
          <w:b/>
          <w:color w:val="4F81BC"/>
          <w:w w:val="99"/>
          <w:sz w:val="28"/>
          <w:szCs w:val="28"/>
        </w:rPr>
        <w:t>BREADBOARD</w:t>
      </w:r>
      <w:r>
        <w:rPr>
          <w:b/>
          <w:color w:val="4F81BC"/>
          <w:sz w:val="28"/>
          <w:szCs w:val="28"/>
        </w:rPr>
        <w:t xml:space="preserve"> </w:t>
      </w:r>
      <w:r>
        <w:rPr>
          <w:b/>
          <w:color w:val="4F81BC"/>
          <w:w w:val="99"/>
          <w:sz w:val="28"/>
          <w:szCs w:val="28"/>
        </w:rPr>
        <w:t>:</w:t>
      </w:r>
      <w:proofErr w:type="gramEnd"/>
    </w:p>
    <w:p w:rsidR="00E51D43" w:rsidRDefault="00902246">
      <w:pPr>
        <w:spacing w:line="300" w:lineRule="exact"/>
        <w:ind w:left="100" w:right="92"/>
        <w:jc w:val="both"/>
        <w:rPr>
          <w:sz w:val="28"/>
          <w:szCs w:val="28"/>
        </w:rPr>
      </w:pPr>
      <w:r>
        <w:rPr>
          <w:w w:val="99"/>
          <w:sz w:val="28"/>
          <w:szCs w:val="28"/>
        </w:rPr>
        <w:t>A</w:t>
      </w:r>
      <w:r>
        <w:rPr>
          <w:sz w:val="28"/>
          <w:szCs w:val="28"/>
        </w:rPr>
        <w:t xml:space="preserve"> </w:t>
      </w:r>
      <w:r>
        <w:rPr>
          <w:w w:val="99"/>
          <w:sz w:val="28"/>
          <w:szCs w:val="28"/>
        </w:rPr>
        <w:t>breadboard</w:t>
      </w:r>
      <w:r>
        <w:rPr>
          <w:sz w:val="28"/>
          <w:szCs w:val="28"/>
        </w:rPr>
        <w:t xml:space="preserve"> </w:t>
      </w:r>
      <w:r>
        <w:rPr>
          <w:w w:val="99"/>
          <w:sz w:val="28"/>
          <w:szCs w:val="28"/>
        </w:rPr>
        <w:t>is</w:t>
      </w:r>
      <w:r>
        <w:rPr>
          <w:sz w:val="28"/>
          <w:szCs w:val="28"/>
        </w:rPr>
        <w:t xml:space="preserve"> </w:t>
      </w:r>
      <w:r>
        <w:rPr>
          <w:w w:val="99"/>
          <w:sz w:val="28"/>
          <w:szCs w:val="28"/>
        </w:rPr>
        <w:t>a</w:t>
      </w:r>
      <w:r>
        <w:rPr>
          <w:sz w:val="28"/>
          <w:szCs w:val="28"/>
        </w:rPr>
        <w:t xml:space="preserve"> </w:t>
      </w:r>
      <w:r>
        <w:rPr>
          <w:w w:val="99"/>
          <w:sz w:val="28"/>
          <w:szCs w:val="28"/>
        </w:rPr>
        <w:t>construction</w:t>
      </w:r>
      <w:r>
        <w:rPr>
          <w:sz w:val="28"/>
          <w:szCs w:val="28"/>
        </w:rPr>
        <w:t xml:space="preserve"> </w:t>
      </w:r>
      <w:r>
        <w:rPr>
          <w:w w:val="99"/>
          <w:sz w:val="28"/>
          <w:szCs w:val="28"/>
        </w:rPr>
        <w:t>base</w:t>
      </w:r>
      <w:r>
        <w:rPr>
          <w:sz w:val="28"/>
          <w:szCs w:val="28"/>
        </w:rPr>
        <w:t xml:space="preserve"> </w:t>
      </w:r>
      <w:r>
        <w:rPr>
          <w:w w:val="99"/>
          <w:sz w:val="28"/>
          <w:szCs w:val="28"/>
        </w:rPr>
        <w:t>for</w:t>
      </w:r>
      <w:r>
        <w:rPr>
          <w:sz w:val="28"/>
          <w:szCs w:val="28"/>
        </w:rPr>
        <w:t xml:space="preserve"> </w:t>
      </w:r>
      <w:r>
        <w:rPr>
          <w:w w:val="99"/>
          <w:sz w:val="28"/>
          <w:szCs w:val="28"/>
        </w:rPr>
        <w:t>prototyping</w:t>
      </w:r>
      <w:r>
        <w:rPr>
          <w:sz w:val="28"/>
          <w:szCs w:val="28"/>
        </w:rPr>
        <w:t xml:space="preserve"> </w:t>
      </w:r>
      <w:r>
        <w:rPr>
          <w:w w:val="99"/>
          <w:sz w:val="28"/>
          <w:szCs w:val="28"/>
        </w:rPr>
        <w:t>of</w:t>
      </w:r>
      <w:r>
        <w:rPr>
          <w:sz w:val="28"/>
          <w:szCs w:val="28"/>
        </w:rPr>
        <w:t xml:space="preserve"> </w:t>
      </w:r>
      <w:r>
        <w:rPr>
          <w:w w:val="99"/>
          <w:sz w:val="28"/>
          <w:szCs w:val="28"/>
        </w:rPr>
        <w:t>electronics.</w:t>
      </w:r>
      <w:r>
        <w:rPr>
          <w:sz w:val="28"/>
          <w:szCs w:val="28"/>
        </w:rPr>
        <w:t xml:space="preserve"> </w:t>
      </w:r>
      <w:r>
        <w:rPr>
          <w:w w:val="99"/>
          <w:sz w:val="28"/>
          <w:szCs w:val="28"/>
        </w:rPr>
        <w:t>Originally</w:t>
      </w:r>
      <w:r>
        <w:rPr>
          <w:sz w:val="28"/>
          <w:szCs w:val="28"/>
        </w:rPr>
        <w:t xml:space="preserve"> </w:t>
      </w:r>
      <w:r>
        <w:rPr>
          <w:w w:val="99"/>
          <w:sz w:val="28"/>
          <w:szCs w:val="28"/>
        </w:rPr>
        <w:t>it</w:t>
      </w:r>
    </w:p>
    <w:p w:rsidR="00E51D43" w:rsidRDefault="00902246">
      <w:pPr>
        <w:spacing w:before="3" w:line="320" w:lineRule="exact"/>
        <w:ind w:left="100" w:right="79"/>
        <w:jc w:val="both"/>
        <w:rPr>
          <w:sz w:val="28"/>
          <w:szCs w:val="28"/>
        </w:rPr>
      </w:pPr>
      <w:proofErr w:type="gramStart"/>
      <w:r>
        <w:rPr>
          <w:w w:val="99"/>
          <w:sz w:val="28"/>
          <w:szCs w:val="28"/>
        </w:rPr>
        <w:t>was</w:t>
      </w:r>
      <w:proofErr w:type="gramEnd"/>
      <w:r>
        <w:rPr>
          <w:sz w:val="28"/>
          <w:szCs w:val="28"/>
        </w:rPr>
        <w:t xml:space="preserve"> </w:t>
      </w:r>
      <w:r>
        <w:rPr>
          <w:w w:val="99"/>
          <w:sz w:val="28"/>
          <w:szCs w:val="28"/>
        </w:rPr>
        <w:t>literally</w:t>
      </w:r>
      <w:r>
        <w:rPr>
          <w:sz w:val="28"/>
          <w:szCs w:val="28"/>
        </w:rPr>
        <w:t xml:space="preserve"> </w:t>
      </w:r>
      <w:r>
        <w:rPr>
          <w:w w:val="99"/>
          <w:sz w:val="28"/>
          <w:szCs w:val="28"/>
        </w:rPr>
        <w:t>a</w:t>
      </w:r>
      <w:r>
        <w:rPr>
          <w:sz w:val="28"/>
          <w:szCs w:val="28"/>
        </w:rPr>
        <w:t xml:space="preserve"> </w:t>
      </w:r>
      <w:r>
        <w:rPr>
          <w:w w:val="99"/>
          <w:sz w:val="28"/>
          <w:szCs w:val="28"/>
        </w:rPr>
        <w:t>bread</w:t>
      </w:r>
      <w:r>
        <w:rPr>
          <w:sz w:val="28"/>
          <w:szCs w:val="28"/>
        </w:rPr>
        <w:t xml:space="preserve"> </w:t>
      </w:r>
      <w:r>
        <w:rPr>
          <w:w w:val="99"/>
          <w:sz w:val="28"/>
          <w:szCs w:val="28"/>
        </w:rPr>
        <w:t>board,</w:t>
      </w:r>
      <w:r>
        <w:rPr>
          <w:sz w:val="28"/>
          <w:szCs w:val="28"/>
        </w:rPr>
        <w:t xml:space="preserve"> </w:t>
      </w:r>
      <w:r>
        <w:rPr>
          <w:w w:val="99"/>
          <w:sz w:val="28"/>
          <w:szCs w:val="28"/>
        </w:rPr>
        <w:t>a</w:t>
      </w:r>
      <w:r>
        <w:rPr>
          <w:sz w:val="28"/>
          <w:szCs w:val="28"/>
        </w:rPr>
        <w:t xml:space="preserve"> </w:t>
      </w:r>
      <w:r>
        <w:rPr>
          <w:w w:val="99"/>
          <w:sz w:val="28"/>
          <w:szCs w:val="28"/>
        </w:rPr>
        <w:t>polished</w:t>
      </w:r>
      <w:r>
        <w:rPr>
          <w:sz w:val="28"/>
          <w:szCs w:val="28"/>
        </w:rPr>
        <w:t xml:space="preserve"> </w:t>
      </w:r>
      <w:r>
        <w:rPr>
          <w:w w:val="99"/>
          <w:sz w:val="28"/>
          <w:szCs w:val="28"/>
        </w:rPr>
        <w:t>piece</w:t>
      </w:r>
      <w:r>
        <w:rPr>
          <w:sz w:val="28"/>
          <w:szCs w:val="28"/>
        </w:rPr>
        <w:t xml:space="preserve"> </w:t>
      </w:r>
      <w:r>
        <w:rPr>
          <w:w w:val="99"/>
          <w:sz w:val="28"/>
          <w:szCs w:val="28"/>
        </w:rPr>
        <w:t>of</w:t>
      </w:r>
      <w:r>
        <w:rPr>
          <w:sz w:val="28"/>
          <w:szCs w:val="28"/>
        </w:rPr>
        <w:t xml:space="preserve"> </w:t>
      </w:r>
      <w:r>
        <w:rPr>
          <w:w w:val="99"/>
          <w:sz w:val="28"/>
          <w:szCs w:val="28"/>
        </w:rPr>
        <w:t>wood</w:t>
      </w:r>
      <w:r>
        <w:rPr>
          <w:sz w:val="28"/>
          <w:szCs w:val="28"/>
        </w:rPr>
        <w:t xml:space="preserve"> </w:t>
      </w:r>
      <w:r>
        <w:rPr>
          <w:w w:val="99"/>
          <w:sz w:val="28"/>
          <w:szCs w:val="28"/>
        </w:rPr>
        <w:t>used</w:t>
      </w:r>
      <w:r>
        <w:rPr>
          <w:sz w:val="28"/>
          <w:szCs w:val="28"/>
        </w:rPr>
        <w:t xml:space="preserve"> </w:t>
      </w:r>
      <w:r>
        <w:rPr>
          <w:w w:val="99"/>
          <w:sz w:val="28"/>
          <w:szCs w:val="28"/>
        </w:rPr>
        <w:t>for</w:t>
      </w:r>
      <w:r>
        <w:rPr>
          <w:sz w:val="28"/>
          <w:szCs w:val="28"/>
        </w:rPr>
        <w:t xml:space="preserve"> </w:t>
      </w:r>
      <w:r>
        <w:rPr>
          <w:w w:val="99"/>
          <w:sz w:val="28"/>
          <w:szCs w:val="28"/>
        </w:rPr>
        <w:t>slicing</w:t>
      </w:r>
      <w:r>
        <w:rPr>
          <w:sz w:val="28"/>
          <w:szCs w:val="28"/>
        </w:rPr>
        <w:t xml:space="preserve"> </w:t>
      </w:r>
      <w:r>
        <w:rPr>
          <w:w w:val="99"/>
          <w:sz w:val="28"/>
          <w:szCs w:val="28"/>
        </w:rPr>
        <w:t>bread.</w:t>
      </w:r>
      <w:r>
        <w:rPr>
          <w:sz w:val="28"/>
          <w:szCs w:val="28"/>
        </w:rPr>
        <w:t xml:space="preserve"> </w:t>
      </w:r>
      <w:r>
        <w:rPr>
          <w:w w:val="99"/>
          <w:sz w:val="28"/>
          <w:szCs w:val="28"/>
        </w:rPr>
        <w:t xml:space="preserve">In </w:t>
      </w:r>
      <w:proofErr w:type="gramStart"/>
      <w:r>
        <w:rPr>
          <w:w w:val="99"/>
          <w:sz w:val="28"/>
          <w:szCs w:val="28"/>
        </w:rPr>
        <w:t>the</w:t>
      </w:r>
      <w:r>
        <w:rPr>
          <w:sz w:val="28"/>
          <w:szCs w:val="28"/>
        </w:rPr>
        <w:t xml:space="preserve">  </w:t>
      </w:r>
      <w:r>
        <w:rPr>
          <w:w w:val="99"/>
          <w:sz w:val="28"/>
          <w:szCs w:val="28"/>
        </w:rPr>
        <w:t>1970s</w:t>
      </w:r>
      <w:proofErr w:type="gramEnd"/>
      <w:r>
        <w:rPr>
          <w:sz w:val="28"/>
          <w:szCs w:val="28"/>
        </w:rPr>
        <w:t xml:space="preserve">  </w:t>
      </w:r>
      <w:r>
        <w:rPr>
          <w:w w:val="99"/>
          <w:sz w:val="28"/>
          <w:szCs w:val="28"/>
        </w:rPr>
        <w:t>the</w:t>
      </w:r>
      <w:r>
        <w:rPr>
          <w:sz w:val="28"/>
          <w:szCs w:val="28"/>
        </w:rPr>
        <w:t xml:space="preserve">  </w:t>
      </w:r>
      <w:proofErr w:type="spellStart"/>
      <w:r>
        <w:rPr>
          <w:w w:val="99"/>
          <w:sz w:val="28"/>
          <w:szCs w:val="28"/>
        </w:rPr>
        <w:t>solderless</w:t>
      </w:r>
      <w:proofErr w:type="spellEnd"/>
      <w:r>
        <w:rPr>
          <w:sz w:val="28"/>
          <w:szCs w:val="28"/>
        </w:rPr>
        <w:t xml:space="preserve">  </w:t>
      </w:r>
      <w:r>
        <w:rPr>
          <w:w w:val="99"/>
          <w:sz w:val="28"/>
          <w:szCs w:val="28"/>
        </w:rPr>
        <w:t>breadboard</w:t>
      </w:r>
      <w:r>
        <w:rPr>
          <w:sz w:val="28"/>
          <w:szCs w:val="28"/>
        </w:rPr>
        <w:t xml:space="preserve">  </w:t>
      </w:r>
      <w:r>
        <w:rPr>
          <w:w w:val="99"/>
          <w:sz w:val="28"/>
          <w:szCs w:val="28"/>
        </w:rPr>
        <w:t>(a.k.a.</w:t>
      </w:r>
      <w:r>
        <w:rPr>
          <w:sz w:val="28"/>
          <w:szCs w:val="28"/>
        </w:rPr>
        <w:t xml:space="preserve">  </w:t>
      </w:r>
      <w:proofErr w:type="spellStart"/>
      <w:proofErr w:type="gramStart"/>
      <w:r>
        <w:rPr>
          <w:w w:val="99"/>
          <w:sz w:val="28"/>
          <w:szCs w:val="28"/>
        </w:rPr>
        <w:t>plugboard</w:t>
      </w:r>
      <w:proofErr w:type="spellEnd"/>
      <w:proofErr w:type="gramEnd"/>
      <w:r>
        <w:rPr>
          <w:w w:val="99"/>
          <w:sz w:val="28"/>
          <w:szCs w:val="28"/>
        </w:rPr>
        <w:t>,</w:t>
      </w:r>
      <w:r>
        <w:rPr>
          <w:sz w:val="28"/>
          <w:szCs w:val="28"/>
        </w:rPr>
        <w:t xml:space="preserve">  </w:t>
      </w:r>
      <w:r>
        <w:rPr>
          <w:w w:val="99"/>
          <w:sz w:val="28"/>
          <w:szCs w:val="28"/>
        </w:rPr>
        <w:t>a</w:t>
      </w:r>
      <w:r>
        <w:rPr>
          <w:sz w:val="28"/>
          <w:szCs w:val="28"/>
        </w:rPr>
        <w:t xml:space="preserve">  </w:t>
      </w:r>
      <w:r>
        <w:rPr>
          <w:w w:val="99"/>
          <w:sz w:val="28"/>
          <w:szCs w:val="28"/>
        </w:rPr>
        <w:t>terminal</w:t>
      </w:r>
      <w:r>
        <w:rPr>
          <w:sz w:val="28"/>
          <w:szCs w:val="28"/>
        </w:rPr>
        <w:t xml:space="preserve"> </w:t>
      </w:r>
      <w:r>
        <w:rPr>
          <w:w w:val="99"/>
          <w:sz w:val="28"/>
          <w:szCs w:val="28"/>
        </w:rPr>
        <w:t>array</w:t>
      </w:r>
      <w:r>
        <w:rPr>
          <w:sz w:val="28"/>
          <w:szCs w:val="28"/>
        </w:rPr>
        <w:t xml:space="preserve"> </w:t>
      </w:r>
      <w:r>
        <w:rPr>
          <w:w w:val="99"/>
          <w:sz w:val="28"/>
          <w:szCs w:val="28"/>
        </w:rPr>
        <w:t>board)</w:t>
      </w:r>
    </w:p>
    <w:p w:rsidR="00E51D43" w:rsidRDefault="00902246">
      <w:pPr>
        <w:spacing w:line="320" w:lineRule="exact"/>
        <w:ind w:left="100" w:right="80"/>
        <w:jc w:val="both"/>
        <w:rPr>
          <w:sz w:val="28"/>
          <w:szCs w:val="28"/>
        </w:rPr>
      </w:pPr>
      <w:proofErr w:type="gramStart"/>
      <w:r>
        <w:rPr>
          <w:w w:val="99"/>
          <w:sz w:val="28"/>
          <w:szCs w:val="28"/>
        </w:rPr>
        <w:t>became</w:t>
      </w:r>
      <w:proofErr w:type="gramEnd"/>
      <w:r>
        <w:rPr>
          <w:sz w:val="28"/>
          <w:szCs w:val="28"/>
        </w:rPr>
        <w:t xml:space="preserve"> </w:t>
      </w:r>
      <w:r>
        <w:rPr>
          <w:w w:val="99"/>
          <w:sz w:val="28"/>
          <w:szCs w:val="28"/>
        </w:rPr>
        <w:t>available</w:t>
      </w:r>
      <w:r>
        <w:rPr>
          <w:sz w:val="28"/>
          <w:szCs w:val="28"/>
        </w:rPr>
        <w:t xml:space="preserve"> </w:t>
      </w:r>
      <w:r>
        <w:rPr>
          <w:w w:val="99"/>
          <w:sz w:val="28"/>
          <w:szCs w:val="28"/>
        </w:rPr>
        <w:t>and</w:t>
      </w:r>
      <w:r>
        <w:rPr>
          <w:sz w:val="28"/>
          <w:szCs w:val="28"/>
        </w:rPr>
        <w:t xml:space="preserve"> </w:t>
      </w:r>
      <w:r>
        <w:rPr>
          <w:w w:val="99"/>
          <w:sz w:val="28"/>
          <w:szCs w:val="28"/>
        </w:rPr>
        <w:t>nowadays</w:t>
      </w:r>
      <w:r>
        <w:rPr>
          <w:sz w:val="28"/>
          <w:szCs w:val="28"/>
        </w:rPr>
        <w:t xml:space="preserve"> </w:t>
      </w:r>
      <w:r>
        <w:rPr>
          <w:w w:val="99"/>
          <w:sz w:val="28"/>
          <w:szCs w:val="28"/>
        </w:rPr>
        <w:t>the</w:t>
      </w:r>
      <w:r>
        <w:rPr>
          <w:sz w:val="28"/>
          <w:szCs w:val="28"/>
        </w:rPr>
        <w:t xml:space="preserve"> </w:t>
      </w:r>
      <w:r>
        <w:rPr>
          <w:w w:val="99"/>
          <w:sz w:val="28"/>
          <w:szCs w:val="28"/>
        </w:rPr>
        <w:t>term</w:t>
      </w:r>
      <w:r>
        <w:rPr>
          <w:sz w:val="28"/>
          <w:szCs w:val="28"/>
        </w:rPr>
        <w:t xml:space="preserve"> </w:t>
      </w:r>
      <w:r>
        <w:rPr>
          <w:w w:val="99"/>
          <w:sz w:val="28"/>
          <w:szCs w:val="28"/>
        </w:rPr>
        <w:t>"breadboard"</w:t>
      </w:r>
      <w:r>
        <w:rPr>
          <w:sz w:val="28"/>
          <w:szCs w:val="28"/>
        </w:rPr>
        <w:t xml:space="preserve"> </w:t>
      </w:r>
      <w:r>
        <w:rPr>
          <w:w w:val="99"/>
          <w:sz w:val="28"/>
          <w:szCs w:val="28"/>
        </w:rPr>
        <w:t>is</w:t>
      </w:r>
      <w:r>
        <w:rPr>
          <w:sz w:val="28"/>
          <w:szCs w:val="28"/>
        </w:rPr>
        <w:t xml:space="preserve"> </w:t>
      </w:r>
      <w:r>
        <w:rPr>
          <w:w w:val="99"/>
          <w:sz w:val="28"/>
          <w:szCs w:val="28"/>
        </w:rPr>
        <w:t>commonly</w:t>
      </w:r>
      <w:r>
        <w:rPr>
          <w:sz w:val="28"/>
          <w:szCs w:val="28"/>
        </w:rPr>
        <w:t xml:space="preserve"> </w:t>
      </w:r>
      <w:r>
        <w:rPr>
          <w:w w:val="99"/>
          <w:sz w:val="28"/>
          <w:szCs w:val="28"/>
        </w:rPr>
        <w:t>used</w:t>
      </w:r>
      <w:r>
        <w:rPr>
          <w:sz w:val="28"/>
          <w:szCs w:val="28"/>
        </w:rPr>
        <w:t xml:space="preserve"> </w:t>
      </w:r>
      <w:r>
        <w:rPr>
          <w:w w:val="99"/>
          <w:sz w:val="28"/>
          <w:szCs w:val="28"/>
        </w:rPr>
        <w:t>to</w:t>
      </w:r>
      <w:r>
        <w:rPr>
          <w:sz w:val="28"/>
          <w:szCs w:val="28"/>
        </w:rPr>
        <w:t xml:space="preserve"> </w:t>
      </w:r>
      <w:r>
        <w:rPr>
          <w:w w:val="99"/>
          <w:sz w:val="28"/>
          <w:szCs w:val="28"/>
        </w:rPr>
        <w:t>refer to</w:t>
      </w:r>
      <w:r>
        <w:rPr>
          <w:sz w:val="28"/>
          <w:szCs w:val="28"/>
        </w:rPr>
        <w:t xml:space="preserve"> </w:t>
      </w:r>
      <w:r>
        <w:rPr>
          <w:w w:val="99"/>
          <w:sz w:val="28"/>
          <w:szCs w:val="28"/>
        </w:rPr>
        <w:t>these.</w:t>
      </w:r>
    </w:p>
    <w:p w:rsidR="00E51D43" w:rsidRDefault="00902246">
      <w:pPr>
        <w:spacing w:line="300" w:lineRule="exact"/>
        <w:ind w:left="100" w:right="94"/>
        <w:jc w:val="both"/>
        <w:rPr>
          <w:sz w:val="28"/>
          <w:szCs w:val="28"/>
        </w:rPr>
      </w:pPr>
      <w:r>
        <w:rPr>
          <w:w w:val="99"/>
          <w:sz w:val="28"/>
          <w:szCs w:val="28"/>
        </w:rPr>
        <w:t>Because</w:t>
      </w:r>
      <w:r>
        <w:rPr>
          <w:sz w:val="28"/>
          <w:szCs w:val="28"/>
        </w:rPr>
        <w:t xml:space="preserve"> </w:t>
      </w:r>
      <w:r>
        <w:rPr>
          <w:w w:val="99"/>
          <w:sz w:val="28"/>
          <w:szCs w:val="28"/>
        </w:rPr>
        <w:t>the</w:t>
      </w:r>
      <w:r>
        <w:rPr>
          <w:sz w:val="28"/>
          <w:szCs w:val="28"/>
        </w:rPr>
        <w:t xml:space="preserve"> </w:t>
      </w:r>
      <w:proofErr w:type="spellStart"/>
      <w:r>
        <w:rPr>
          <w:w w:val="99"/>
          <w:sz w:val="28"/>
          <w:szCs w:val="28"/>
        </w:rPr>
        <w:t>solderless</w:t>
      </w:r>
      <w:proofErr w:type="spellEnd"/>
      <w:r>
        <w:rPr>
          <w:sz w:val="28"/>
          <w:szCs w:val="28"/>
        </w:rPr>
        <w:t xml:space="preserve"> </w:t>
      </w:r>
      <w:r>
        <w:rPr>
          <w:w w:val="99"/>
          <w:sz w:val="28"/>
          <w:szCs w:val="28"/>
        </w:rPr>
        <w:t>breadboard</w:t>
      </w:r>
      <w:r>
        <w:rPr>
          <w:sz w:val="28"/>
          <w:szCs w:val="28"/>
        </w:rPr>
        <w:t xml:space="preserve"> </w:t>
      </w:r>
      <w:r>
        <w:rPr>
          <w:w w:val="99"/>
          <w:sz w:val="28"/>
          <w:szCs w:val="28"/>
        </w:rPr>
        <w:t>does</w:t>
      </w:r>
      <w:r>
        <w:rPr>
          <w:sz w:val="28"/>
          <w:szCs w:val="28"/>
        </w:rPr>
        <w:t xml:space="preserve"> </w:t>
      </w:r>
      <w:r>
        <w:rPr>
          <w:w w:val="99"/>
          <w:sz w:val="28"/>
          <w:szCs w:val="28"/>
        </w:rPr>
        <w:t>not</w:t>
      </w:r>
      <w:r>
        <w:rPr>
          <w:sz w:val="28"/>
          <w:szCs w:val="28"/>
        </w:rPr>
        <w:t xml:space="preserve"> </w:t>
      </w:r>
      <w:r>
        <w:rPr>
          <w:w w:val="99"/>
          <w:sz w:val="28"/>
          <w:szCs w:val="28"/>
        </w:rPr>
        <w:t>require</w:t>
      </w:r>
      <w:r>
        <w:rPr>
          <w:sz w:val="28"/>
          <w:szCs w:val="28"/>
        </w:rPr>
        <w:t xml:space="preserve"> </w:t>
      </w:r>
      <w:r>
        <w:rPr>
          <w:w w:val="99"/>
          <w:sz w:val="28"/>
          <w:szCs w:val="28"/>
        </w:rPr>
        <w:t>soldering,</w:t>
      </w:r>
      <w:r>
        <w:rPr>
          <w:sz w:val="28"/>
          <w:szCs w:val="28"/>
        </w:rPr>
        <w:t xml:space="preserve"> </w:t>
      </w:r>
      <w:r>
        <w:rPr>
          <w:w w:val="99"/>
          <w:sz w:val="28"/>
          <w:szCs w:val="28"/>
        </w:rPr>
        <w:t>it</w:t>
      </w:r>
      <w:r>
        <w:rPr>
          <w:sz w:val="28"/>
          <w:szCs w:val="28"/>
        </w:rPr>
        <w:t xml:space="preserve"> </w:t>
      </w:r>
      <w:r>
        <w:rPr>
          <w:w w:val="99"/>
          <w:sz w:val="28"/>
          <w:szCs w:val="28"/>
        </w:rPr>
        <w:t>is</w:t>
      </w:r>
      <w:r>
        <w:rPr>
          <w:sz w:val="28"/>
          <w:szCs w:val="28"/>
        </w:rPr>
        <w:t xml:space="preserve"> </w:t>
      </w:r>
      <w:r>
        <w:rPr>
          <w:w w:val="99"/>
          <w:sz w:val="28"/>
          <w:szCs w:val="28"/>
        </w:rPr>
        <w:t>reusable.</w:t>
      </w:r>
      <w:r>
        <w:rPr>
          <w:sz w:val="28"/>
          <w:szCs w:val="28"/>
        </w:rPr>
        <w:t xml:space="preserve"> </w:t>
      </w:r>
      <w:r>
        <w:rPr>
          <w:w w:val="99"/>
          <w:sz w:val="28"/>
          <w:szCs w:val="28"/>
        </w:rPr>
        <w:t>This</w:t>
      </w:r>
    </w:p>
    <w:p w:rsidR="00E51D43" w:rsidRDefault="00902246">
      <w:pPr>
        <w:spacing w:before="4"/>
        <w:ind w:left="100" w:right="70"/>
        <w:jc w:val="both"/>
        <w:rPr>
          <w:sz w:val="28"/>
          <w:szCs w:val="28"/>
        </w:rPr>
        <w:sectPr w:rsidR="00E51D43">
          <w:pgSz w:w="11920" w:h="16840"/>
          <w:pgMar w:top="1320" w:right="1320" w:bottom="280" w:left="1340" w:header="720" w:footer="720" w:gutter="0"/>
          <w:cols w:space="720"/>
        </w:sectPr>
      </w:pPr>
      <w:proofErr w:type="gramStart"/>
      <w:r>
        <w:rPr>
          <w:w w:val="99"/>
          <w:sz w:val="28"/>
          <w:szCs w:val="28"/>
        </w:rPr>
        <w:t>makes</w:t>
      </w:r>
      <w:proofErr w:type="gramEnd"/>
      <w:r>
        <w:rPr>
          <w:sz w:val="28"/>
          <w:szCs w:val="28"/>
        </w:rPr>
        <w:t xml:space="preserve"> </w:t>
      </w:r>
      <w:r>
        <w:rPr>
          <w:w w:val="99"/>
          <w:sz w:val="28"/>
          <w:szCs w:val="28"/>
        </w:rPr>
        <w:t>it</w:t>
      </w:r>
      <w:r>
        <w:rPr>
          <w:sz w:val="28"/>
          <w:szCs w:val="28"/>
        </w:rPr>
        <w:t xml:space="preserve"> </w:t>
      </w:r>
      <w:r>
        <w:rPr>
          <w:w w:val="99"/>
          <w:sz w:val="28"/>
          <w:szCs w:val="28"/>
        </w:rPr>
        <w:t>easy</w:t>
      </w:r>
      <w:r>
        <w:rPr>
          <w:sz w:val="28"/>
          <w:szCs w:val="28"/>
        </w:rPr>
        <w:t xml:space="preserve"> </w:t>
      </w:r>
      <w:r>
        <w:rPr>
          <w:w w:val="99"/>
          <w:sz w:val="28"/>
          <w:szCs w:val="28"/>
        </w:rPr>
        <w:t>to</w:t>
      </w:r>
      <w:r>
        <w:rPr>
          <w:sz w:val="28"/>
          <w:szCs w:val="28"/>
        </w:rPr>
        <w:t xml:space="preserve"> </w:t>
      </w:r>
      <w:r>
        <w:rPr>
          <w:w w:val="99"/>
          <w:sz w:val="28"/>
          <w:szCs w:val="28"/>
        </w:rPr>
        <w:t>use</w:t>
      </w:r>
      <w:r>
        <w:rPr>
          <w:sz w:val="28"/>
          <w:szCs w:val="28"/>
        </w:rPr>
        <w:t xml:space="preserve"> </w:t>
      </w:r>
      <w:r>
        <w:rPr>
          <w:w w:val="99"/>
          <w:sz w:val="28"/>
          <w:szCs w:val="28"/>
        </w:rPr>
        <w:t>for</w:t>
      </w:r>
      <w:r>
        <w:rPr>
          <w:sz w:val="28"/>
          <w:szCs w:val="28"/>
        </w:rPr>
        <w:t xml:space="preserve"> </w:t>
      </w:r>
      <w:r>
        <w:rPr>
          <w:w w:val="99"/>
          <w:sz w:val="28"/>
          <w:szCs w:val="28"/>
        </w:rPr>
        <w:t>creating</w:t>
      </w:r>
      <w:r>
        <w:rPr>
          <w:sz w:val="28"/>
          <w:szCs w:val="28"/>
        </w:rPr>
        <w:t xml:space="preserve"> </w:t>
      </w:r>
      <w:r>
        <w:rPr>
          <w:w w:val="99"/>
          <w:sz w:val="28"/>
          <w:szCs w:val="28"/>
        </w:rPr>
        <w:t>temporary</w:t>
      </w:r>
      <w:r>
        <w:rPr>
          <w:sz w:val="28"/>
          <w:szCs w:val="28"/>
        </w:rPr>
        <w:t xml:space="preserve"> </w:t>
      </w:r>
      <w:r>
        <w:rPr>
          <w:w w:val="99"/>
          <w:sz w:val="28"/>
          <w:szCs w:val="28"/>
        </w:rPr>
        <w:t>prototypes</w:t>
      </w:r>
      <w:r>
        <w:rPr>
          <w:sz w:val="28"/>
          <w:szCs w:val="28"/>
        </w:rPr>
        <w:t xml:space="preserve"> </w:t>
      </w:r>
      <w:r>
        <w:rPr>
          <w:w w:val="99"/>
          <w:sz w:val="28"/>
          <w:szCs w:val="28"/>
        </w:rPr>
        <w:t>and</w:t>
      </w:r>
      <w:r>
        <w:rPr>
          <w:sz w:val="28"/>
          <w:szCs w:val="28"/>
        </w:rPr>
        <w:t xml:space="preserve"> </w:t>
      </w:r>
      <w:r>
        <w:rPr>
          <w:w w:val="99"/>
          <w:sz w:val="28"/>
          <w:szCs w:val="28"/>
        </w:rPr>
        <w:t>experimenting</w:t>
      </w:r>
      <w:r>
        <w:rPr>
          <w:sz w:val="28"/>
          <w:szCs w:val="28"/>
        </w:rPr>
        <w:t xml:space="preserve"> </w:t>
      </w:r>
      <w:r>
        <w:rPr>
          <w:w w:val="99"/>
          <w:sz w:val="28"/>
          <w:szCs w:val="28"/>
        </w:rPr>
        <w:t>with circuit</w:t>
      </w:r>
      <w:r>
        <w:rPr>
          <w:sz w:val="28"/>
          <w:szCs w:val="28"/>
        </w:rPr>
        <w:t xml:space="preserve">  </w:t>
      </w:r>
      <w:r>
        <w:rPr>
          <w:w w:val="99"/>
          <w:sz w:val="28"/>
          <w:szCs w:val="28"/>
        </w:rPr>
        <w:t>design.</w:t>
      </w:r>
      <w:r>
        <w:rPr>
          <w:sz w:val="28"/>
          <w:szCs w:val="28"/>
        </w:rPr>
        <w:t xml:space="preserve">  </w:t>
      </w:r>
      <w:proofErr w:type="gramStart"/>
      <w:r>
        <w:rPr>
          <w:w w:val="99"/>
          <w:sz w:val="28"/>
          <w:szCs w:val="28"/>
        </w:rPr>
        <w:t>For</w:t>
      </w:r>
      <w:r>
        <w:rPr>
          <w:sz w:val="28"/>
          <w:szCs w:val="28"/>
        </w:rPr>
        <w:t xml:space="preserve">  </w:t>
      </w:r>
      <w:r>
        <w:rPr>
          <w:w w:val="99"/>
          <w:sz w:val="28"/>
          <w:szCs w:val="28"/>
        </w:rPr>
        <w:t>this</w:t>
      </w:r>
      <w:proofErr w:type="gramEnd"/>
      <w:r>
        <w:rPr>
          <w:sz w:val="28"/>
          <w:szCs w:val="28"/>
        </w:rPr>
        <w:t xml:space="preserve">  </w:t>
      </w:r>
      <w:r>
        <w:rPr>
          <w:w w:val="99"/>
          <w:sz w:val="28"/>
          <w:szCs w:val="28"/>
        </w:rPr>
        <w:t>reason,</w:t>
      </w:r>
      <w:r>
        <w:rPr>
          <w:sz w:val="28"/>
          <w:szCs w:val="28"/>
        </w:rPr>
        <w:t xml:space="preserve">  </w:t>
      </w:r>
      <w:proofErr w:type="spellStart"/>
      <w:r>
        <w:rPr>
          <w:w w:val="99"/>
          <w:sz w:val="28"/>
          <w:szCs w:val="28"/>
        </w:rPr>
        <w:t>solderless</w:t>
      </w:r>
      <w:proofErr w:type="spellEnd"/>
      <w:r>
        <w:rPr>
          <w:sz w:val="28"/>
          <w:szCs w:val="28"/>
        </w:rPr>
        <w:t xml:space="preserve">  </w:t>
      </w:r>
      <w:r>
        <w:rPr>
          <w:w w:val="99"/>
          <w:sz w:val="28"/>
          <w:szCs w:val="28"/>
        </w:rPr>
        <w:t>breadboards</w:t>
      </w:r>
      <w:r>
        <w:rPr>
          <w:sz w:val="28"/>
          <w:szCs w:val="28"/>
        </w:rPr>
        <w:t xml:space="preserve">  </w:t>
      </w:r>
      <w:r>
        <w:rPr>
          <w:w w:val="99"/>
          <w:sz w:val="28"/>
          <w:szCs w:val="28"/>
        </w:rPr>
        <w:t>are</w:t>
      </w:r>
      <w:r>
        <w:rPr>
          <w:sz w:val="28"/>
          <w:szCs w:val="28"/>
        </w:rPr>
        <w:t xml:space="preserve">  </w:t>
      </w:r>
      <w:r>
        <w:rPr>
          <w:w w:val="99"/>
          <w:sz w:val="28"/>
          <w:szCs w:val="28"/>
        </w:rPr>
        <w:t>also</w:t>
      </w:r>
      <w:r>
        <w:rPr>
          <w:sz w:val="28"/>
          <w:szCs w:val="28"/>
        </w:rPr>
        <w:t xml:space="preserve">  </w:t>
      </w:r>
      <w:r>
        <w:rPr>
          <w:w w:val="99"/>
          <w:sz w:val="28"/>
          <w:szCs w:val="28"/>
        </w:rPr>
        <w:t>popular</w:t>
      </w:r>
      <w:r>
        <w:rPr>
          <w:sz w:val="28"/>
          <w:szCs w:val="28"/>
        </w:rPr>
        <w:t xml:space="preserve">  </w:t>
      </w:r>
      <w:r>
        <w:rPr>
          <w:w w:val="99"/>
          <w:sz w:val="28"/>
          <w:szCs w:val="28"/>
        </w:rPr>
        <w:t>with students</w:t>
      </w:r>
      <w:r>
        <w:rPr>
          <w:sz w:val="28"/>
          <w:szCs w:val="28"/>
        </w:rPr>
        <w:t xml:space="preserve"> </w:t>
      </w:r>
      <w:r>
        <w:rPr>
          <w:w w:val="99"/>
          <w:sz w:val="28"/>
          <w:szCs w:val="28"/>
        </w:rPr>
        <w:t>and</w:t>
      </w:r>
      <w:r>
        <w:rPr>
          <w:sz w:val="28"/>
          <w:szCs w:val="28"/>
        </w:rPr>
        <w:t xml:space="preserve"> </w:t>
      </w:r>
      <w:r>
        <w:rPr>
          <w:w w:val="99"/>
          <w:sz w:val="28"/>
          <w:szCs w:val="28"/>
        </w:rPr>
        <w:t>in</w:t>
      </w:r>
      <w:r>
        <w:rPr>
          <w:sz w:val="28"/>
          <w:szCs w:val="28"/>
        </w:rPr>
        <w:t xml:space="preserve"> </w:t>
      </w:r>
      <w:r>
        <w:rPr>
          <w:w w:val="99"/>
          <w:sz w:val="28"/>
          <w:szCs w:val="28"/>
        </w:rPr>
        <w:t>technological</w:t>
      </w:r>
      <w:r>
        <w:rPr>
          <w:sz w:val="28"/>
          <w:szCs w:val="28"/>
        </w:rPr>
        <w:t xml:space="preserve"> </w:t>
      </w:r>
      <w:r>
        <w:rPr>
          <w:w w:val="99"/>
          <w:sz w:val="28"/>
          <w:szCs w:val="28"/>
        </w:rPr>
        <w:t>education.</w:t>
      </w:r>
      <w:r>
        <w:rPr>
          <w:sz w:val="28"/>
          <w:szCs w:val="28"/>
        </w:rPr>
        <w:t xml:space="preserve"> </w:t>
      </w:r>
      <w:r>
        <w:rPr>
          <w:w w:val="99"/>
          <w:sz w:val="28"/>
          <w:szCs w:val="28"/>
        </w:rPr>
        <w:t>Older</w:t>
      </w:r>
      <w:r>
        <w:rPr>
          <w:sz w:val="28"/>
          <w:szCs w:val="28"/>
        </w:rPr>
        <w:t xml:space="preserve"> </w:t>
      </w:r>
      <w:r>
        <w:rPr>
          <w:w w:val="99"/>
          <w:sz w:val="28"/>
          <w:szCs w:val="28"/>
        </w:rPr>
        <w:t>breadboard</w:t>
      </w:r>
      <w:r>
        <w:rPr>
          <w:sz w:val="28"/>
          <w:szCs w:val="28"/>
        </w:rPr>
        <w:t xml:space="preserve"> </w:t>
      </w:r>
      <w:r>
        <w:rPr>
          <w:w w:val="99"/>
          <w:sz w:val="28"/>
          <w:szCs w:val="28"/>
        </w:rPr>
        <w:t>types</w:t>
      </w:r>
      <w:r>
        <w:rPr>
          <w:sz w:val="28"/>
          <w:szCs w:val="28"/>
        </w:rPr>
        <w:t xml:space="preserve"> </w:t>
      </w:r>
      <w:r>
        <w:rPr>
          <w:w w:val="99"/>
          <w:sz w:val="28"/>
          <w:szCs w:val="28"/>
        </w:rPr>
        <w:t>did</w:t>
      </w:r>
      <w:r>
        <w:rPr>
          <w:sz w:val="28"/>
          <w:szCs w:val="28"/>
        </w:rPr>
        <w:t xml:space="preserve"> </w:t>
      </w:r>
      <w:r>
        <w:rPr>
          <w:w w:val="99"/>
          <w:sz w:val="28"/>
          <w:szCs w:val="28"/>
        </w:rPr>
        <w:t>not</w:t>
      </w:r>
      <w:r>
        <w:rPr>
          <w:sz w:val="28"/>
          <w:szCs w:val="28"/>
        </w:rPr>
        <w:t xml:space="preserve"> </w:t>
      </w:r>
      <w:r>
        <w:rPr>
          <w:w w:val="99"/>
          <w:sz w:val="28"/>
          <w:szCs w:val="28"/>
        </w:rPr>
        <w:t>have</w:t>
      </w:r>
      <w:r>
        <w:rPr>
          <w:sz w:val="28"/>
          <w:szCs w:val="28"/>
        </w:rPr>
        <w:t xml:space="preserve"> </w:t>
      </w:r>
      <w:r>
        <w:rPr>
          <w:w w:val="99"/>
          <w:sz w:val="28"/>
          <w:szCs w:val="28"/>
        </w:rPr>
        <w:t>this property.</w:t>
      </w:r>
      <w:r>
        <w:rPr>
          <w:sz w:val="28"/>
          <w:szCs w:val="28"/>
        </w:rPr>
        <w:t xml:space="preserve"> </w:t>
      </w:r>
      <w:r>
        <w:rPr>
          <w:w w:val="99"/>
          <w:sz w:val="28"/>
          <w:szCs w:val="28"/>
        </w:rPr>
        <w:t>A</w:t>
      </w:r>
      <w:r>
        <w:rPr>
          <w:sz w:val="28"/>
          <w:szCs w:val="28"/>
        </w:rPr>
        <w:t xml:space="preserve"> </w:t>
      </w:r>
      <w:proofErr w:type="spellStart"/>
      <w:r>
        <w:rPr>
          <w:w w:val="99"/>
          <w:sz w:val="28"/>
          <w:szCs w:val="28"/>
        </w:rPr>
        <w:t>stripboard</w:t>
      </w:r>
      <w:proofErr w:type="spellEnd"/>
      <w:r>
        <w:rPr>
          <w:sz w:val="28"/>
          <w:szCs w:val="28"/>
        </w:rPr>
        <w:t xml:space="preserve"> </w:t>
      </w:r>
      <w:r>
        <w:rPr>
          <w:w w:val="99"/>
          <w:sz w:val="28"/>
          <w:szCs w:val="28"/>
        </w:rPr>
        <w:t>(</w:t>
      </w:r>
      <w:proofErr w:type="spellStart"/>
      <w:r>
        <w:rPr>
          <w:w w:val="99"/>
          <w:sz w:val="28"/>
          <w:szCs w:val="28"/>
        </w:rPr>
        <w:t>Veroboard</w:t>
      </w:r>
      <w:proofErr w:type="spellEnd"/>
      <w:r>
        <w:rPr>
          <w:w w:val="99"/>
          <w:sz w:val="28"/>
          <w:szCs w:val="28"/>
        </w:rPr>
        <w:t>)</w:t>
      </w:r>
      <w:r>
        <w:rPr>
          <w:sz w:val="28"/>
          <w:szCs w:val="28"/>
        </w:rPr>
        <w:t xml:space="preserve"> </w:t>
      </w:r>
      <w:r>
        <w:rPr>
          <w:w w:val="99"/>
          <w:sz w:val="28"/>
          <w:szCs w:val="28"/>
        </w:rPr>
        <w:t>and</w:t>
      </w:r>
      <w:r>
        <w:rPr>
          <w:sz w:val="28"/>
          <w:szCs w:val="28"/>
        </w:rPr>
        <w:t xml:space="preserve"> </w:t>
      </w:r>
      <w:r>
        <w:rPr>
          <w:w w:val="99"/>
          <w:sz w:val="28"/>
          <w:szCs w:val="28"/>
        </w:rPr>
        <w:t>similar</w:t>
      </w:r>
      <w:r>
        <w:rPr>
          <w:sz w:val="28"/>
          <w:szCs w:val="28"/>
        </w:rPr>
        <w:t xml:space="preserve"> </w:t>
      </w:r>
      <w:r>
        <w:rPr>
          <w:w w:val="99"/>
          <w:sz w:val="28"/>
          <w:szCs w:val="28"/>
        </w:rPr>
        <w:t>prototyping</w:t>
      </w:r>
      <w:r>
        <w:rPr>
          <w:sz w:val="28"/>
          <w:szCs w:val="28"/>
        </w:rPr>
        <w:t xml:space="preserve"> </w:t>
      </w:r>
      <w:r>
        <w:rPr>
          <w:w w:val="99"/>
          <w:sz w:val="28"/>
          <w:szCs w:val="28"/>
        </w:rPr>
        <w:t>printed</w:t>
      </w:r>
      <w:r>
        <w:rPr>
          <w:sz w:val="28"/>
          <w:szCs w:val="28"/>
        </w:rPr>
        <w:t xml:space="preserve"> </w:t>
      </w:r>
      <w:r>
        <w:rPr>
          <w:w w:val="99"/>
          <w:sz w:val="28"/>
          <w:szCs w:val="28"/>
        </w:rPr>
        <w:t>circuit</w:t>
      </w:r>
      <w:r>
        <w:rPr>
          <w:sz w:val="28"/>
          <w:szCs w:val="28"/>
        </w:rPr>
        <w:t xml:space="preserve"> </w:t>
      </w:r>
      <w:r>
        <w:rPr>
          <w:w w:val="99"/>
          <w:sz w:val="28"/>
          <w:szCs w:val="28"/>
        </w:rPr>
        <w:t>boards, which</w:t>
      </w:r>
      <w:r>
        <w:rPr>
          <w:sz w:val="28"/>
          <w:szCs w:val="28"/>
        </w:rPr>
        <w:t xml:space="preserve"> </w:t>
      </w:r>
      <w:r>
        <w:rPr>
          <w:w w:val="99"/>
          <w:sz w:val="28"/>
          <w:szCs w:val="28"/>
        </w:rPr>
        <w:t>are</w:t>
      </w:r>
      <w:r>
        <w:rPr>
          <w:sz w:val="28"/>
          <w:szCs w:val="28"/>
        </w:rPr>
        <w:t xml:space="preserve"> </w:t>
      </w:r>
      <w:r>
        <w:rPr>
          <w:w w:val="99"/>
          <w:sz w:val="28"/>
          <w:szCs w:val="28"/>
        </w:rPr>
        <w:t>used</w:t>
      </w:r>
      <w:r>
        <w:rPr>
          <w:sz w:val="28"/>
          <w:szCs w:val="28"/>
        </w:rPr>
        <w:t xml:space="preserve"> </w:t>
      </w:r>
      <w:r>
        <w:rPr>
          <w:w w:val="99"/>
          <w:sz w:val="28"/>
          <w:szCs w:val="28"/>
        </w:rPr>
        <w:t>to</w:t>
      </w:r>
      <w:r>
        <w:rPr>
          <w:sz w:val="28"/>
          <w:szCs w:val="28"/>
        </w:rPr>
        <w:t xml:space="preserve"> </w:t>
      </w:r>
      <w:r>
        <w:rPr>
          <w:w w:val="99"/>
          <w:sz w:val="28"/>
          <w:szCs w:val="28"/>
        </w:rPr>
        <w:t>build</w:t>
      </w:r>
      <w:r>
        <w:rPr>
          <w:sz w:val="28"/>
          <w:szCs w:val="28"/>
        </w:rPr>
        <w:t xml:space="preserve"> </w:t>
      </w:r>
      <w:r>
        <w:rPr>
          <w:w w:val="99"/>
          <w:sz w:val="28"/>
          <w:szCs w:val="28"/>
        </w:rPr>
        <w:t>semi-permanent</w:t>
      </w:r>
      <w:r>
        <w:rPr>
          <w:sz w:val="28"/>
          <w:szCs w:val="28"/>
        </w:rPr>
        <w:t xml:space="preserve"> </w:t>
      </w:r>
      <w:r>
        <w:rPr>
          <w:w w:val="99"/>
          <w:sz w:val="28"/>
          <w:szCs w:val="28"/>
        </w:rPr>
        <w:t>soldered</w:t>
      </w:r>
      <w:r>
        <w:rPr>
          <w:sz w:val="28"/>
          <w:szCs w:val="28"/>
        </w:rPr>
        <w:t xml:space="preserve"> </w:t>
      </w:r>
      <w:r>
        <w:rPr>
          <w:w w:val="99"/>
          <w:sz w:val="28"/>
          <w:szCs w:val="28"/>
        </w:rPr>
        <w:t>prototypes</w:t>
      </w:r>
      <w:r>
        <w:rPr>
          <w:sz w:val="28"/>
          <w:szCs w:val="28"/>
        </w:rPr>
        <w:t xml:space="preserve"> </w:t>
      </w:r>
      <w:r>
        <w:rPr>
          <w:w w:val="99"/>
          <w:sz w:val="28"/>
          <w:szCs w:val="28"/>
        </w:rPr>
        <w:t>or</w:t>
      </w:r>
      <w:r>
        <w:rPr>
          <w:sz w:val="28"/>
          <w:szCs w:val="28"/>
        </w:rPr>
        <w:t xml:space="preserve"> </w:t>
      </w:r>
      <w:r>
        <w:rPr>
          <w:w w:val="99"/>
          <w:sz w:val="28"/>
          <w:szCs w:val="28"/>
        </w:rPr>
        <w:t>one-offs,</w:t>
      </w:r>
      <w:r>
        <w:rPr>
          <w:sz w:val="28"/>
          <w:szCs w:val="28"/>
        </w:rPr>
        <w:t xml:space="preserve"> </w:t>
      </w:r>
      <w:r>
        <w:rPr>
          <w:w w:val="99"/>
          <w:sz w:val="28"/>
          <w:szCs w:val="28"/>
        </w:rPr>
        <w:t>cannot easily</w:t>
      </w:r>
      <w:r>
        <w:rPr>
          <w:sz w:val="28"/>
          <w:szCs w:val="28"/>
        </w:rPr>
        <w:t xml:space="preserve"> </w:t>
      </w:r>
      <w:proofErr w:type="gramStart"/>
      <w:r>
        <w:rPr>
          <w:w w:val="99"/>
          <w:sz w:val="28"/>
          <w:szCs w:val="28"/>
        </w:rPr>
        <w:t>be</w:t>
      </w:r>
      <w:r>
        <w:rPr>
          <w:sz w:val="28"/>
          <w:szCs w:val="28"/>
        </w:rPr>
        <w:t xml:space="preserve">  </w:t>
      </w:r>
      <w:r>
        <w:rPr>
          <w:w w:val="99"/>
          <w:sz w:val="28"/>
          <w:szCs w:val="28"/>
        </w:rPr>
        <w:t>reused</w:t>
      </w:r>
      <w:proofErr w:type="gramEnd"/>
      <w:r>
        <w:rPr>
          <w:w w:val="99"/>
          <w:sz w:val="28"/>
          <w:szCs w:val="28"/>
        </w:rPr>
        <w:t>.</w:t>
      </w:r>
      <w:r>
        <w:rPr>
          <w:sz w:val="28"/>
          <w:szCs w:val="28"/>
        </w:rPr>
        <w:t xml:space="preserve">  </w:t>
      </w:r>
      <w:proofErr w:type="gramStart"/>
      <w:r>
        <w:rPr>
          <w:w w:val="99"/>
          <w:sz w:val="28"/>
          <w:szCs w:val="28"/>
        </w:rPr>
        <w:t>A</w:t>
      </w:r>
      <w:r>
        <w:rPr>
          <w:sz w:val="28"/>
          <w:szCs w:val="28"/>
        </w:rPr>
        <w:t xml:space="preserve">  </w:t>
      </w:r>
      <w:r>
        <w:rPr>
          <w:w w:val="99"/>
          <w:sz w:val="28"/>
          <w:szCs w:val="28"/>
        </w:rPr>
        <w:t>variety</w:t>
      </w:r>
      <w:proofErr w:type="gramEnd"/>
      <w:r>
        <w:rPr>
          <w:sz w:val="28"/>
          <w:szCs w:val="28"/>
        </w:rPr>
        <w:t xml:space="preserve"> </w:t>
      </w:r>
      <w:r>
        <w:rPr>
          <w:w w:val="99"/>
          <w:sz w:val="28"/>
          <w:szCs w:val="28"/>
        </w:rPr>
        <w:t>of</w:t>
      </w:r>
      <w:r>
        <w:rPr>
          <w:sz w:val="28"/>
          <w:szCs w:val="28"/>
        </w:rPr>
        <w:t xml:space="preserve"> </w:t>
      </w:r>
      <w:r>
        <w:rPr>
          <w:w w:val="99"/>
          <w:sz w:val="28"/>
          <w:szCs w:val="28"/>
        </w:rPr>
        <w:t>electronic</w:t>
      </w:r>
      <w:r>
        <w:rPr>
          <w:sz w:val="28"/>
          <w:szCs w:val="28"/>
        </w:rPr>
        <w:t xml:space="preserve">  </w:t>
      </w:r>
      <w:r>
        <w:rPr>
          <w:w w:val="99"/>
          <w:sz w:val="28"/>
          <w:szCs w:val="28"/>
        </w:rPr>
        <w:t>systems</w:t>
      </w:r>
      <w:r>
        <w:rPr>
          <w:sz w:val="28"/>
          <w:szCs w:val="28"/>
        </w:rPr>
        <w:t xml:space="preserve">  </w:t>
      </w:r>
      <w:r>
        <w:rPr>
          <w:w w:val="99"/>
          <w:sz w:val="28"/>
          <w:szCs w:val="28"/>
        </w:rPr>
        <w:t>may</w:t>
      </w:r>
      <w:r>
        <w:rPr>
          <w:sz w:val="28"/>
          <w:szCs w:val="28"/>
        </w:rPr>
        <w:t xml:space="preserve"> </w:t>
      </w:r>
      <w:r>
        <w:rPr>
          <w:w w:val="99"/>
          <w:sz w:val="28"/>
          <w:szCs w:val="28"/>
        </w:rPr>
        <w:t>be</w:t>
      </w:r>
      <w:r>
        <w:rPr>
          <w:sz w:val="28"/>
          <w:szCs w:val="28"/>
        </w:rPr>
        <w:t xml:space="preserve">  </w:t>
      </w:r>
      <w:r>
        <w:rPr>
          <w:w w:val="99"/>
          <w:sz w:val="28"/>
          <w:szCs w:val="28"/>
        </w:rPr>
        <w:t>prototyped</w:t>
      </w:r>
      <w:r>
        <w:rPr>
          <w:sz w:val="28"/>
          <w:szCs w:val="28"/>
        </w:rPr>
        <w:t xml:space="preserve">  </w:t>
      </w:r>
      <w:r>
        <w:rPr>
          <w:w w:val="99"/>
          <w:sz w:val="28"/>
          <w:szCs w:val="28"/>
        </w:rPr>
        <w:t>by</w:t>
      </w:r>
      <w:r>
        <w:rPr>
          <w:sz w:val="28"/>
          <w:szCs w:val="28"/>
        </w:rPr>
        <w:t xml:space="preserve">  </w:t>
      </w:r>
      <w:r>
        <w:rPr>
          <w:w w:val="99"/>
          <w:sz w:val="28"/>
          <w:szCs w:val="28"/>
        </w:rPr>
        <w:t>using</w:t>
      </w:r>
    </w:p>
    <w:p w:rsidR="00E51D43" w:rsidRDefault="00C87703">
      <w:pPr>
        <w:spacing w:before="59" w:line="320" w:lineRule="exact"/>
        <w:ind w:left="100" w:right="58"/>
        <w:rPr>
          <w:sz w:val="28"/>
          <w:szCs w:val="28"/>
        </w:rPr>
      </w:pPr>
      <w:r>
        <w:lastRenderedPageBreak/>
        <w:pict>
          <v:group id="_x0000_s1188" style="position:absolute;left:0;text-align:left;margin-left:23.7pt;margin-top:23.95pt;width:548pt;height:794.25pt;z-index:-1054;mso-position-horizontal-relative:page;mso-position-vertical-relative:page" coordorigin="474,479" coordsize="10960,15885">
            <v:shape id="_x0000_s1208" style="position:absolute;left:480;top:485;width:29;height:0" coordorigin="480,485" coordsize="29,0" path="m480,485r29,e" filled="f" strokeweight=".58pt">
              <v:path arrowok="t"/>
            </v:shape>
            <v:shape id="_x0000_s1207" style="position:absolute;left:490;top:499;width:10;height:0" coordorigin="490,499" coordsize="10,0" path="m490,499r9,e" filled="f" strokecolor="white" strokeweight="1.06pt">
              <v:path arrowok="t"/>
            </v:shape>
            <v:shape id="_x0000_s1206" style="position:absolute;left:490;top:494;width:19;height:0" coordorigin="490,494" coordsize="19,0" path="m490,494r19,e" filled="f" strokecolor="white" strokeweight=".58pt">
              <v:path arrowok="t"/>
            </v:shape>
            <v:shape id="_x0000_s1205" style="position:absolute;left:509;top:485;width:10891;height:0" coordorigin="509,485" coordsize="10891,0" path="m509,485r10891,e" filled="f" strokeweight=".58pt">
              <v:path arrowok="t"/>
            </v:shape>
            <v:shape id="_x0000_s1204" style="position:absolute;left:509;top:504;width:10891;height:0" coordorigin="509,504" coordsize="10891,0" path="m509,504r10891,e" filled="f" strokeweight=".58pt">
              <v:path arrowok="t"/>
            </v:shape>
            <v:shape id="_x0000_s1203" style="position:absolute;left:11400;top:485;width:29;height:0" coordorigin="11400,485" coordsize="29,0" path="m11400,485r28,e" filled="f" strokeweight=".58pt">
              <v:path arrowok="t"/>
            </v:shape>
            <v:shape id="_x0000_s1202" style="position:absolute;left:11409;top:499;width:10;height:0" coordorigin="11409,499" coordsize="10,0" path="m11409,499r10,e" filled="f" strokecolor="white" strokeweight="1.06pt">
              <v:path arrowok="t"/>
            </v:shape>
            <v:shape id="_x0000_s1201" style="position:absolute;left:11400;top:494;width:19;height:0" coordorigin="11400,494" coordsize="19,0" path="m11400,494r19,e" filled="f" strokecolor="white" strokeweight=".58pt">
              <v:path arrowok="t"/>
            </v:shape>
            <v:shape id="_x0000_s1200" style="position:absolute;left:500;top:490;width:0;height:15864" coordorigin="500,490" coordsize="0,15864" path="m500,490r,15864e" filled="f" strokeweight=".58pt">
              <v:path arrowok="t"/>
            </v:shape>
            <v:shape id="_x0000_s1199" style="position:absolute;left:504;top:509;width:0;height:15826" coordorigin="504,509" coordsize="0,15826" path="m504,509r,15825e" filled="f" strokeweight=".58pt">
              <v:path arrowok="t"/>
            </v:shape>
            <v:shape id="_x0000_s1198" style="position:absolute;left:11408;top:490;width:0;height:15864" coordorigin="11408,490" coordsize="0,15864" path="m11408,490r,15864e" filled="f" strokeweight=".58pt">
              <v:path arrowok="t"/>
            </v:shape>
            <v:shape id="_x0000_s1197" style="position:absolute;left:11404;top:509;width:0;height:15826" coordorigin="11404,509" coordsize="0,15826" path="m11404,509r,15825e" filled="f" strokeweight=".58pt">
              <v:path arrowok="t"/>
            </v:shape>
            <v:shape id="_x0000_s1196" style="position:absolute;left:480;top:16358;width:29;height:0" coordorigin="480,16358" coordsize="29,0" path="m480,16358r29,e" filled="f" strokeweight=".20464mm">
              <v:path arrowok="t"/>
            </v:shape>
            <v:shape id="_x0000_s1195" style="position:absolute;left:490;top:16344;width:10;height:0" coordorigin="490,16344" coordsize="10,0" path="m490,16344r9,e" filled="f" strokecolor="white" strokeweight=".37392mm">
              <v:path arrowok="t"/>
            </v:shape>
            <v:shape id="_x0000_s1194" style="position:absolute;left:490;top:16349;width:19;height:0" coordorigin="490,16349" coordsize="19,0" path="m490,16349r19,e" filled="f" strokecolor="white" strokeweight=".58pt">
              <v:path arrowok="t"/>
            </v:shape>
            <v:shape id="_x0000_s1193" style="position:absolute;left:509;top:16358;width:10891;height:0" coordorigin="509,16358" coordsize="10891,0" path="m509,16358r10891,e" filled="f" strokeweight=".20464mm">
              <v:path arrowok="t"/>
            </v:shape>
            <v:shape id="_x0000_s1192" style="position:absolute;left:509;top:16339;width:10891;height:0" coordorigin="509,16339" coordsize="10891,0" path="m509,16339r10891,e" filled="f" strokeweight=".58pt">
              <v:path arrowok="t"/>
            </v:shape>
            <v:shape id="_x0000_s1191" style="position:absolute;left:11400;top:16358;width:29;height:0" coordorigin="11400,16358" coordsize="29,0" path="m11400,16358r28,e" filled="f" strokeweight=".20464mm">
              <v:path arrowok="t"/>
            </v:shape>
            <v:shape id="_x0000_s1190" style="position:absolute;left:11409;top:16344;width:10;height:0" coordorigin="11409,16344" coordsize="10,0" path="m11409,16344r10,e" filled="f" strokecolor="white" strokeweight=".37392mm">
              <v:path arrowok="t"/>
            </v:shape>
            <v:shape id="_x0000_s1189" style="position:absolute;left:11400;top:16349;width:19;height:0" coordorigin="11400,16349" coordsize="19,0" path="m11400,16349r19,e" filled="f" strokecolor="white" strokeweight=".58pt">
              <v:path arrowok="t"/>
            </v:shape>
            <w10:wrap anchorx="page" anchory="page"/>
          </v:group>
        </w:pict>
      </w:r>
      <w:proofErr w:type="gramStart"/>
      <w:r w:rsidR="00902246">
        <w:rPr>
          <w:w w:val="99"/>
          <w:sz w:val="28"/>
          <w:szCs w:val="28"/>
        </w:rPr>
        <w:t>breadboards</w:t>
      </w:r>
      <w:proofErr w:type="gramEnd"/>
      <w:r w:rsidR="00902246">
        <w:rPr>
          <w:w w:val="99"/>
          <w:sz w:val="28"/>
          <w:szCs w:val="28"/>
        </w:rPr>
        <w:t>,</w:t>
      </w:r>
      <w:r w:rsidR="00902246">
        <w:rPr>
          <w:sz w:val="28"/>
          <w:szCs w:val="28"/>
        </w:rPr>
        <w:t xml:space="preserve"> </w:t>
      </w:r>
      <w:r w:rsidR="00902246">
        <w:rPr>
          <w:w w:val="99"/>
          <w:sz w:val="28"/>
          <w:szCs w:val="28"/>
        </w:rPr>
        <w:t>from</w:t>
      </w:r>
      <w:r w:rsidR="00902246">
        <w:rPr>
          <w:sz w:val="28"/>
          <w:szCs w:val="28"/>
        </w:rPr>
        <w:t xml:space="preserve"> </w:t>
      </w:r>
      <w:r w:rsidR="00902246">
        <w:rPr>
          <w:w w:val="99"/>
          <w:sz w:val="28"/>
          <w:szCs w:val="28"/>
        </w:rPr>
        <w:t>small</w:t>
      </w:r>
      <w:r w:rsidR="00902246">
        <w:rPr>
          <w:sz w:val="28"/>
          <w:szCs w:val="28"/>
        </w:rPr>
        <w:t xml:space="preserve"> </w:t>
      </w:r>
      <w:r w:rsidR="00902246">
        <w:rPr>
          <w:w w:val="99"/>
          <w:sz w:val="28"/>
          <w:szCs w:val="28"/>
        </w:rPr>
        <w:t>analog</w:t>
      </w:r>
      <w:r w:rsidR="00902246">
        <w:rPr>
          <w:sz w:val="28"/>
          <w:szCs w:val="28"/>
        </w:rPr>
        <w:t xml:space="preserve"> </w:t>
      </w:r>
      <w:r w:rsidR="00902246">
        <w:rPr>
          <w:w w:val="99"/>
          <w:sz w:val="28"/>
          <w:szCs w:val="28"/>
        </w:rPr>
        <w:t>and</w:t>
      </w:r>
      <w:r w:rsidR="00902246">
        <w:rPr>
          <w:sz w:val="28"/>
          <w:szCs w:val="28"/>
        </w:rPr>
        <w:t xml:space="preserve"> </w:t>
      </w:r>
      <w:r w:rsidR="00902246">
        <w:rPr>
          <w:w w:val="99"/>
          <w:sz w:val="28"/>
          <w:szCs w:val="28"/>
        </w:rPr>
        <w:t>digital</w:t>
      </w:r>
      <w:r w:rsidR="00902246">
        <w:rPr>
          <w:sz w:val="28"/>
          <w:szCs w:val="28"/>
        </w:rPr>
        <w:t xml:space="preserve"> </w:t>
      </w:r>
      <w:r w:rsidR="00902246">
        <w:rPr>
          <w:w w:val="99"/>
          <w:sz w:val="28"/>
          <w:szCs w:val="28"/>
        </w:rPr>
        <w:t>circuits</w:t>
      </w:r>
      <w:r w:rsidR="00902246">
        <w:rPr>
          <w:sz w:val="28"/>
          <w:szCs w:val="28"/>
        </w:rPr>
        <w:t xml:space="preserve"> </w:t>
      </w:r>
      <w:r w:rsidR="00902246">
        <w:rPr>
          <w:w w:val="99"/>
          <w:sz w:val="28"/>
          <w:szCs w:val="28"/>
        </w:rPr>
        <w:t>to</w:t>
      </w:r>
      <w:r w:rsidR="00902246">
        <w:rPr>
          <w:sz w:val="28"/>
          <w:szCs w:val="28"/>
        </w:rPr>
        <w:t xml:space="preserve"> </w:t>
      </w:r>
      <w:r w:rsidR="00902246">
        <w:rPr>
          <w:w w:val="99"/>
          <w:sz w:val="28"/>
          <w:szCs w:val="28"/>
        </w:rPr>
        <w:t>complete</w:t>
      </w:r>
      <w:r w:rsidR="00902246">
        <w:rPr>
          <w:sz w:val="28"/>
          <w:szCs w:val="28"/>
        </w:rPr>
        <w:t xml:space="preserve"> </w:t>
      </w:r>
      <w:r w:rsidR="00902246">
        <w:rPr>
          <w:w w:val="99"/>
          <w:sz w:val="28"/>
          <w:szCs w:val="28"/>
        </w:rPr>
        <w:t>central</w:t>
      </w:r>
      <w:r w:rsidR="00902246">
        <w:rPr>
          <w:sz w:val="28"/>
          <w:szCs w:val="28"/>
        </w:rPr>
        <w:t xml:space="preserve"> </w:t>
      </w:r>
      <w:r w:rsidR="00902246">
        <w:rPr>
          <w:w w:val="99"/>
          <w:sz w:val="28"/>
          <w:szCs w:val="28"/>
        </w:rPr>
        <w:t>processing units</w:t>
      </w:r>
      <w:r w:rsidR="00902246">
        <w:rPr>
          <w:sz w:val="28"/>
          <w:szCs w:val="28"/>
        </w:rPr>
        <w:t xml:space="preserve"> </w:t>
      </w:r>
      <w:r w:rsidR="00902246">
        <w:rPr>
          <w:w w:val="99"/>
          <w:sz w:val="28"/>
          <w:szCs w:val="28"/>
        </w:rPr>
        <w:t>(CPUs).</w:t>
      </w:r>
    </w:p>
    <w:p w:rsidR="00E51D43" w:rsidRDefault="00E51D43">
      <w:pPr>
        <w:spacing w:before="4" w:line="120" w:lineRule="exact"/>
        <w:rPr>
          <w:sz w:val="12"/>
          <w:szCs w:val="12"/>
        </w:rPr>
      </w:pPr>
    </w:p>
    <w:p w:rsidR="00E51D43" w:rsidRDefault="00E51D43">
      <w:pPr>
        <w:spacing w:line="200" w:lineRule="exact"/>
      </w:pPr>
    </w:p>
    <w:p w:rsidR="00E51D43" w:rsidRDefault="00C87703">
      <w:pPr>
        <w:ind w:left="2342"/>
      </w:pPr>
      <w:r>
        <w:pict>
          <v:shape id="_x0000_i1030" type="#_x0000_t75" style="width:227.25pt;height:204.75pt">
            <v:imagedata r:id="rId11" o:title=""/>
          </v:shape>
        </w:pict>
      </w:r>
    </w:p>
    <w:p w:rsidR="00E51D43" w:rsidRDefault="00902246">
      <w:pPr>
        <w:ind w:left="100"/>
        <w:rPr>
          <w:sz w:val="28"/>
          <w:szCs w:val="28"/>
        </w:rPr>
      </w:pPr>
      <w:r>
        <w:rPr>
          <w:b/>
          <w:color w:val="4F81BC"/>
          <w:w w:val="99"/>
          <w:sz w:val="28"/>
          <w:szCs w:val="28"/>
        </w:rPr>
        <w:t>JUMPER</w:t>
      </w:r>
      <w:r>
        <w:rPr>
          <w:b/>
          <w:color w:val="4F81BC"/>
          <w:sz w:val="28"/>
          <w:szCs w:val="28"/>
        </w:rPr>
        <w:t xml:space="preserve"> </w:t>
      </w:r>
      <w:proofErr w:type="gramStart"/>
      <w:r>
        <w:rPr>
          <w:b/>
          <w:color w:val="4F81BC"/>
          <w:w w:val="99"/>
          <w:sz w:val="28"/>
          <w:szCs w:val="28"/>
        </w:rPr>
        <w:t>WIRES</w:t>
      </w:r>
      <w:r>
        <w:rPr>
          <w:b/>
          <w:color w:val="4F81BC"/>
          <w:sz w:val="28"/>
          <w:szCs w:val="28"/>
        </w:rPr>
        <w:t xml:space="preserve"> </w:t>
      </w:r>
      <w:r>
        <w:rPr>
          <w:b/>
          <w:color w:val="4F81BC"/>
          <w:w w:val="99"/>
          <w:sz w:val="28"/>
          <w:szCs w:val="28"/>
        </w:rPr>
        <w:t>:</w:t>
      </w:r>
      <w:proofErr w:type="gramEnd"/>
    </w:p>
    <w:p w:rsidR="00E51D43" w:rsidRDefault="00902246">
      <w:pPr>
        <w:spacing w:line="300" w:lineRule="exact"/>
        <w:ind w:left="100"/>
        <w:rPr>
          <w:sz w:val="28"/>
          <w:szCs w:val="28"/>
        </w:rPr>
      </w:pPr>
      <w:r>
        <w:rPr>
          <w:w w:val="99"/>
          <w:sz w:val="28"/>
          <w:szCs w:val="28"/>
        </w:rPr>
        <w:t>A</w:t>
      </w:r>
      <w:r>
        <w:rPr>
          <w:sz w:val="28"/>
          <w:szCs w:val="28"/>
        </w:rPr>
        <w:t xml:space="preserve"> </w:t>
      </w:r>
      <w:r>
        <w:rPr>
          <w:w w:val="99"/>
          <w:sz w:val="28"/>
          <w:szCs w:val="28"/>
        </w:rPr>
        <w:t>jump</w:t>
      </w:r>
      <w:r>
        <w:rPr>
          <w:sz w:val="28"/>
          <w:szCs w:val="28"/>
        </w:rPr>
        <w:t xml:space="preserve"> </w:t>
      </w:r>
      <w:r>
        <w:rPr>
          <w:w w:val="99"/>
          <w:sz w:val="28"/>
          <w:szCs w:val="28"/>
        </w:rPr>
        <w:t>wire</w:t>
      </w:r>
      <w:r>
        <w:rPr>
          <w:sz w:val="28"/>
          <w:szCs w:val="28"/>
        </w:rPr>
        <w:t xml:space="preserve"> </w:t>
      </w:r>
      <w:r>
        <w:rPr>
          <w:w w:val="99"/>
          <w:sz w:val="28"/>
          <w:szCs w:val="28"/>
        </w:rPr>
        <w:t>(also</w:t>
      </w:r>
      <w:r>
        <w:rPr>
          <w:sz w:val="28"/>
          <w:szCs w:val="28"/>
        </w:rPr>
        <w:t xml:space="preserve"> </w:t>
      </w:r>
      <w:r>
        <w:rPr>
          <w:w w:val="99"/>
          <w:sz w:val="28"/>
          <w:szCs w:val="28"/>
        </w:rPr>
        <w:t>known</w:t>
      </w:r>
      <w:r>
        <w:rPr>
          <w:sz w:val="28"/>
          <w:szCs w:val="28"/>
        </w:rPr>
        <w:t xml:space="preserve"> </w:t>
      </w:r>
      <w:r>
        <w:rPr>
          <w:w w:val="99"/>
          <w:sz w:val="28"/>
          <w:szCs w:val="28"/>
        </w:rPr>
        <w:t>as</w:t>
      </w:r>
      <w:r>
        <w:rPr>
          <w:sz w:val="28"/>
          <w:szCs w:val="28"/>
        </w:rPr>
        <w:t xml:space="preserve"> </w:t>
      </w:r>
      <w:r>
        <w:rPr>
          <w:w w:val="99"/>
          <w:sz w:val="28"/>
          <w:szCs w:val="28"/>
        </w:rPr>
        <w:t>jumper</w:t>
      </w:r>
      <w:r>
        <w:rPr>
          <w:sz w:val="28"/>
          <w:szCs w:val="28"/>
        </w:rPr>
        <w:t xml:space="preserve"> </w:t>
      </w:r>
      <w:proofErr w:type="gramStart"/>
      <w:r>
        <w:rPr>
          <w:w w:val="99"/>
          <w:sz w:val="28"/>
          <w:szCs w:val="28"/>
        </w:rPr>
        <w:t>wire,</w:t>
      </w:r>
      <w:proofErr w:type="gramEnd"/>
      <w:r>
        <w:rPr>
          <w:sz w:val="28"/>
          <w:szCs w:val="28"/>
        </w:rPr>
        <w:t xml:space="preserve"> </w:t>
      </w:r>
      <w:r>
        <w:rPr>
          <w:w w:val="99"/>
          <w:sz w:val="28"/>
          <w:szCs w:val="28"/>
        </w:rPr>
        <w:t>or</w:t>
      </w:r>
      <w:r>
        <w:rPr>
          <w:sz w:val="28"/>
          <w:szCs w:val="28"/>
        </w:rPr>
        <w:t xml:space="preserve"> </w:t>
      </w:r>
      <w:r>
        <w:rPr>
          <w:w w:val="99"/>
          <w:sz w:val="28"/>
          <w:szCs w:val="28"/>
        </w:rPr>
        <w:t>jumper)</w:t>
      </w:r>
      <w:r>
        <w:rPr>
          <w:sz w:val="28"/>
          <w:szCs w:val="28"/>
        </w:rPr>
        <w:t xml:space="preserve"> </w:t>
      </w:r>
      <w:r>
        <w:rPr>
          <w:w w:val="99"/>
          <w:sz w:val="28"/>
          <w:szCs w:val="28"/>
        </w:rPr>
        <w:t>is</w:t>
      </w:r>
      <w:r>
        <w:rPr>
          <w:sz w:val="28"/>
          <w:szCs w:val="28"/>
        </w:rPr>
        <w:t xml:space="preserve"> </w:t>
      </w:r>
      <w:r>
        <w:rPr>
          <w:w w:val="99"/>
          <w:sz w:val="28"/>
          <w:szCs w:val="28"/>
        </w:rPr>
        <w:t>an</w:t>
      </w:r>
      <w:r>
        <w:rPr>
          <w:sz w:val="28"/>
          <w:szCs w:val="28"/>
        </w:rPr>
        <w:t xml:space="preserve"> </w:t>
      </w:r>
      <w:r>
        <w:rPr>
          <w:w w:val="99"/>
          <w:sz w:val="28"/>
          <w:szCs w:val="28"/>
        </w:rPr>
        <w:t>electrical</w:t>
      </w:r>
      <w:r>
        <w:rPr>
          <w:sz w:val="28"/>
          <w:szCs w:val="28"/>
        </w:rPr>
        <w:t xml:space="preserve"> </w:t>
      </w:r>
      <w:r>
        <w:rPr>
          <w:w w:val="99"/>
          <w:sz w:val="28"/>
          <w:szCs w:val="28"/>
        </w:rPr>
        <w:t>wire,</w:t>
      </w:r>
      <w:r>
        <w:rPr>
          <w:sz w:val="28"/>
          <w:szCs w:val="28"/>
        </w:rPr>
        <w:t xml:space="preserve"> </w:t>
      </w:r>
      <w:r>
        <w:rPr>
          <w:w w:val="99"/>
          <w:sz w:val="28"/>
          <w:szCs w:val="28"/>
        </w:rPr>
        <w:t>or</w:t>
      </w:r>
      <w:r>
        <w:rPr>
          <w:sz w:val="28"/>
          <w:szCs w:val="28"/>
        </w:rPr>
        <w:t xml:space="preserve"> </w:t>
      </w:r>
      <w:r>
        <w:rPr>
          <w:w w:val="99"/>
          <w:sz w:val="28"/>
          <w:szCs w:val="28"/>
        </w:rPr>
        <w:t>group</w:t>
      </w:r>
    </w:p>
    <w:p w:rsidR="00E51D43" w:rsidRDefault="00902246">
      <w:pPr>
        <w:spacing w:before="3" w:line="320" w:lineRule="exact"/>
        <w:ind w:left="100" w:right="60"/>
        <w:rPr>
          <w:sz w:val="28"/>
          <w:szCs w:val="28"/>
        </w:rPr>
      </w:pPr>
      <w:proofErr w:type="gramStart"/>
      <w:r>
        <w:rPr>
          <w:w w:val="99"/>
          <w:sz w:val="28"/>
          <w:szCs w:val="28"/>
        </w:rPr>
        <w:t>of</w:t>
      </w:r>
      <w:proofErr w:type="gramEnd"/>
      <w:r>
        <w:rPr>
          <w:sz w:val="28"/>
          <w:szCs w:val="28"/>
        </w:rPr>
        <w:t xml:space="preserve"> </w:t>
      </w:r>
      <w:r>
        <w:rPr>
          <w:w w:val="99"/>
          <w:sz w:val="28"/>
          <w:szCs w:val="28"/>
        </w:rPr>
        <w:t>them</w:t>
      </w:r>
      <w:r>
        <w:rPr>
          <w:sz w:val="28"/>
          <w:szCs w:val="28"/>
        </w:rPr>
        <w:t xml:space="preserve"> </w:t>
      </w:r>
      <w:r>
        <w:rPr>
          <w:w w:val="99"/>
          <w:sz w:val="28"/>
          <w:szCs w:val="28"/>
        </w:rPr>
        <w:t>in</w:t>
      </w:r>
      <w:r>
        <w:rPr>
          <w:sz w:val="28"/>
          <w:szCs w:val="28"/>
        </w:rPr>
        <w:t xml:space="preserve"> </w:t>
      </w:r>
      <w:r>
        <w:rPr>
          <w:w w:val="99"/>
          <w:sz w:val="28"/>
          <w:szCs w:val="28"/>
        </w:rPr>
        <w:t>a</w:t>
      </w:r>
      <w:r>
        <w:rPr>
          <w:sz w:val="28"/>
          <w:szCs w:val="28"/>
        </w:rPr>
        <w:t xml:space="preserve"> </w:t>
      </w:r>
      <w:r>
        <w:rPr>
          <w:w w:val="99"/>
          <w:sz w:val="28"/>
          <w:szCs w:val="28"/>
        </w:rPr>
        <w:t>cable,</w:t>
      </w:r>
      <w:r>
        <w:rPr>
          <w:sz w:val="28"/>
          <w:szCs w:val="28"/>
        </w:rPr>
        <w:t xml:space="preserve"> </w:t>
      </w:r>
      <w:r>
        <w:rPr>
          <w:w w:val="99"/>
          <w:sz w:val="28"/>
          <w:szCs w:val="28"/>
        </w:rPr>
        <w:t>with</w:t>
      </w:r>
      <w:r>
        <w:rPr>
          <w:sz w:val="28"/>
          <w:szCs w:val="28"/>
        </w:rPr>
        <w:t xml:space="preserve"> </w:t>
      </w:r>
      <w:r>
        <w:rPr>
          <w:w w:val="99"/>
          <w:sz w:val="28"/>
          <w:szCs w:val="28"/>
        </w:rPr>
        <w:t>a</w:t>
      </w:r>
      <w:r>
        <w:rPr>
          <w:sz w:val="28"/>
          <w:szCs w:val="28"/>
        </w:rPr>
        <w:t xml:space="preserve"> </w:t>
      </w:r>
      <w:r>
        <w:rPr>
          <w:w w:val="99"/>
          <w:sz w:val="28"/>
          <w:szCs w:val="28"/>
        </w:rPr>
        <w:t>connector</w:t>
      </w:r>
      <w:r>
        <w:rPr>
          <w:sz w:val="28"/>
          <w:szCs w:val="28"/>
        </w:rPr>
        <w:t xml:space="preserve"> </w:t>
      </w:r>
      <w:r>
        <w:rPr>
          <w:w w:val="99"/>
          <w:sz w:val="28"/>
          <w:szCs w:val="28"/>
        </w:rPr>
        <w:t>or</w:t>
      </w:r>
      <w:r>
        <w:rPr>
          <w:sz w:val="28"/>
          <w:szCs w:val="28"/>
        </w:rPr>
        <w:t xml:space="preserve"> </w:t>
      </w:r>
      <w:r>
        <w:rPr>
          <w:w w:val="99"/>
          <w:sz w:val="28"/>
          <w:szCs w:val="28"/>
        </w:rPr>
        <w:t>pin</w:t>
      </w:r>
      <w:r>
        <w:rPr>
          <w:sz w:val="28"/>
          <w:szCs w:val="28"/>
        </w:rPr>
        <w:t xml:space="preserve"> </w:t>
      </w:r>
      <w:r>
        <w:rPr>
          <w:w w:val="99"/>
          <w:sz w:val="28"/>
          <w:szCs w:val="28"/>
        </w:rPr>
        <w:t>at</w:t>
      </w:r>
      <w:r>
        <w:rPr>
          <w:sz w:val="28"/>
          <w:szCs w:val="28"/>
        </w:rPr>
        <w:t xml:space="preserve"> </w:t>
      </w:r>
      <w:r>
        <w:rPr>
          <w:w w:val="99"/>
          <w:sz w:val="28"/>
          <w:szCs w:val="28"/>
        </w:rPr>
        <w:t>each</w:t>
      </w:r>
      <w:r>
        <w:rPr>
          <w:sz w:val="28"/>
          <w:szCs w:val="28"/>
        </w:rPr>
        <w:t xml:space="preserve"> </w:t>
      </w:r>
      <w:r>
        <w:rPr>
          <w:w w:val="99"/>
          <w:sz w:val="28"/>
          <w:szCs w:val="28"/>
        </w:rPr>
        <w:t>end</w:t>
      </w:r>
      <w:r>
        <w:rPr>
          <w:sz w:val="28"/>
          <w:szCs w:val="28"/>
        </w:rPr>
        <w:t xml:space="preserve"> </w:t>
      </w:r>
      <w:r>
        <w:rPr>
          <w:w w:val="99"/>
          <w:sz w:val="28"/>
          <w:szCs w:val="28"/>
        </w:rPr>
        <w:t>(or</w:t>
      </w:r>
      <w:r>
        <w:rPr>
          <w:sz w:val="28"/>
          <w:szCs w:val="28"/>
        </w:rPr>
        <w:t xml:space="preserve"> </w:t>
      </w:r>
      <w:r>
        <w:rPr>
          <w:w w:val="99"/>
          <w:sz w:val="28"/>
          <w:szCs w:val="28"/>
        </w:rPr>
        <w:t>sometimes</w:t>
      </w:r>
      <w:r>
        <w:rPr>
          <w:sz w:val="28"/>
          <w:szCs w:val="28"/>
        </w:rPr>
        <w:t xml:space="preserve"> </w:t>
      </w:r>
      <w:r>
        <w:rPr>
          <w:w w:val="99"/>
          <w:sz w:val="28"/>
          <w:szCs w:val="28"/>
        </w:rPr>
        <w:t>without them</w:t>
      </w:r>
      <w:r>
        <w:rPr>
          <w:sz w:val="28"/>
          <w:szCs w:val="28"/>
        </w:rPr>
        <w:t xml:space="preserve"> </w:t>
      </w:r>
      <w:r>
        <w:rPr>
          <w:w w:val="99"/>
          <w:sz w:val="28"/>
          <w:szCs w:val="28"/>
        </w:rPr>
        <w:t>–</w:t>
      </w:r>
      <w:r>
        <w:rPr>
          <w:sz w:val="28"/>
          <w:szCs w:val="28"/>
        </w:rPr>
        <w:t xml:space="preserve"> </w:t>
      </w:r>
      <w:r>
        <w:rPr>
          <w:w w:val="99"/>
          <w:sz w:val="28"/>
          <w:szCs w:val="28"/>
        </w:rPr>
        <w:t>simply</w:t>
      </w:r>
      <w:r>
        <w:rPr>
          <w:sz w:val="28"/>
          <w:szCs w:val="28"/>
        </w:rPr>
        <w:t xml:space="preserve"> </w:t>
      </w:r>
      <w:r>
        <w:rPr>
          <w:w w:val="99"/>
          <w:sz w:val="28"/>
          <w:szCs w:val="28"/>
        </w:rPr>
        <w:t>"tinned"),</w:t>
      </w:r>
      <w:r>
        <w:rPr>
          <w:sz w:val="28"/>
          <w:szCs w:val="28"/>
        </w:rPr>
        <w:t xml:space="preserve"> </w:t>
      </w:r>
      <w:r>
        <w:rPr>
          <w:w w:val="99"/>
          <w:sz w:val="28"/>
          <w:szCs w:val="28"/>
        </w:rPr>
        <w:t>which</w:t>
      </w:r>
      <w:r>
        <w:rPr>
          <w:sz w:val="28"/>
          <w:szCs w:val="28"/>
        </w:rPr>
        <w:t xml:space="preserve"> </w:t>
      </w:r>
      <w:r>
        <w:rPr>
          <w:w w:val="99"/>
          <w:sz w:val="28"/>
          <w:szCs w:val="28"/>
        </w:rPr>
        <w:t>is</w:t>
      </w:r>
      <w:r>
        <w:rPr>
          <w:sz w:val="28"/>
          <w:szCs w:val="28"/>
        </w:rPr>
        <w:t xml:space="preserve"> </w:t>
      </w:r>
      <w:r>
        <w:rPr>
          <w:w w:val="99"/>
          <w:sz w:val="28"/>
          <w:szCs w:val="28"/>
        </w:rPr>
        <w:t>normally</w:t>
      </w:r>
      <w:r>
        <w:rPr>
          <w:sz w:val="28"/>
          <w:szCs w:val="28"/>
        </w:rPr>
        <w:t xml:space="preserve"> </w:t>
      </w:r>
      <w:r>
        <w:rPr>
          <w:w w:val="99"/>
          <w:sz w:val="28"/>
          <w:szCs w:val="28"/>
        </w:rPr>
        <w:t>used</w:t>
      </w:r>
      <w:r>
        <w:rPr>
          <w:sz w:val="28"/>
          <w:szCs w:val="28"/>
        </w:rPr>
        <w:t xml:space="preserve"> </w:t>
      </w:r>
      <w:r>
        <w:rPr>
          <w:w w:val="99"/>
          <w:sz w:val="28"/>
          <w:szCs w:val="28"/>
        </w:rPr>
        <w:t>to</w:t>
      </w:r>
      <w:r>
        <w:rPr>
          <w:sz w:val="28"/>
          <w:szCs w:val="28"/>
        </w:rPr>
        <w:t xml:space="preserve"> </w:t>
      </w:r>
      <w:r>
        <w:rPr>
          <w:w w:val="99"/>
          <w:sz w:val="28"/>
          <w:szCs w:val="28"/>
        </w:rPr>
        <w:t>interconnect</w:t>
      </w:r>
      <w:r>
        <w:rPr>
          <w:sz w:val="28"/>
          <w:szCs w:val="28"/>
        </w:rPr>
        <w:t xml:space="preserve"> </w:t>
      </w:r>
      <w:r>
        <w:rPr>
          <w:w w:val="99"/>
          <w:sz w:val="28"/>
          <w:szCs w:val="28"/>
        </w:rPr>
        <w:t>the</w:t>
      </w:r>
      <w:r>
        <w:rPr>
          <w:sz w:val="28"/>
          <w:szCs w:val="28"/>
        </w:rPr>
        <w:t xml:space="preserve"> </w:t>
      </w:r>
      <w:r>
        <w:rPr>
          <w:w w:val="99"/>
          <w:sz w:val="28"/>
          <w:szCs w:val="28"/>
        </w:rPr>
        <w:t>components</w:t>
      </w:r>
    </w:p>
    <w:p w:rsidR="00E51D43" w:rsidRDefault="00902246">
      <w:pPr>
        <w:spacing w:line="320" w:lineRule="exact"/>
        <w:ind w:left="100" w:right="62"/>
        <w:rPr>
          <w:sz w:val="28"/>
          <w:szCs w:val="28"/>
        </w:rPr>
      </w:pPr>
      <w:r>
        <w:rPr>
          <w:w w:val="99"/>
          <w:sz w:val="28"/>
          <w:szCs w:val="28"/>
        </w:rPr>
        <w:t>of</w:t>
      </w:r>
      <w:r>
        <w:rPr>
          <w:sz w:val="28"/>
          <w:szCs w:val="28"/>
        </w:rPr>
        <w:t xml:space="preserve">  </w:t>
      </w:r>
      <w:r>
        <w:rPr>
          <w:w w:val="99"/>
          <w:sz w:val="28"/>
          <w:szCs w:val="28"/>
        </w:rPr>
        <w:t>a</w:t>
      </w:r>
      <w:r>
        <w:rPr>
          <w:sz w:val="28"/>
          <w:szCs w:val="28"/>
        </w:rPr>
        <w:t xml:space="preserve">  </w:t>
      </w:r>
      <w:r>
        <w:rPr>
          <w:w w:val="99"/>
          <w:sz w:val="28"/>
          <w:szCs w:val="28"/>
        </w:rPr>
        <w:t>breadboard</w:t>
      </w:r>
      <w:r>
        <w:rPr>
          <w:sz w:val="28"/>
          <w:szCs w:val="28"/>
        </w:rPr>
        <w:t xml:space="preserve">  </w:t>
      </w:r>
      <w:r>
        <w:rPr>
          <w:w w:val="99"/>
          <w:sz w:val="28"/>
          <w:szCs w:val="28"/>
        </w:rPr>
        <w:t>or</w:t>
      </w:r>
      <w:r>
        <w:rPr>
          <w:sz w:val="28"/>
          <w:szCs w:val="28"/>
        </w:rPr>
        <w:t xml:space="preserve">  </w:t>
      </w:r>
      <w:r>
        <w:rPr>
          <w:w w:val="99"/>
          <w:sz w:val="28"/>
          <w:szCs w:val="28"/>
        </w:rPr>
        <w:t>other</w:t>
      </w:r>
      <w:r>
        <w:rPr>
          <w:sz w:val="28"/>
          <w:szCs w:val="28"/>
        </w:rPr>
        <w:t xml:space="preserve">  </w:t>
      </w:r>
      <w:r>
        <w:rPr>
          <w:w w:val="99"/>
          <w:sz w:val="28"/>
          <w:szCs w:val="28"/>
        </w:rPr>
        <w:t>prototype</w:t>
      </w:r>
      <w:r>
        <w:rPr>
          <w:sz w:val="28"/>
          <w:szCs w:val="28"/>
        </w:rPr>
        <w:t xml:space="preserve">  </w:t>
      </w:r>
      <w:r>
        <w:rPr>
          <w:w w:val="99"/>
          <w:sz w:val="28"/>
          <w:szCs w:val="28"/>
        </w:rPr>
        <w:t>or</w:t>
      </w:r>
      <w:r>
        <w:rPr>
          <w:sz w:val="28"/>
          <w:szCs w:val="28"/>
        </w:rPr>
        <w:t xml:space="preserve">  </w:t>
      </w:r>
      <w:r>
        <w:rPr>
          <w:w w:val="99"/>
          <w:sz w:val="28"/>
          <w:szCs w:val="28"/>
        </w:rPr>
        <w:t>test</w:t>
      </w:r>
      <w:r>
        <w:rPr>
          <w:sz w:val="28"/>
          <w:szCs w:val="28"/>
        </w:rPr>
        <w:t xml:space="preserve">  </w:t>
      </w:r>
      <w:r>
        <w:rPr>
          <w:w w:val="99"/>
          <w:sz w:val="28"/>
          <w:szCs w:val="28"/>
        </w:rPr>
        <w:t>circuit,</w:t>
      </w:r>
      <w:r>
        <w:rPr>
          <w:sz w:val="28"/>
          <w:szCs w:val="28"/>
        </w:rPr>
        <w:t xml:space="preserve">  </w:t>
      </w:r>
      <w:r>
        <w:rPr>
          <w:w w:val="99"/>
          <w:sz w:val="28"/>
          <w:szCs w:val="28"/>
        </w:rPr>
        <w:t>internally</w:t>
      </w:r>
      <w:r>
        <w:rPr>
          <w:sz w:val="28"/>
          <w:szCs w:val="28"/>
        </w:rPr>
        <w:t xml:space="preserve">  </w:t>
      </w:r>
      <w:r>
        <w:rPr>
          <w:w w:val="99"/>
          <w:sz w:val="28"/>
          <w:szCs w:val="28"/>
        </w:rPr>
        <w:t>or</w:t>
      </w:r>
      <w:r>
        <w:rPr>
          <w:sz w:val="28"/>
          <w:szCs w:val="28"/>
        </w:rPr>
        <w:t xml:space="preserve">  </w:t>
      </w:r>
      <w:r>
        <w:rPr>
          <w:w w:val="99"/>
          <w:sz w:val="28"/>
          <w:szCs w:val="28"/>
        </w:rPr>
        <w:t>with</w:t>
      </w:r>
      <w:r>
        <w:rPr>
          <w:sz w:val="28"/>
          <w:szCs w:val="28"/>
        </w:rPr>
        <w:t xml:space="preserve">  </w:t>
      </w:r>
      <w:r>
        <w:rPr>
          <w:w w:val="99"/>
          <w:sz w:val="28"/>
          <w:szCs w:val="28"/>
        </w:rPr>
        <w:t>other equipment</w:t>
      </w:r>
      <w:r>
        <w:rPr>
          <w:sz w:val="28"/>
          <w:szCs w:val="28"/>
        </w:rPr>
        <w:t xml:space="preserve"> </w:t>
      </w:r>
      <w:r>
        <w:rPr>
          <w:w w:val="99"/>
          <w:sz w:val="28"/>
          <w:szCs w:val="28"/>
        </w:rPr>
        <w:t>or</w:t>
      </w:r>
      <w:r>
        <w:rPr>
          <w:sz w:val="28"/>
          <w:szCs w:val="28"/>
        </w:rPr>
        <w:t xml:space="preserve"> </w:t>
      </w:r>
      <w:r>
        <w:rPr>
          <w:w w:val="99"/>
          <w:sz w:val="28"/>
          <w:szCs w:val="28"/>
        </w:rPr>
        <w:t>components,</w:t>
      </w:r>
      <w:r>
        <w:rPr>
          <w:sz w:val="28"/>
          <w:szCs w:val="28"/>
        </w:rPr>
        <w:t xml:space="preserve"> </w:t>
      </w:r>
      <w:r>
        <w:rPr>
          <w:w w:val="99"/>
          <w:sz w:val="28"/>
          <w:szCs w:val="28"/>
        </w:rPr>
        <w:t>without</w:t>
      </w:r>
      <w:r>
        <w:rPr>
          <w:sz w:val="28"/>
          <w:szCs w:val="28"/>
        </w:rPr>
        <w:t xml:space="preserve"> </w:t>
      </w:r>
      <w:r>
        <w:rPr>
          <w:w w:val="99"/>
          <w:sz w:val="28"/>
          <w:szCs w:val="28"/>
        </w:rPr>
        <w:t>soldering.[1]</w:t>
      </w:r>
    </w:p>
    <w:p w:rsidR="00E51D43" w:rsidRDefault="00902246">
      <w:pPr>
        <w:spacing w:line="320" w:lineRule="exact"/>
        <w:ind w:left="100" w:right="52"/>
        <w:rPr>
          <w:sz w:val="28"/>
          <w:szCs w:val="28"/>
        </w:rPr>
      </w:pPr>
      <w:r>
        <w:rPr>
          <w:w w:val="99"/>
          <w:sz w:val="28"/>
          <w:szCs w:val="28"/>
        </w:rPr>
        <w:t>Individual</w:t>
      </w:r>
      <w:r>
        <w:rPr>
          <w:sz w:val="28"/>
          <w:szCs w:val="28"/>
        </w:rPr>
        <w:t xml:space="preserve"> </w:t>
      </w:r>
      <w:r>
        <w:rPr>
          <w:w w:val="99"/>
          <w:sz w:val="28"/>
          <w:szCs w:val="28"/>
        </w:rPr>
        <w:t>jump</w:t>
      </w:r>
      <w:r>
        <w:rPr>
          <w:sz w:val="28"/>
          <w:szCs w:val="28"/>
        </w:rPr>
        <w:t xml:space="preserve"> </w:t>
      </w:r>
      <w:r>
        <w:rPr>
          <w:w w:val="99"/>
          <w:sz w:val="28"/>
          <w:szCs w:val="28"/>
        </w:rPr>
        <w:t>wires</w:t>
      </w:r>
      <w:r>
        <w:rPr>
          <w:sz w:val="28"/>
          <w:szCs w:val="28"/>
        </w:rPr>
        <w:t xml:space="preserve"> </w:t>
      </w:r>
      <w:r>
        <w:rPr>
          <w:w w:val="99"/>
          <w:sz w:val="28"/>
          <w:szCs w:val="28"/>
        </w:rPr>
        <w:t>are</w:t>
      </w:r>
      <w:r>
        <w:rPr>
          <w:sz w:val="28"/>
          <w:szCs w:val="28"/>
        </w:rPr>
        <w:t xml:space="preserve"> </w:t>
      </w:r>
      <w:r>
        <w:rPr>
          <w:w w:val="99"/>
          <w:sz w:val="28"/>
          <w:szCs w:val="28"/>
        </w:rPr>
        <w:t>fitted</w:t>
      </w:r>
      <w:r>
        <w:rPr>
          <w:sz w:val="28"/>
          <w:szCs w:val="28"/>
        </w:rPr>
        <w:t xml:space="preserve"> </w:t>
      </w:r>
      <w:r>
        <w:rPr>
          <w:w w:val="99"/>
          <w:sz w:val="28"/>
          <w:szCs w:val="28"/>
        </w:rPr>
        <w:t>by</w:t>
      </w:r>
      <w:r>
        <w:rPr>
          <w:sz w:val="28"/>
          <w:szCs w:val="28"/>
        </w:rPr>
        <w:t xml:space="preserve"> </w:t>
      </w:r>
      <w:r>
        <w:rPr>
          <w:w w:val="99"/>
          <w:sz w:val="28"/>
          <w:szCs w:val="28"/>
        </w:rPr>
        <w:t>inserting</w:t>
      </w:r>
      <w:r>
        <w:rPr>
          <w:sz w:val="28"/>
          <w:szCs w:val="28"/>
        </w:rPr>
        <w:t xml:space="preserve"> </w:t>
      </w:r>
      <w:r>
        <w:rPr>
          <w:w w:val="99"/>
          <w:sz w:val="28"/>
          <w:szCs w:val="28"/>
        </w:rPr>
        <w:t>their</w:t>
      </w:r>
      <w:r>
        <w:rPr>
          <w:sz w:val="28"/>
          <w:szCs w:val="28"/>
        </w:rPr>
        <w:t xml:space="preserve"> </w:t>
      </w:r>
      <w:r>
        <w:rPr>
          <w:w w:val="99"/>
          <w:sz w:val="28"/>
          <w:szCs w:val="28"/>
        </w:rPr>
        <w:t>"end</w:t>
      </w:r>
      <w:r>
        <w:rPr>
          <w:sz w:val="28"/>
          <w:szCs w:val="28"/>
        </w:rPr>
        <w:t xml:space="preserve"> </w:t>
      </w:r>
      <w:r>
        <w:rPr>
          <w:w w:val="99"/>
          <w:sz w:val="28"/>
          <w:szCs w:val="28"/>
        </w:rPr>
        <w:t>connectors"</w:t>
      </w:r>
      <w:r>
        <w:rPr>
          <w:sz w:val="28"/>
          <w:szCs w:val="28"/>
        </w:rPr>
        <w:t xml:space="preserve"> </w:t>
      </w:r>
      <w:r>
        <w:rPr>
          <w:w w:val="99"/>
          <w:sz w:val="28"/>
          <w:szCs w:val="28"/>
        </w:rPr>
        <w:t>into</w:t>
      </w:r>
      <w:r>
        <w:rPr>
          <w:sz w:val="28"/>
          <w:szCs w:val="28"/>
        </w:rPr>
        <w:t xml:space="preserve"> </w:t>
      </w:r>
      <w:r>
        <w:rPr>
          <w:w w:val="99"/>
          <w:sz w:val="28"/>
          <w:szCs w:val="28"/>
        </w:rPr>
        <w:t>the</w:t>
      </w:r>
      <w:r>
        <w:rPr>
          <w:sz w:val="28"/>
          <w:szCs w:val="28"/>
        </w:rPr>
        <w:t xml:space="preserve"> </w:t>
      </w:r>
      <w:r>
        <w:rPr>
          <w:w w:val="99"/>
          <w:sz w:val="28"/>
          <w:szCs w:val="28"/>
        </w:rPr>
        <w:t>slots provided</w:t>
      </w:r>
      <w:r>
        <w:rPr>
          <w:sz w:val="28"/>
          <w:szCs w:val="28"/>
        </w:rPr>
        <w:t xml:space="preserve"> </w:t>
      </w:r>
      <w:r>
        <w:rPr>
          <w:w w:val="99"/>
          <w:sz w:val="28"/>
          <w:szCs w:val="28"/>
        </w:rPr>
        <w:t>in</w:t>
      </w:r>
      <w:r>
        <w:rPr>
          <w:sz w:val="28"/>
          <w:szCs w:val="28"/>
        </w:rPr>
        <w:t xml:space="preserve"> </w:t>
      </w:r>
      <w:r>
        <w:rPr>
          <w:w w:val="99"/>
          <w:sz w:val="28"/>
          <w:szCs w:val="28"/>
        </w:rPr>
        <w:t>a</w:t>
      </w:r>
      <w:r>
        <w:rPr>
          <w:sz w:val="28"/>
          <w:szCs w:val="28"/>
        </w:rPr>
        <w:t xml:space="preserve"> </w:t>
      </w:r>
      <w:r>
        <w:rPr>
          <w:w w:val="99"/>
          <w:sz w:val="28"/>
          <w:szCs w:val="28"/>
        </w:rPr>
        <w:t>breadboard,</w:t>
      </w:r>
      <w:r>
        <w:rPr>
          <w:sz w:val="28"/>
          <w:szCs w:val="28"/>
        </w:rPr>
        <w:t xml:space="preserve"> </w:t>
      </w:r>
      <w:r>
        <w:rPr>
          <w:w w:val="99"/>
          <w:sz w:val="28"/>
          <w:szCs w:val="28"/>
        </w:rPr>
        <w:t>the</w:t>
      </w:r>
      <w:r>
        <w:rPr>
          <w:sz w:val="28"/>
          <w:szCs w:val="28"/>
        </w:rPr>
        <w:t xml:space="preserve"> </w:t>
      </w:r>
      <w:r>
        <w:rPr>
          <w:w w:val="99"/>
          <w:sz w:val="28"/>
          <w:szCs w:val="28"/>
        </w:rPr>
        <w:t>header</w:t>
      </w:r>
      <w:r>
        <w:rPr>
          <w:sz w:val="28"/>
          <w:szCs w:val="28"/>
        </w:rPr>
        <w:t xml:space="preserve"> </w:t>
      </w:r>
      <w:r>
        <w:rPr>
          <w:w w:val="99"/>
          <w:sz w:val="28"/>
          <w:szCs w:val="28"/>
        </w:rPr>
        <w:t>connector</w:t>
      </w:r>
      <w:r>
        <w:rPr>
          <w:sz w:val="28"/>
          <w:szCs w:val="28"/>
        </w:rPr>
        <w:t xml:space="preserve"> </w:t>
      </w:r>
      <w:r>
        <w:rPr>
          <w:w w:val="99"/>
          <w:sz w:val="28"/>
          <w:szCs w:val="28"/>
        </w:rPr>
        <w:t>of</w:t>
      </w:r>
      <w:r>
        <w:rPr>
          <w:sz w:val="28"/>
          <w:szCs w:val="28"/>
        </w:rPr>
        <w:t xml:space="preserve"> </w:t>
      </w:r>
      <w:r>
        <w:rPr>
          <w:w w:val="99"/>
          <w:sz w:val="28"/>
          <w:szCs w:val="28"/>
        </w:rPr>
        <w:t>a</w:t>
      </w:r>
      <w:r>
        <w:rPr>
          <w:sz w:val="28"/>
          <w:szCs w:val="28"/>
        </w:rPr>
        <w:t xml:space="preserve"> </w:t>
      </w:r>
      <w:r>
        <w:rPr>
          <w:w w:val="99"/>
          <w:sz w:val="28"/>
          <w:szCs w:val="28"/>
        </w:rPr>
        <w:t>circuit</w:t>
      </w:r>
      <w:r>
        <w:rPr>
          <w:sz w:val="28"/>
          <w:szCs w:val="28"/>
        </w:rPr>
        <w:t xml:space="preserve"> </w:t>
      </w:r>
      <w:r>
        <w:rPr>
          <w:w w:val="99"/>
          <w:sz w:val="28"/>
          <w:szCs w:val="28"/>
        </w:rPr>
        <w:t>board,</w:t>
      </w:r>
      <w:r>
        <w:rPr>
          <w:sz w:val="28"/>
          <w:szCs w:val="28"/>
        </w:rPr>
        <w:t xml:space="preserve"> </w:t>
      </w:r>
      <w:r>
        <w:rPr>
          <w:w w:val="99"/>
          <w:sz w:val="28"/>
          <w:szCs w:val="28"/>
        </w:rPr>
        <w:t>or</w:t>
      </w:r>
      <w:r>
        <w:rPr>
          <w:sz w:val="28"/>
          <w:szCs w:val="28"/>
        </w:rPr>
        <w:t xml:space="preserve"> </w:t>
      </w:r>
      <w:r>
        <w:rPr>
          <w:w w:val="99"/>
          <w:sz w:val="28"/>
          <w:szCs w:val="28"/>
        </w:rPr>
        <w:t>a</w:t>
      </w:r>
      <w:r>
        <w:rPr>
          <w:sz w:val="28"/>
          <w:szCs w:val="28"/>
        </w:rPr>
        <w:t xml:space="preserve"> </w:t>
      </w:r>
      <w:r>
        <w:rPr>
          <w:w w:val="99"/>
          <w:sz w:val="28"/>
          <w:szCs w:val="28"/>
        </w:rPr>
        <w:t>piece</w:t>
      </w:r>
      <w:r>
        <w:rPr>
          <w:sz w:val="28"/>
          <w:szCs w:val="28"/>
        </w:rPr>
        <w:t xml:space="preserve"> </w:t>
      </w:r>
      <w:r>
        <w:rPr>
          <w:w w:val="99"/>
          <w:sz w:val="28"/>
          <w:szCs w:val="28"/>
        </w:rPr>
        <w:t>of</w:t>
      </w:r>
    </w:p>
    <w:p w:rsidR="00E51D43" w:rsidRDefault="00902246">
      <w:pPr>
        <w:spacing w:before="1"/>
        <w:ind w:left="100"/>
        <w:rPr>
          <w:sz w:val="28"/>
          <w:szCs w:val="28"/>
        </w:rPr>
      </w:pPr>
      <w:proofErr w:type="gramStart"/>
      <w:r>
        <w:rPr>
          <w:w w:val="99"/>
          <w:sz w:val="28"/>
          <w:szCs w:val="28"/>
        </w:rPr>
        <w:t>test</w:t>
      </w:r>
      <w:proofErr w:type="gramEnd"/>
      <w:r>
        <w:rPr>
          <w:sz w:val="28"/>
          <w:szCs w:val="28"/>
        </w:rPr>
        <w:t xml:space="preserve"> </w:t>
      </w:r>
      <w:r>
        <w:rPr>
          <w:w w:val="99"/>
          <w:sz w:val="28"/>
          <w:szCs w:val="28"/>
        </w:rPr>
        <w:t>equipment</w:t>
      </w:r>
      <w:r>
        <w:rPr>
          <w:b/>
          <w:w w:val="99"/>
          <w:sz w:val="28"/>
          <w:szCs w:val="28"/>
        </w:rPr>
        <w:t>.</w:t>
      </w:r>
    </w:p>
    <w:p w:rsidR="00E51D43" w:rsidRDefault="00C87703">
      <w:pPr>
        <w:spacing w:before="4"/>
        <w:ind w:left="1550"/>
      </w:pPr>
      <w:r>
        <w:pict>
          <v:shape id="_x0000_i1031" type="#_x0000_t75" style="width:306.15pt;height:236.05pt">
            <v:imagedata r:id="rId12" o:title=""/>
          </v:shape>
        </w:pict>
      </w:r>
    </w:p>
    <w:p w:rsidR="00E51D43" w:rsidRDefault="00E51D43">
      <w:pPr>
        <w:spacing w:before="12" w:line="240" w:lineRule="exact"/>
        <w:rPr>
          <w:sz w:val="24"/>
          <w:szCs w:val="24"/>
        </w:rPr>
      </w:pPr>
    </w:p>
    <w:p w:rsidR="00E51D43" w:rsidRDefault="00902246">
      <w:pPr>
        <w:spacing w:line="300" w:lineRule="exact"/>
        <w:ind w:left="100"/>
        <w:rPr>
          <w:sz w:val="28"/>
          <w:szCs w:val="28"/>
        </w:rPr>
      </w:pPr>
      <w:r>
        <w:rPr>
          <w:b/>
          <w:w w:val="99"/>
          <w:position w:val="-1"/>
          <w:sz w:val="28"/>
          <w:szCs w:val="28"/>
          <w:u w:val="thick" w:color="000000"/>
        </w:rPr>
        <w:t>SOFTWARE REQUIREMENTS:</w:t>
      </w:r>
    </w:p>
    <w:p w:rsidR="00E51D43" w:rsidRDefault="00E51D43">
      <w:pPr>
        <w:spacing w:before="6" w:line="180" w:lineRule="exact"/>
        <w:rPr>
          <w:sz w:val="19"/>
          <w:szCs w:val="19"/>
        </w:rPr>
      </w:pPr>
    </w:p>
    <w:p w:rsidR="00E51D43" w:rsidRDefault="00E51D43">
      <w:pPr>
        <w:spacing w:line="200" w:lineRule="exact"/>
      </w:pPr>
    </w:p>
    <w:p w:rsidR="00E51D43" w:rsidRDefault="00902246">
      <w:pPr>
        <w:spacing w:before="7"/>
        <w:ind w:left="460"/>
        <w:rPr>
          <w:sz w:val="28"/>
          <w:szCs w:val="28"/>
        </w:rPr>
      </w:pPr>
      <w:r>
        <w:rPr>
          <w:sz w:val="28"/>
          <w:szCs w:val="28"/>
        </w:rPr>
        <w:t xml:space="preserve">   </w:t>
      </w:r>
      <w:proofErr w:type="spellStart"/>
      <w:r>
        <w:rPr>
          <w:w w:val="99"/>
          <w:sz w:val="28"/>
          <w:szCs w:val="28"/>
        </w:rPr>
        <w:t>Arduino</w:t>
      </w:r>
      <w:proofErr w:type="spellEnd"/>
      <w:r>
        <w:rPr>
          <w:sz w:val="28"/>
          <w:szCs w:val="28"/>
        </w:rPr>
        <w:t xml:space="preserve"> </w:t>
      </w:r>
      <w:r>
        <w:rPr>
          <w:w w:val="99"/>
          <w:sz w:val="28"/>
          <w:szCs w:val="28"/>
        </w:rPr>
        <w:t>IDE</w:t>
      </w:r>
    </w:p>
    <w:p w:rsidR="00E51D43" w:rsidRDefault="00902246">
      <w:pPr>
        <w:spacing w:before="1"/>
        <w:ind w:left="4886" w:right="4166"/>
        <w:jc w:val="center"/>
        <w:sectPr w:rsidR="00E51D43">
          <w:pgSz w:w="11920" w:h="16840"/>
          <w:pgMar w:top="1360" w:right="1340" w:bottom="280" w:left="1340" w:header="720" w:footer="720" w:gutter="0"/>
          <w:cols w:space="720"/>
        </w:sectPr>
      </w:pPr>
      <w:r>
        <w:t>7</w:t>
      </w:r>
    </w:p>
    <w:p w:rsidR="00E51D43" w:rsidRDefault="00C87703">
      <w:pPr>
        <w:spacing w:before="63"/>
        <w:ind w:left="4049" w:right="4023"/>
        <w:jc w:val="center"/>
        <w:rPr>
          <w:sz w:val="36"/>
          <w:szCs w:val="36"/>
        </w:rPr>
      </w:pPr>
      <w:r>
        <w:lastRenderedPageBreak/>
        <w:pict>
          <v:group id="_x0000_s1165" style="position:absolute;left:0;text-align:left;margin-left:23.7pt;margin-top:23.95pt;width:548pt;height:794.25pt;z-index:-1053;mso-position-horizontal-relative:page;mso-position-vertical-relative:page" coordorigin="474,479" coordsize="10960,15885">
            <v:shape id="_x0000_s1185" style="position:absolute;left:480;top:485;width:29;height:0" coordorigin="480,485" coordsize="29,0" path="m480,485r29,e" filled="f" strokeweight=".58pt">
              <v:path arrowok="t"/>
            </v:shape>
            <v:shape id="_x0000_s1184" style="position:absolute;left:490;top:499;width:10;height:0" coordorigin="490,499" coordsize="10,0" path="m490,499r9,e" filled="f" strokecolor="white" strokeweight="1.06pt">
              <v:path arrowok="t"/>
            </v:shape>
            <v:shape id="_x0000_s1183" style="position:absolute;left:490;top:494;width:19;height:0" coordorigin="490,494" coordsize="19,0" path="m490,494r19,e" filled="f" strokecolor="white" strokeweight=".58pt">
              <v:path arrowok="t"/>
            </v:shape>
            <v:shape id="_x0000_s1182" style="position:absolute;left:509;top:485;width:10891;height:0" coordorigin="509,485" coordsize="10891,0" path="m509,485r10891,e" filled="f" strokeweight=".58pt">
              <v:path arrowok="t"/>
            </v:shape>
            <v:shape id="_x0000_s1181" style="position:absolute;left:509;top:504;width:10891;height:0" coordorigin="509,504" coordsize="10891,0" path="m509,504r10891,e" filled="f" strokeweight=".58pt">
              <v:path arrowok="t"/>
            </v:shape>
            <v:shape id="_x0000_s1180" style="position:absolute;left:11400;top:485;width:29;height:0" coordorigin="11400,485" coordsize="29,0" path="m11400,485r28,e" filled="f" strokeweight=".58pt">
              <v:path arrowok="t"/>
            </v:shape>
            <v:shape id="_x0000_s1179" style="position:absolute;left:11409;top:499;width:10;height:0" coordorigin="11409,499" coordsize="10,0" path="m11409,499r10,e" filled="f" strokecolor="white" strokeweight="1.06pt">
              <v:path arrowok="t"/>
            </v:shape>
            <v:shape id="_x0000_s1178" style="position:absolute;left:11400;top:494;width:19;height:0" coordorigin="11400,494" coordsize="19,0" path="m11400,494r19,e" filled="f" strokecolor="white" strokeweight=".58pt">
              <v:path arrowok="t"/>
            </v:shape>
            <v:shape id="_x0000_s1177" style="position:absolute;left:500;top:490;width:0;height:15864" coordorigin="500,490" coordsize="0,15864" path="m500,490r,15864e" filled="f" strokeweight=".58pt">
              <v:path arrowok="t"/>
            </v:shape>
            <v:shape id="_x0000_s1176" style="position:absolute;left:504;top:509;width:0;height:15826" coordorigin="504,509" coordsize="0,15826" path="m504,509r,15825e" filled="f" strokeweight=".58pt">
              <v:path arrowok="t"/>
            </v:shape>
            <v:shape id="_x0000_s1175" style="position:absolute;left:11408;top:490;width:0;height:15864" coordorigin="11408,490" coordsize="0,15864" path="m11408,490r,15864e" filled="f" strokeweight=".58pt">
              <v:path arrowok="t"/>
            </v:shape>
            <v:shape id="_x0000_s1174" style="position:absolute;left:11404;top:509;width:0;height:15826" coordorigin="11404,509" coordsize="0,15826" path="m11404,509r,15825e" filled="f" strokeweight=".58pt">
              <v:path arrowok="t"/>
            </v:shape>
            <v:shape id="_x0000_s1173" style="position:absolute;left:480;top:16358;width:29;height:0" coordorigin="480,16358" coordsize="29,0" path="m480,16358r29,e" filled="f" strokeweight=".20464mm">
              <v:path arrowok="t"/>
            </v:shape>
            <v:shape id="_x0000_s1172" style="position:absolute;left:490;top:16344;width:10;height:0" coordorigin="490,16344" coordsize="10,0" path="m490,16344r9,e" filled="f" strokecolor="white" strokeweight=".37392mm">
              <v:path arrowok="t"/>
            </v:shape>
            <v:shape id="_x0000_s1171" style="position:absolute;left:490;top:16349;width:19;height:0" coordorigin="490,16349" coordsize="19,0" path="m490,16349r19,e" filled="f" strokecolor="white" strokeweight=".58pt">
              <v:path arrowok="t"/>
            </v:shape>
            <v:shape id="_x0000_s1170" style="position:absolute;left:509;top:16358;width:10891;height:0" coordorigin="509,16358" coordsize="10891,0" path="m509,16358r10891,e" filled="f" strokeweight=".20464mm">
              <v:path arrowok="t"/>
            </v:shape>
            <v:shape id="_x0000_s1169" style="position:absolute;left:509;top:16339;width:10891;height:0" coordorigin="509,16339" coordsize="10891,0" path="m509,16339r10891,e" filled="f" strokeweight=".58pt">
              <v:path arrowok="t"/>
            </v:shape>
            <v:shape id="_x0000_s1168" style="position:absolute;left:11400;top:16358;width:29;height:0" coordorigin="11400,16358" coordsize="29,0" path="m11400,16358r28,e" filled="f" strokeweight=".20464mm">
              <v:path arrowok="t"/>
            </v:shape>
            <v:shape id="_x0000_s1167" style="position:absolute;left:11409;top:16344;width:10;height:0" coordorigin="11409,16344" coordsize="10,0" path="m11409,16344r10,e" filled="f" strokecolor="white" strokeweight=".37392mm">
              <v:path arrowok="t"/>
            </v:shape>
            <v:shape id="_x0000_s1166" style="position:absolute;left:11400;top:16349;width:19;height:0" coordorigin="11400,16349" coordsize="19,0" path="m11400,16349r19,e" filled="f" strokecolor="white" strokeweight=".58pt">
              <v:path arrowok="t"/>
            </v:shape>
            <w10:wrap anchorx="page" anchory="page"/>
          </v:group>
        </w:pict>
      </w:r>
      <w:r w:rsidR="00902246">
        <w:rPr>
          <w:b/>
          <w:sz w:val="36"/>
          <w:szCs w:val="36"/>
          <w:u w:val="thick" w:color="000000"/>
        </w:rPr>
        <w:t>CHAPTER-3</w:t>
      </w:r>
    </w:p>
    <w:p w:rsidR="00E51D43" w:rsidRDefault="00E51D43">
      <w:pPr>
        <w:spacing w:before="5" w:line="100" w:lineRule="exact"/>
        <w:rPr>
          <w:sz w:val="11"/>
          <w:szCs w:val="11"/>
        </w:rPr>
      </w:pPr>
    </w:p>
    <w:p w:rsidR="00E51D43" w:rsidRDefault="00902246">
      <w:pPr>
        <w:spacing w:line="400" w:lineRule="exact"/>
        <w:ind w:left="3521" w:right="3498"/>
        <w:jc w:val="center"/>
        <w:rPr>
          <w:sz w:val="36"/>
          <w:szCs w:val="36"/>
        </w:rPr>
      </w:pPr>
      <w:r>
        <w:rPr>
          <w:b/>
          <w:position w:val="-1"/>
          <w:sz w:val="36"/>
          <w:szCs w:val="36"/>
          <w:u w:val="thick" w:color="000000"/>
        </w:rPr>
        <w:t>DESIGN METHOD</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9" w:line="280" w:lineRule="exact"/>
        <w:rPr>
          <w:sz w:val="28"/>
          <w:szCs w:val="28"/>
        </w:rPr>
      </w:pPr>
    </w:p>
    <w:p w:rsidR="00E51D43" w:rsidRDefault="00C87703">
      <w:pPr>
        <w:ind w:left="114"/>
      </w:pPr>
      <w:r>
        <w:pict>
          <v:shape id="_x0000_i1032" type="#_x0000_t75" style="width:499.6pt;height:222.9pt">
            <v:imagedata r:id="rId13" o:title=""/>
          </v:shape>
        </w:pict>
      </w:r>
    </w:p>
    <w:p w:rsidR="00E51D43" w:rsidRDefault="00E51D43">
      <w:pPr>
        <w:spacing w:before="9" w:line="180" w:lineRule="exact"/>
        <w:rPr>
          <w:sz w:val="18"/>
          <w:szCs w:val="18"/>
        </w:rPr>
      </w:pPr>
    </w:p>
    <w:p w:rsidR="00E51D43" w:rsidRDefault="00C87703">
      <w:pPr>
        <w:ind w:left="685"/>
      </w:pPr>
      <w:r>
        <w:pict>
          <v:shape id="_x0000_i1033" type="#_x0000_t75" style="width:451.4pt;height:318.05pt">
            <v:imagedata r:id="rId14" o:title=""/>
          </v:shape>
        </w:pict>
      </w:r>
    </w:p>
    <w:p w:rsidR="00E51D43" w:rsidRDefault="00E51D43">
      <w:pPr>
        <w:spacing w:before="3" w:line="160" w:lineRule="exact"/>
        <w:rPr>
          <w:sz w:val="16"/>
          <w:szCs w:val="16"/>
        </w:rPr>
      </w:pPr>
    </w:p>
    <w:p w:rsidR="00E51D43" w:rsidRDefault="00902246">
      <w:pPr>
        <w:spacing w:before="32"/>
        <w:ind w:left="4967" w:right="4963"/>
        <w:jc w:val="center"/>
        <w:rPr>
          <w:sz w:val="22"/>
          <w:szCs w:val="22"/>
        </w:rPr>
        <w:sectPr w:rsidR="00E51D43">
          <w:pgSz w:w="11920" w:h="16840"/>
          <w:pgMar w:top="1560" w:right="840" w:bottom="280" w:left="840" w:header="720" w:footer="720" w:gutter="0"/>
          <w:cols w:space="720"/>
        </w:sectPr>
      </w:pPr>
      <w:r>
        <w:rPr>
          <w:sz w:val="22"/>
          <w:szCs w:val="22"/>
        </w:rPr>
        <w:t>11</w:t>
      </w:r>
    </w:p>
    <w:p w:rsidR="00E51D43" w:rsidRDefault="00C87703">
      <w:pPr>
        <w:spacing w:before="62" w:line="400" w:lineRule="exact"/>
        <w:ind w:left="3535" w:right="3538"/>
        <w:jc w:val="center"/>
        <w:rPr>
          <w:sz w:val="36"/>
          <w:szCs w:val="36"/>
        </w:rPr>
      </w:pPr>
      <w:r>
        <w:lastRenderedPageBreak/>
        <w:pict>
          <v:group id="_x0000_s1142" style="position:absolute;left:0;text-align:left;margin-left:23.7pt;margin-top:23.95pt;width:548pt;height:794.25pt;z-index:-1052;mso-position-horizontal-relative:page;mso-position-vertical-relative:page" coordorigin="474,479" coordsize="10960,15885">
            <v:shape id="_x0000_s1162" style="position:absolute;left:480;top:485;width:29;height:0" coordorigin="480,485" coordsize="29,0" path="m480,485r29,e" filled="f" strokeweight=".58pt">
              <v:path arrowok="t"/>
            </v:shape>
            <v:shape id="_x0000_s1161" style="position:absolute;left:490;top:499;width:10;height:0" coordorigin="490,499" coordsize="10,0" path="m490,499r9,e" filled="f" strokecolor="white" strokeweight="1.06pt">
              <v:path arrowok="t"/>
            </v:shape>
            <v:shape id="_x0000_s1160" style="position:absolute;left:490;top:494;width:19;height:0" coordorigin="490,494" coordsize="19,0" path="m490,494r19,e" filled="f" strokecolor="white" strokeweight=".58pt">
              <v:path arrowok="t"/>
            </v:shape>
            <v:shape id="_x0000_s1159" style="position:absolute;left:509;top:485;width:10891;height:0" coordorigin="509,485" coordsize="10891,0" path="m509,485r10891,e" filled="f" strokeweight=".58pt">
              <v:path arrowok="t"/>
            </v:shape>
            <v:shape id="_x0000_s1158" style="position:absolute;left:509;top:504;width:10891;height:0" coordorigin="509,504" coordsize="10891,0" path="m509,504r10891,e" filled="f" strokeweight=".58pt">
              <v:path arrowok="t"/>
            </v:shape>
            <v:shape id="_x0000_s1157" style="position:absolute;left:11400;top:485;width:29;height:0" coordorigin="11400,485" coordsize="29,0" path="m11400,485r28,e" filled="f" strokeweight=".58pt">
              <v:path arrowok="t"/>
            </v:shape>
            <v:shape id="_x0000_s1156" style="position:absolute;left:11409;top:499;width:10;height:0" coordorigin="11409,499" coordsize="10,0" path="m11409,499r10,e" filled="f" strokecolor="white" strokeweight="1.06pt">
              <v:path arrowok="t"/>
            </v:shape>
            <v:shape id="_x0000_s1155" style="position:absolute;left:11400;top:494;width:19;height:0" coordorigin="11400,494" coordsize="19,0" path="m11400,494r19,e" filled="f" strokecolor="white" strokeweight=".58pt">
              <v:path arrowok="t"/>
            </v:shape>
            <v:shape id="_x0000_s1154" style="position:absolute;left:500;top:490;width:0;height:15864" coordorigin="500,490" coordsize="0,15864" path="m500,490r,15864e" filled="f" strokeweight=".58pt">
              <v:path arrowok="t"/>
            </v:shape>
            <v:shape id="_x0000_s1153" style="position:absolute;left:504;top:509;width:0;height:15826" coordorigin="504,509" coordsize="0,15826" path="m504,509r,15825e" filled="f" strokeweight=".58pt">
              <v:path arrowok="t"/>
            </v:shape>
            <v:shape id="_x0000_s1152" style="position:absolute;left:11408;top:490;width:0;height:15864" coordorigin="11408,490" coordsize="0,15864" path="m11408,490r,15864e" filled="f" strokeweight=".58pt">
              <v:path arrowok="t"/>
            </v:shape>
            <v:shape id="_x0000_s1151" style="position:absolute;left:11404;top:509;width:0;height:15826" coordorigin="11404,509" coordsize="0,15826" path="m11404,509r,15825e" filled="f" strokeweight=".58pt">
              <v:path arrowok="t"/>
            </v:shape>
            <v:shape id="_x0000_s1150" style="position:absolute;left:480;top:16358;width:29;height:0" coordorigin="480,16358" coordsize="29,0" path="m480,16358r29,e" filled="f" strokeweight=".20464mm">
              <v:path arrowok="t"/>
            </v:shape>
            <v:shape id="_x0000_s1149" style="position:absolute;left:490;top:16344;width:10;height:0" coordorigin="490,16344" coordsize="10,0" path="m490,16344r9,e" filled="f" strokecolor="white" strokeweight=".37392mm">
              <v:path arrowok="t"/>
            </v:shape>
            <v:shape id="_x0000_s1148" style="position:absolute;left:490;top:16349;width:19;height:0" coordorigin="490,16349" coordsize="19,0" path="m490,16349r19,e" filled="f" strokecolor="white" strokeweight=".58pt">
              <v:path arrowok="t"/>
            </v:shape>
            <v:shape id="_x0000_s1147" style="position:absolute;left:509;top:16358;width:10891;height:0" coordorigin="509,16358" coordsize="10891,0" path="m509,16358r10891,e" filled="f" strokeweight=".20464mm">
              <v:path arrowok="t"/>
            </v:shape>
            <v:shape id="_x0000_s1146" style="position:absolute;left:509;top:16339;width:10891;height:0" coordorigin="509,16339" coordsize="10891,0" path="m509,16339r10891,e" filled="f" strokeweight=".58pt">
              <v:path arrowok="t"/>
            </v:shape>
            <v:shape id="_x0000_s1145" style="position:absolute;left:11400;top:16358;width:29;height:0" coordorigin="11400,16358" coordsize="29,0" path="m11400,16358r28,e" filled="f" strokeweight=".20464mm">
              <v:path arrowok="t"/>
            </v:shape>
            <v:shape id="_x0000_s1144" style="position:absolute;left:11409;top:16344;width:10;height:0" coordorigin="11409,16344" coordsize="10,0" path="m11409,16344r10,e" filled="f" strokecolor="white" strokeweight=".37392mm">
              <v:path arrowok="t"/>
            </v:shape>
            <v:shape id="_x0000_s1143" style="position:absolute;left:11400;top:16349;width:19;height:0" coordorigin="11400,16349" coordsize="19,0" path="m11400,16349r19,e" filled="f" strokecolor="white" strokeweight=".58pt">
              <v:path arrowok="t"/>
            </v:shape>
            <w10:wrap anchorx="page" anchory="page"/>
          </v:group>
        </w:pict>
      </w:r>
      <w:r w:rsidR="00902246">
        <w:rPr>
          <w:b/>
          <w:position w:val="-1"/>
          <w:sz w:val="36"/>
          <w:szCs w:val="36"/>
          <w:u w:val="thick" w:color="000000"/>
        </w:rPr>
        <w:t>CHAPTER-4</w:t>
      </w:r>
    </w:p>
    <w:p w:rsidR="00E51D43" w:rsidRDefault="00E51D43">
      <w:pPr>
        <w:spacing w:before="7" w:line="160" w:lineRule="exact"/>
        <w:rPr>
          <w:sz w:val="17"/>
          <w:szCs w:val="17"/>
        </w:rPr>
      </w:pPr>
    </w:p>
    <w:p w:rsidR="00E51D43" w:rsidRDefault="00E51D43">
      <w:pPr>
        <w:spacing w:line="200" w:lineRule="exact"/>
      </w:pPr>
    </w:p>
    <w:p w:rsidR="00E51D43" w:rsidRDefault="00902246">
      <w:pPr>
        <w:spacing w:before="13" w:line="400" w:lineRule="exact"/>
        <w:ind w:left="2506"/>
        <w:rPr>
          <w:sz w:val="36"/>
          <w:szCs w:val="36"/>
        </w:rPr>
      </w:pPr>
      <w:r>
        <w:rPr>
          <w:b/>
          <w:position w:val="-1"/>
          <w:sz w:val="36"/>
          <w:szCs w:val="36"/>
          <w:u w:val="thick" w:color="000000"/>
        </w:rPr>
        <w:t>MODULE DESCRIPTION</w:t>
      </w:r>
    </w:p>
    <w:p w:rsidR="00E51D43" w:rsidRDefault="00E51D43">
      <w:pPr>
        <w:spacing w:before="4" w:line="180" w:lineRule="exact"/>
        <w:rPr>
          <w:sz w:val="19"/>
          <w:szCs w:val="19"/>
        </w:rPr>
      </w:pPr>
    </w:p>
    <w:p w:rsidR="00E51D43" w:rsidRDefault="00E51D43">
      <w:pPr>
        <w:spacing w:line="200" w:lineRule="exact"/>
      </w:pPr>
    </w:p>
    <w:p w:rsidR="00E51D43" w:rsidRDefault="00902246">
      <w:pPr>
        <w:spacing w:before="26" w:line="320" w:lineRule="exact"/>
        <w:ind w:left="100" w:right="57"/>
        <w:jc w:val="both"/>
        <w:rPr>
          <w:sz w:val="28"/>
          <w:szCs w:val="28"/>
        </w:rPr>
      </w:pPr>
      <w:r>
        <w:rPr>
          <w:color w:val="212121"/>
          <w:w w:val="99"/>
          <w:sz w:val="28"/>
          <w:szCs w:val="28"/>
        </w:rPr>
        <w:t>Consider</w:t>
      </w:r>
      <w:r>
        <w:rPr>
          <w:color w:val="212121"/>
          <w:sz w:val="28"/>
          <w:szCs w:val="28"/>
        </w:rPr>
        <w:t xml:space="preserve"> </w:t>
      </w:r>
      <w:r>
        <w:rPr>
          <w:color w:val="212121"/>
          <w:w w:val="99"/>
          <w:sz w:val="28"/>
          <w:szCs w:val="28"/>
        </w:rPr>
        <w:t>we</w:t>
      </w:r>
      <w:r>
        <w:rPr>
          <w:color w:val="212121"/>
          <w:sz w:val="28"/>
          <w:szCs w:val="28"/>
        </w:rPr>
        <w:t xml:space="preserve"> </w:t>
      </w:r>
      <w:r>
        <w:rPr>
          <w:color w:val="212121"/>
          <w:w w:val="99"/>
          <w:sz w:val="28"/>
          <w:szCs w:val="28"/>
        </w:rPr>
        <w:t>have</w:t>
      </w:r>
      <w:r>
        <w:rPr>
          <w:color w:val="212121"/>
          <w:sz w:val="28"/>
          <w:szCs w:val="28"/>
        </w:rPr>
        <w:t xml:space="preserve"> </w:t>
      </w:r>
      <w:r>
        <w:rPr>
          <w:color w:val="212121"/>
          <w:w w:val="99"/>
          <w:sz w:val="28"/>
          <w:szCs w:val="28"/>
        </w:rPr>
        <w:t>IR1</w:t>
      </w:r>
      <w:r>
        <w:rPr>
          <w:color w:val="212121"/>
          <w:sz w:val="28"/>
          <w:szCs w:val="28"/>
        </w:rPr>
        <w:t xml:space="preserve"> </w:t>
      </w:r>
      <w:r>
        <w:rPr>
          <w:color w:val="212121"/>
          <w:w w:val="99"/>
          <w:sz w:val="28"/>
          <w:szCs w:val="28"/>
        </w:rPr>
        <w:t>and</w:t>
      </w:r>
      <w:r>
        <w:rPr>
          <w:color w:val="212121"/>
          <w:sz w:val="28"/>
          <w:szCs w:val="28"/>
        </w:rPr>
        <w:t xml:space="preserve"> </w:t>
      </w:r>
      <w:proofErr w:type="gramStart"/>
      <w:r>
        <w:rPr>
          <w:color w:val="212121"/>
          <w:w w:val="99"/>
          <w:sz w:val="28"/>
          <w:szCs w:val="28"/>
        </w:rPr>
        <w:t>IR2</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Each</w:t>
      </w:r>
      <w:r>
        <w:rPr>
          <w:color w:val="212121"/>
          <w:sz w:val="28"/>
          <w:szCs w:val="28"/>
        </w:rPr>
        <w:t xml:space="preserve"> </w:t>
      </w:r>
      <w:r>
        <w:rPr>
          <w:color w:val="212121"/>
          <w:w w:val="99"/>
          <w:sz w:val="28"/>
          <w:szCs w:val="28"/>
        </w:rPr>
        <w:t>of</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IRs</w:t>
      </w:r>
      <w:r>
        <w:rPr>
          <w:color w:val="212121"/>
          <w:sz w:val="28"/>
          <w:szCs w:val="28"/>
        </w:rPr>
        <w:t xml:space="preserve"> </w:t>
      </w:r>
      <w:r>
        <w:rPr>
          <w:color w:val="212121"/>
          <w:w w:val="99"/>
          <w:sz w:val="28"/>
          <w:szCs w:val="28"/>
        </w:rPr>
        <w:t>are</w:t>
      </w:r>
      <w:r>
        <w:rPr>
          <w:color w:val="212121"/>
          <w:sz w:val="28"/>
          <w:szCs w:val="28"/>
        </w:rPr>
        <w:t xml:space="preserve"> </w:t>
      </w:r>
      <w:r>
        <w:rPr>
          <w:color w:val="212121"/>
          <w:w w:val="99"/>
          <w:sz w:val="28"/>
          <w:szCs w:val="28"/>
        </w:rPr>
        <w:t>associated</w:t>
      </w:r>
      <w:r>
        <w:rPr>
          <w:color w:val="212121"/>
          <w:sz w:val="28"/>
          <w:szCs w:val="28"/>
        </w:rPr>
        <w:t xml:space="preserve"> </w:t>
      </w:r>
      <w:r>
        <w:rPr>
          <w:color w:val="212121"/>
          <w:w w:val="99"/>
          <w:sz w:val="28"/>
          <w:szCs w:val="28"/>
        </w:rPr>
        <w:t>with</w:t>
      </w:r>
      <w:r>
        <w:rPr>
          <w:color w:val="212121"/>
          <w:sz w:val="28"/>
          <w:szCs w:val="28"/>
        </w:rPr>
        <w:t xml:space="preserve"> </w:t>
      </w:r>
      <w:r>
        <w:rPr>
          <w:color w:val="212121"/>
          <w:w w:val="99"/>
          <w:sz w:val="28"/>
          <w:szCs w:val="28"/>
        </w:rPr>
        <w:t>a</w:t>
      </w:r>
      <w:r>
        <w:rPr>
          <w:color w:val="212121"/>
          <w:sz w:val="28"/>
          <w:szCs w:val="28"/>
        </w:rPr>
        <w:t xml:space="preserve"> </w:t>
      </w:r>
      <w:r>
        <w:rPr>
          <w:color w:val="212121"/>
          <w:w w:val="99"/>
          <w:sz w:val="28"/>
          <w:szCs w:val="28"/>
        </w:rPr>
        <w:t>variable</w:t>
      </w:r>
      <w:r>
        <w:rPr>
          <w:color w:val="212121"/>
          <w:sz w:val="28"/>
          <w:szCs w:val="28"/>
        </w:rPr>
        <w:t xml:space="preserve"> </w:t>
      </w:r>
      <w:proofErr w:type="gramStart"/>
      <w:r>
        <w:rPr>
          <w:color w:val="212121"/>
          <w:w w:val="99"/>
          <w:sz w:val="28"/>
          <w:szCs w:val="28"/>
        </w:rPr>
        <w:t>( say</w:t>
      </w:r>
      <w:proofErr w:type="gramEnd"/>
      <w:r>
        <w:rPr>
          <w:color w:val="212121"/>
          <w:sz w:val="28"/>
          <w:szCs w:val="28"/>
        </w:rPr>
        <w:t xml:space="preserve"> </w:t>
      </w:r>
      <w:r>
        <w:rPr>
          <w:color w:val="212121"/>
          <w:w w:val="99"/>
          <w:sz w:val="28"/>
          <w:szCs w:val="28"/>
        </w:rPr>
        <w:t>x</w:t>
      </w:r>
      <w:r>
        <w:rPr>
          <w:color w:val="212121"/>
          <w:sz w:val="28"/>
          <w:szCs w:val="28"/>
        </w:rPr>
        <w:t xml:space="preserve"> </w:t>
      </w:r>
      <w:r>
        <w:rPr>
          <w:color w:val="212121"/>
          <w:w w:val="99"/>
          <w:sz w:val="28"/>
          <w:szCs w:val="28"/>
        </w:rPr>
        <w:t>and</w:t>
      </w:r>
      <w:r>
        <w:rPr>
          <w:color w:val="212121"/>
          <w:sz w:val="28"/>
          <w:szCs w:val="28"/>
        </w:rPr>
        <w:t xml:space="preserve"> </w:t>
      </w:r>
      <w:r>
        <w:rPr>
          <w:color w:val="212121"/>
          <w:w w:val="99"/>
          <w:sz w:val="28"/>
          <w:szCs w:val="28"/>
        </w:rPr>
        <w:t>y</w:t>
      </w:r>
      <w:r>
        <w:rPr>
          <w:color w:val="212121"/>
          <w:sz w:val="28"/>
          <w:szCs w:val="28"/>
        </w:rPr>
        <w:t xml:space="preserve"> </w:t>
      </w:r>
      <w:r>
        <w:rPr>
          <w:color w:val="212121"/>
          <w:w w:val="99"/>
          <w:sz w:val="28"/>
          <w:szCs w:val="28"/>
        </w:rPr>
        <w:t>respectively)</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By</w:t>
      </w:r>
      <w:r>
        <w:rPr>
          <w:color w:val="212121"/>
          <w:sz w:val="28"/>
          <w:szCs w:val="28"/>
        </w:rPr>
        <w:t xml:space="preserve"> </w:t>
      </w:r>
      <w:r>
        <w:rPr>
          <w:color w:val="212121"/>
          <w:w w:val="99"/>
          <w:sz w:val="28"/>
          <w:szCs w:val="28"/>
        </w:rPr>
        <w:t>default</w:t>
      </w:r>
      <w:r>
        <w:rPr>
          <w:color w:val="212121"/>
          <w:sz w:val="28"/>
          <w:szCs w:val="28"/>
        </w:rPr>
        <w:t xml:space="preserve"> </w:t>
      </w:r>
      <w:r>
        <w:rPr>
          <w:color w:val="212121"/>
          <w:w w:val="99"/>
          <w:sz w:val="28"/>
          <w:szCs w:val="28"/>
        </w:rPr>
        <w:t>both</w:t>
      </w:r>
      <w:r>
        <w:rPr>
          <w:color w:val="212121"/>
          <w:sz w:val="28"/>
          <w:szCs w:val="28"/>
        </w:rPr>
        <w:t xml:space="preserve"> </w:t>
      </w:r>
      <w:r>
        <w:rPr>
          <w:color w:val="212121"/>
          <w:w w:val="99"/>
          <w:sz w:val="28"/>
          <w:szCs w:val="28"/>
        </w:rPr>
        <w:t>are</w:t>
      </w:r>
      <w:r>
        <w:rPr>
          <w:color w:val="212121"/>
          <w:sz w:val="28"/>
          <w:szCs w:val="28"/>
        </w:rPr>
        <w:t xml:space="preserve"> </w:t>
      </w:r>
      <w:r>
        <w:rPr>
          <w:color w:val="212121"/>
          <w:w w:val="99"/>
          <w:sz w:val="28"/>
          <w:szCs w:val="28"/>
        </w:rPr>
        <w:t>set</w:t>
      </w:r>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1</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which</w:t>
      </w:r>
      <w:r>
        <w:rPr>
          <w:color w:val="212121"/>
          <w:sz w:val="28"/>
          <w:szCs w:val="28"/>
        </w:rPr>
        <w:t xml:space="preserve"> </w:t>
      </w:r>
      <w:r>
        <w:rPr>
          <w:color w:val="212121"/>
          <w:w w:val="99"/>
          <w:sz w:val="28"/>
          <w:szCs w:val="28"/>
        </w:rPr>
        <w:t>means</w:t>
      </w:r>
      <w:r>
        <w:rPr>
          <w:color w:val="212121"/>
          <w:sz w:val="28"/>
          <w:szCs w:val="28"/>
        </w:rPr>
        <w:t xml:space="preserve"> </w:t>
      </w:r>
      <w:r>
        <w:rPr>
          <w:color w:val="212121"/>
          <w:w w:val="99"/>
          <w:sz w:val="28"/>
          <w:szCs w:val="28"/>
        </w:rPr>
        <w:t>both</w:t>
      </w:r>
      <w:r>
        <w:rPr>
          <w:color w:val="212121"/>
          <w:sz w:val="28"/>
          <w:szCs w:val="28"/>
        </w:rPr>
        <w:t xml:space="preserve"> </w:t>
      </w:r>
      <w:r>
        <w:rPr>
          <w:color w:val="212121"/>
          <w:w w:val="99"/>
          <w:sz w:val="28"/>
          <w:szCs w:val="28"/>
        </w:rPr>
        <w:t>IRs</w:t>
      </w:r>
      <w:r>
        <w:rPr>
          <w:color w:val="212121"/>
          <w:sz w:val="28"/>
          <w:szCs w:val="28"/>
        </w:rPr>
        <w:t xml:space="preserve"> </w:t>
      </w:r>
      <w:r>
        <w:rPr>
          <w:color w:val="212121"/>
          <w:w w:val="99"/>
          <w:sz w:val="28"/>
          <w:szCs w:val="28"/>
        </w:rPr>
        <w:t xml:space="preserve">are </w:t>
      </w:r>
      <w:proofErr w:type="gramStart"/>
      <w:r>
        <w:rPr>
          <w:color w:val="212121"/>
          <w:w w:val="99"/>
          <w:sz w:val="28"/>
          <w:szCs w:val="28"/>
        </w:rPr>
        <w:t>active</w:t>
      </w:r>
      <w:r>
        <w:rPr>
          <w:color w:val="212121"/>
          <w:sz w:val="28"/>
          <w:szCs w:val="28"/>
        </w:rPr>
        <w:t xml:space="preserve"> </w:t>
      </w:r>
      <w:r>
        <w:rPr>
          <w:color w:val="212121"/>
          <w:w w:val="99"/>
          <w:sz w:val="28"/>
          <w:szCs w:val="28"/>
        </w:rPr>
        <w:t>.</w:t>
      </w:r>
      <w:proofErr w:type="gramEnd"/>
    </w:p>
    <w:p w:rsidR="00E51D43" w:rsidRDefault="00902246">
      <w:pPr>
        <w:spacing w:line="300" w:lineRule="exact"/>
        <w:ind w:left="100"/>
        <w:rPr>
          <w:sz w:val="28"/>
          <w:szCs w:val="28"/>
        </w:rPr>
      </w:pPr>
      <w:r>
        <w:rPr>
          <w:color w:val="212121"/>
          <w:w w:val="99"/>
          <w:sz w:val="28"/>
          <w:szCs w:val="28"/>
        </w:rPr>
        <w:t>Assuming</w:t>
      </w:r>
      <w:r>
        <w:rPr>
          <w:color w:val="212121"/>
          <w:sz w:val="28"/>
          <w:szCs w:val="28"/>
        </w:rPr>
        <w:t xml:space="preserve"> </w:t>
      </w:r>
      <w:r>
        <w:rPr>
          <w:color w:val="212121"/>
          <w:w w:val="99"/>
          <w:sz w:val="28"/>
          <w:szCs w:val="28"/>
        </w:rPr>
        <w:t>that</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entry</w:t>
      </w:r>
      <w:r>
        <w:rPr>
          <w:color w:val="212121"/>
          <w:sz w:val="28"/>
          <w:szCs w:val="28"/>
        </w:rPr>
        <w:t xml:space="preserve"> </w:t>
      </w:r>
      <w:r>
        <w:rPr>
          <w:color w:val="212121"/>
          <w:w w:val="99"/>
          <w:sz w:val="28"/>
          <w:szCs w:val="28"/>
        </w:rPr>
        <w:t>is</w:t>
      </w:r>
      <w:r>
        <w:rPr>
          <w:color w:val="212121"/>
          <w:sz w:val="28"/>
          <w:szCs w:val="28"/>
        </w:rPr>
        <w:t xml:space="preserve"> </w:t>
      </w:r>
      <w:r>
        <w:rPr>
          <w:color w:val="212121"/>
          <w:w w:val="99"/>
          <w:sz w:val="28"/>
          <w:szCs w:val="28"/>
        </w:rPr>
        <w:t>taken</w:t>
      </w:r>
      <w:r>
        <w:rPr>
          <w:color w:val="212121"/>
          <w:sz w:val="28"/>
          <w:szCs w:val="28"/>
        </w:rPr>
        <w:t xml:space="preserve"> </w:t>
      </w:r>
      <w:r>
        <w:rPr>
          <w:color w:val="212121"/>
          <w:w w:val="99"/>
          <w:sz w:val="28"/>
          <w:szCs w:val="28"/>
        </w:rPr>
        <w:t>when</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person</w:t>
      </w:r>
      <w:r>
        <w:rPr>
          <w:color w:val="212121"/>
          <w:sz w:val="28"/>
          <w:szCs w:val="28"/>
        </w:rPr>
        <w:t xml:space="preserve"> </w:t>
      </w:r>
      <w:r>
        <w:rPr>
          <w:color w:val="212121"/>
          <w:w w:val="99"/>
          <w:sz w:val="28"/>
          <w:szCs w:val="28"/>
        </w:rPr>
        <w:t>moves</w:t>
      </w:r>
      <w:r>
        <w:rPr>
          <w:color w:val="212121"/>
          <w:sz w:val="28"/>
          <w:szCs w:val="28"/>
        </w:rPr>
        <w:t xml:space="preserve"> </w:t>
      </w:r>
      <w:r>
        <w:rPr>
          <w:color w:val="212121"/>
          <w:w w:val="99"/>
          <w:sz w:val="28"/>
          <w:szCs w:val="28"/>
        </w:rPr>
        <w:t>from</w:t>
      </w:r>
      <w:r>
        <w:rPr>
          <w:color w:val="212121"/>
          <w:sz w:val="28"/>
          <w:szCs w:val="28"/>
        </w:rPr>
        <w:t xml:space="preserve"> </w:t>
      </w:r>
      <w:r>
        <w:rPr>
          <w:color w:val="212121"/>
          <w:w w:val="99"/>
          <w:sz w:val="28"/>
          <w:szCs w:val="28"/>
        </w:rPr>
        <w:t>IR1</w:t>
      </w:r>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IR2</w:t>
      </w:r>
    </w:p>
    <w:p w:rsidR="00E51D43" w:rsidRDefault="00E51D43">
      <w:pPr>
        <w:spacing w:before="5" w:line="120" w:lineRule="exact"/>
        <w:rPr>
          <w:sz w:val="12"/>
          <w:szCs w:val="12"/>
        </w:rPr>
      </w:pPr>
    </w:p>
    <w:p w:rsidR="00E51D43" w:rsidRDefault="00E51D43">
      <w:pPr>
        <w:spacing w:line="200" w:lineRule="exact"/>
      </w:pPr>
    </w:p>
    <w:p w:rsidR="00E51D43" w:rsidRDefault="00902246">
      <w:pPr>
        <w:spacing w:line="320" w:lineRule="exact"/>
        <w:ind w:left="100" w:right="60"/>
        <w:jc w:val="both"/>
        <w:rPr>
          <w:sz w:val="28"/>
          <w:szCs w:val="28"/>
        </w:rPr>
      </w:pPr>
      <w:r>
        <w:rPr>
          <w:color w:val="212121"/>
          <w:w w:val="99"/>
          <w:sz w:val="28"/>
          <w:szCs w:val="28"/>
        </w:rPr>
        <w:t>Case</w:t>
      </w:r>
      <w:r>
        <w:rPr>
          <w:color w:val="212121"/>
          <w:sz w:val="28"/>
          <w:szCs w:val="28"/>
        </w:rPr>
        <w:t xml:space="preserve"> </w:t>
      </w:r>
      <w:proofErr w:type="gramStart"/>
      <w:r>
        <w:rPr>
          <w:color w:val="212121"/>
          <w:w w:val="99"/>
          <w:sz w:val="28"/>
          <w:szCs w:val="28"/>
        </w:rPr>
        <w:t>1</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IR1</w:t>
      </w:r>
      <w:r>
        <w:rPr>
          <w:color w:val="212121"/>
          <w:sz w:val="28"/>
          <w:szCs w:val="28"/>
        </w:rPr>
        <w:t xml:space="preserve"> </w:t>
      </w:r>
      <w:r>
        <w:rPr>
          <w:color w:val="212121"/>
          <w:w w:val="99"/>
          <w:sz w:val="28"/>
          <w:szCs w:val="28"/>
        </w:rPr>
        <w:t>detects</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object</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x</w:t>
      </w:r>
      <w:r>
        <w:rPr>
          <w:color w:val="212121"/>
          <w:sz w:val="28"/>
          <w:szCs w:val="28"/>
        </w:rPr>
        <w:t xml:space="preserve"> </w:t>
      </w:r>
      <w:r>
        <w:rPr>
          <w:color w:val="212121"/>
          <w:w w:val="99"/>
          <w:sz w:val="28"/>
          <w:szCs w:val="28"/>
        </w:rPr>
        <w:t>becomes</w:t>
      </w:r>
      <w:r>
        <w:rPr>
          <w:color w:val="212121"/>
          <w:sz w:val="28"/>
          <w:szCs w:val="28"/>
        </w:rPr>
        <w:t xml:space="preserve"> </w:t>
      </w:r>
      <w:r>
        <w:rPr>
          <w:color w:val="212121"/>
          <w:w w:val="99"/>
          <w:sz w:val="28"/>
          <w:szCs w:val="28"/>
        </w:rPr>
        <w:t>2</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This</w:t>
      </w:r>
      <w:r>
        <w:rPr>
          <w:color w:val="212121"/>
          <w:sz w:val="28"/>
          <w:szCs w:val="28"/>
        </w:rPr>
        <w:t xml:space="preserve"> </w:t>
      </w:r>
      <w:r>
        <w:rPr>
          <w:color w:val="212121"/>
          <w:w w:val="99"/>
          <w:sz w:val="28"/>
          <w:szCs w:val="28"/>
        </w:rPr>
        <w:t>means</w:t>
      </w:r>
      <w:r>
        <w:rPr>
          <w:color w:val="212121"/>
          <w:sz w:val="28"/>
          <w:szCs w:val="28"/>
        </w:rPr>
        <w:t xml:space="preserve"> </w:t>
      </w:r>
      <w:r>
        <w:rPr>
          <w:color w:val="212121"/>
          <w:w w:val="99"/>
          <w:sz w:val="28"/>
          <w:szCs w:val="28"/>
        </w:rPr>
        <w:t>that</w:t>
      </w:r>
      <w:r>
        <w:rPr>
          <w:color w:val="212121"/>
          <w:sz w:val="28"/>
          <w:szCs w:val="28"/>
        </w:rPr>
        <w:t xml:space="preserve"> </w:t>
      </w:r>
      <w:r>
        <w:rPr>
          <w:color w:val="212121"/>
          <w:w w:val="99"/>
          <w:sz w:val="28"/>
          <w:szCs w:val="28"/>
        </w:rPr>
        <w:t>further</w:t>
      </w:r>
      <w:r>
        <w:rPr>
          <w:color w:val="212121"/>
          <w:sz w:val="28"/>
          <w:szCs w:val="28"/>
        </w:rPr>
        <w:t xml:space="preserve"> </w:t>
      </w:r>
      <w:r>
        <w:rPr>
          <w:color w:val="212121"/>
          <w:w w:val="99"/>
          <w:sz w:val="28"/>
          <w:szCs w:val="28"/>
        </w:rPr>
        <w:t>only</w:t>
      </w:r>
      <w:r>
        <w:rPr>
          <w:color w:val="212121"/>
          <w:sz w:val="28"/>
          <w:szCs w:val="28"/>
        </w:rPr>
        <w:t xml:space="preserve"> </w:t>
      </w:r>
      <w:r>
        <w:rPr>
          <w:color w:val="212121"/>
          <w:w w:val="99"/>
          <w:sz w:val="28"/>
          <w:szCs w:val="28"/>
        </w:rPr>
        <w:t>IR2 is</w:t>
      </w:r>
      <w:r>
        <w:rPr>
          <w:color w:val="212121"/>
          <w:sz w:val="28"/>
          <w:szCs w:val="28"/>
        </w:rPr>
        <w:t xml:space="preserve"> </w:t>
      </w:r>
      <w:r>
        <w:rPr>
          <w:color w:val="212121"/>
          <w:w w:val="99"/>
          <w:sz w:val="28"/>
          <w:szCs w:val="28"/>
        </w:rPr>
        <w:t>active</w:t>
      </w:r>
      <w:r>
        <w:rPr>
          <w:color w:val="212121"/>
          <w:sz w:val="28"/>
          <w:szCs w:val="28"/>
        </w:rPr>
        <w:t xml:space="preserve"> </w:t>
      </w:r>
      <w:r>
        <w:rPr>
          <w:color w:val="212121"/>
          <w:w w:val="99"/>
          <w:sz w:val="28"/>
          <w:szCs w:val="28"/>
        </w:rPr>
        <w:t>till</w:t>
      </w:r>
      <w:r>
        <w:rPr>
          <w:color w:val="212121"/>
          <w:sz w:val="28"/>
          <w:szCs w:val="28"/>
        </w:rPr>
        <w:t xml:space="preserve"> </w:t>
      </w:r>
      <w:r>
        <w:rPr>
          <w:color w:val="212121"/>
          <w:w w:val="99"/>
          <w:sz w:val="28"/>
          <w:szCs w:val="28"/>
        </w:rPr>
        <w:t>it</w:t>
      </w:r>
      <w:r>
        <w:rPr>
          <w:color w:val="212121"/>
          <w:sz w:val="28"/>
          <w:szCs w:val="28"/>
        </w:rPr>
        <w:t xml:space="preserve"> </w:t>
      </w:r>
      <w:r>
        <w:rPr>
          <w:color w:val="212121"/>
          <w:w w:val="99"/>
          <w:sz w:val="28"/>
          <w:szCs w:val="28"/>
        </w:rPr>
        <w:t>encounters</w:t>
      </w:r>
      <w:r>
        <w:rPr>
          <w:color w:val="212121"/>
          <w:sz w:val="28"/>
          <w:szCs w:val="28"/>
        </w:rPr>
        <w:t xml:space="preserve"> </w:t>
      </w:r>
      <w:r>
        <w:rPr>
          <w:color w:val="212121"/>
          <w:w w:val="99"/>
          <w:sz w:val="28"/>
          <w:szCs w:val="28"/>
        </w:rPr>
        <w:t>an</w:t>
      </w:r>
      <w:r>
        <w:rPr>
          <w:color w:val="212121"/>
          <w:sz w:val="28"/>
          <w:szCs w:val="28"/>
        </w:rPr>
        <w:t xml:space="preserve"> </w:t>
      </w:r>
      <w:proofErr w:type="gramStart"/>
      <w:r>
        <w:rPr>
          <w:color w:val="212121"/>
          <w:w w:val="99"/>
          <w:sz w:val="28"/>
          <w:szCs w:val="28"/>
        </w:rPr>
        <w:t>object</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When</w:t>
      </w:r>
      <w:r>
        <w:rPr>
          <w:color w:val="212121"/>
          <w:sz w:val="28"/>
          <w:szCs w:val="28"/>
        </w:rPr>
        <w:t xml:space="preserve"> </w:t>
      </w:r>
      <w:r>
        <w:rPr>
          <w:color w:val="212121"/>
          <w:w w:val="99"/>
          <w:sz w:val="28"/>
          <w:szCs w:val="28"/>
        </w:rPr>
        <w:t>it</w:t>
      </w:r>
      <w:r>
        <w:rPr>
          <w:color w:val="212121"/>
          <w:sz w:val="28"/>
          <w:szCs w:val="28"/>
        </w:rPr>
        <w:t xml:space="preserve"> </w:t>
      </w:r>
      <w:proofErr w:type="gramStart"/>
      <w:r>
        <w:rPr>
          <w:color w:val="212121"/>
          <w:w w:val="99"/>
          <w:sz w:val="28"/>
          <w:szCs w:val="28"/>
        </w:rPr>
        <w:t>does</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count</w:t>
      </w:r>
      <w:r>
        <w:rPr>
          <w:color w:val="212121"/>
          <w:sz w:val="28"/>
          <w:szCs w:val="28"/>
        </w:rPr>
        <w:t xml:space="preserve"> </w:t>
      </w:r>
      <w:r>
        <w:rPr>
          <w:color w:val="212121"/>
          <w:w w:val="99"/>
          <w:sz w:val="28"/>
          <w:szCs w:val="28"/>
        </w:rPr>
        <w:t>is</w:t>
      </w:r>
      <w:r>
        <w:rPr>
          <w:color w:val="212121"/>
          <w:sz w:val="28"/>
          <w:szCs w:val="28"/>
        </w:rPr>
        <w:t xml:space="preserve"> </w:t>
      </w:r>
      <w:r>
        <w:rPr>
          <w:color w:val="212121"/>
          <w:w w:val="99"/>
          <w:sz w:val="28"/>
          <w:szCs w:val="28"/>
        </w:rPr>
        <w:t>incremental</w:t>
      </w:r>
      <w:r>
        <w:rPr>
          <w:color w:val="212121"/>
          <w:sz w:val="28"/>
          <w:szCs w:val="28"/>
        </w:rPr>
        <w:t xml:space="preserve"> </w:t>
      </w:r>
      <w:r>
        <w:rPr>
          <w:color w:val="212121"/>
          <w:w w:val="99"/>
          <w:sz w:val="28"/>
          <w:szCs w:val="28"/>
        </w:rPr>
        <w:t>by one</w:t>
      </w:r>
      <w:r>
        <w:rPr>
          <w:color w:val="212121"/>
          <w:sz w:val="28"/>
          <w:szCs w:val="28"/>
        </w:rPr>
        <w:t xml:space="preserve"> </w:t>
      </w:r>
      <w:r>
        <w:rPr>
          <w:color w:val="212121"/>
          <w:w w:val="99"/>
          <w:sz w:val="28"/>
          <w:szCs w:val="28"/>
        </w:rPr>
        <w:t>and</w:t>
      </w:r>
      <w:r>
        <w:rPr>
          <w:color w:val="212121"/>
          <w:sz w:val="28"/>
          <w:szCs w:val="28"/>
        </w:rPr>
        <w:t xml:space="preserve"> </w:t>
      </w:r>
      <w:r>
        <w:rPr>
          <w:color w:val="212121"/>
          <w:w w:val="99"/>
          <w:sz w:val="28"/>
          <w:szCs w:val="28"/>
        </w:rPr>
        <w:t>x</w:t>
      </w:r>
      <w:r>
        <w:rPr>
          <w:color w:val="212121"/>
          <w:sz w:val="28"/>
          <w:szCs w:val="28"/>
        </w:rPr>
        <w:t xml:space="preserve"> </w:t>
      </w:r>
      <w:r>
        <w:rPr>
          <w:color w:val="212121"/>
          <w:w w:val="99"/>
          <w:sz w:val="28"/>
          <w:szCs w:val="28"/>
        </w:rPr>
        <w:t>is</w:t>
      </w:r>
      <w:r>
        <w:rPr>
          <w:color w:val="212121"/>
          <w:sz w:val="28"/>
          <w:szCs w:val="28"/>
        </w:rPr>
        <w:t xml:space="preserve"> </w:t>
      </w:r>
      <w:proofErr w:type="spellStart"/>
      <w:r>
        <w:rPr>
          <w:color w:val="212121"/>
          <w:w w:val="99"/>
          <w:sz w:val="28"/>
          <w:szCs w:val="28"/>
        </w:rPr>
        <w:t>reseted</w:t>
      </w:r>
      <w:proofErr w:type="spellEnd"/>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0</w:t>
      </w:r>
    </w:p>
    <w:p w:rsidR="00E51D43" w:rsidRDefault="00E51D43">
      <w:pPr>
        <w:spacing w:before="8" w:line="100" w:lineRule="exact"/>
        <w:rPr>
          <w:sz w:val="11"/>
          <w:szCs w:val="11"/>
        </w:rPr>
      </w:pPr>
    </w:p>
    <w:p w:rsidR="00E51D43" w:rsidRDefault="00E51D43">
      <w:pPr>
        <w:spacing w:line="200" w:lineRule="exact"/>
      </w:pPr>
    </w:p>
    <w:p w:rsidR="00E51D43" w:rsidRDefault="00902246">
      <w:pPr>
        <w:spacing w:line="243" w:lineRule="auto"/>
        <w:ind w:left="100" w:right="57"/>
        <w:rPr>
          <w:sz w:val="28"/>
          <w:szCs w:val="28"/>
        </w:rPr>
      </w:pPr>
      <w:r>
        <w:rPr>
          <w:color w:val="212121"/>
          <w:w w:val="99"/>
          <w:sz w:val="28"/>
          <w:szCs w:val="28"/>
        </w:rPr>
        <w:t>Case</w:t>
      </w:r>
      <w:r>
        <w:rPr>
          <w:color w:val="212121"/>
          <w:sz w:val="28"/>
          <w:szCs w:val="28"/>
        </w:rPr>
        <w:t xml:space="preserve"> </w:t>
      </w:r>
      <w:proofErr w:type="gramStart"/>
      <w:r>
        <w:rPr>
          <w:color w:val="212121"/>
          <w:w w:val="99"/>
          <w:sz w:val="28"/>
          <w:szCs w:val="28"/>
        </w:rPr>
        <w:t>2</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IR2</w:t>
      </w:r>
      <w:r>
        <w:rPr>
          <w:color w:val="212121"/>
          <w:sz w:val="28"/>
          <w:szCs w:val="28"/>
        </w:rPr>
        <w:t xml:space="preserve"> </w:t>
      </w:r>
      <w:r>
        <w:rPr>
          <w:color w:val="212121"/>
          <w:w w:val="99"/>
          <w:sz w:val="28"/>
          <w:szCs w:val="28"/>
        </w:rPr>
        <w:t>detects</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object</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y</w:t>
      </w:r>
      <w:r>
        <w:rPr>
          <w:color w:val="212121"/>
          <w:sz w:val="28"/>
          <w:szCs w:val="28"/>
        </w:rPr>
        <w:t xml:space="preserve"> </w:t>
      </w:r>
      <w:r>
        <w:rPr>
          <w:color w:val="212121"/>
          <w:w w:val="99"/>
          <w:sz w:val="28"/>
          <w:szCs w:val="28"/>
        </w:rPr>
        <w:t>becomes</w:t>
      </w:r>
      <w:r>
        <w:rPr>
          <w:color w:val="212121"/>
          <w:sz w:val="28"/>
          <w:szCs w:val="28"/>
        </w:rPr>
        <w:t xml:space="preserve"> </w:t>
      </w:r>
      <w:r>
        <w:rPr>
          <w:color w:val="212121"/>
          <w:w w:val="99"/>
          <w:sz w:val="28"/>
          <w:szCs w:val="28"/>
        </w:rPr>
        <w:t>2</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This</w:t>
      </w:r>
      <w:r>
        <w:rPr>
          <w:color w:val="212121"/>
          <w:sz w:val="28"/>
          <w:szCs w:val="28"/>
        </w:rPr>
        <w:t xml:space="preserve"> </w:t>
      </w:r>
      <w:r>
        <w:rPr>
          <w:color w:val="212121"/>
          <w:w w:val="99"/>
          <w:sz w:val="28"/>
          <w:szCs w:val="28"/>
        </w:rPr>
        <w:t>means</w:t>
      </w:r>
      <w:r>
        <w:rPr>
          <w:color w:val="212121"/>
          <w:sz w:val="28"/>
          <w:szCs w:val="28"/>
        </w:rPr>
        <w:t xml:space="preserve"> </w:t>
      </w:r>
      <w:r>
        <w:rPr>
          <w:color w:val="212121"/>
          <w:w w:val="99"/>
          <w:sz w:val="28"/>
          <w:szCs w:val="28"/>
        </w:rPr>
        <w:t>that</w:t>
      </w:r>
      <w:r>
        <w:rPr>
          <w:color w:val="212121"/>
          <w:sz w:val="28"/>
          <w:szCs w:val="28"/>
        </w:rPr>
        <w:t xml:space="preserve"> </w:t>
      </w:r>
      <w:r>
        <w:rPr>
          <w:color w:val="212121"/>
          <w:w w:val="99"/>
          <w:sz w:val="28"/>
          <w:szCs w:val="28"/>
        </w:rPr>
        <w:t>further</w:t>
      </w:r>
      <w:r>
        <w:rPr>
          <w:color w:val="212121"/>
          <w:sz w:val="28"/>
          <w:szCs w:val="28"/>
        </w:rPr>
        <w:t xml:space="preserve"> </w:t>
      </w:r>
      <w:r>
        <w:rPr>
          <w:color w:val="212121"/>
          <w:w w:val="99"/>
          <w:sz w:val="28"/>
          <w:szCs w:val="28"/>
        </w:rPr>
        <w:t>only</w:t>
      </w:r>
      <w:r>
        <w:rPr>
          <w:color w:val="212121"/>
          <w:sz w:val="28"/>
          <w:szCs w:val="28"/>
        </w:rPr>
        <w:t xml:space="preserve"> </w:t>
      </w:r>
      <w:r>
        <w:rPr>
          <w:color w:val="212121"/>
          <w:w w:val="99"/>
          <w:sz w:val="28"/>
          <w:szCs w:val="28"/>
        </w:rPr>
        <w:t>IR1 is</w:t>
      </w:r>
      <w:r>
        <w:rPr>
          <w:color w:val="212121"/>
          <w:sz w:val="28"/>
          <w:szCs w:val="28"/>
        </w:rPr>
        <w:t xml:space="preserve"> </w:t>
      </w:r>
      <w:r>
        <w:rPr>
          <w:color w:val="212121"/>
          <w:w w:val="99"/>
          <w:sz w:val="28"/>
          <w:szCs w:val="28"/>
        </w:rPr>
        <w:t>active</w:t>
      </w:r>
      <w:r>
        <w:rPr>
          <w:color w:val="212121"/>
          <w:sz w:val="28"/>
          <w:szCs w:val="28"/>
        </w:rPr>
        <w:t xml:space="preserve"> </w:t>
      </w:r>
      <w:r>
        <w:rPr>
          <w:color w:val="212121"/>
          <w:w w:val="99"/>
          <w:sz w:val="28"/>
          <w:szCs w:val="28"/>
        </w:rPr>
        <w:t>till</w:t>
      </w:r>
      <w:r>
        <w:rPr>
          <w:color w:val="212121"/>
          <w:sz w:val="28"/>
          <w:szCs w:val="28"/>
        </w:rPr>
        <w:t xml:space="preserve"> </w:t>
      </w:r>
      <w:r>
        <w:rPr>
          <w:color w:val="212121"/>
          <w:w w:val="99"/>
          <w:sz w:val="28"/>
          <w:szCs w:val="28"/>
        </w:rPr>
        <w:t>it</w:t>
      </w:r>
      <w:r>
        <w:rPr>
          <w:color w:val="212121"/>
          <w:sz w:val="28"/>
          <w:szCs w:val="28"/>
        </w:rPr>
        <w:t xml:space="preserve"> </w:t>
      </w:r>
      <w:r>
        <w:rPr>
          <w:color w:val="212121"/>
          <w:w w:val="99"/>
          <w:sz w:val="28"/>
          <w:szCs w:val="28"/>
        </w:rPr>
        <w:t>encounters</w:t>
      </w:r>
      <w:r>
        <w:rPr>
          <w:color w:val="212121"/>
          <w:sz w:val="28"/>
          <w:szCs w:val="28"/>
        </w:rPr>
        <w:t xml:space="preserve"> </w:t>
      </w:r>
      <w:r>
        <w:rPr>
          <w:color w:val="212121"/>
          <w:w w:val="99"/>
          <w:sz w:val="28"/>
          <w:szCs w:val="28"/>
        </w:rPr>
        <w:t>an</w:t>
      </w:r>
      <w:r>
        <w:rPr>
          <w:color w:val="212121"/>
          <w:sz w:val="28"/>
          <w:szCs w:val="28"/>
        </w:rPr>
        <w:t xml:space="preserve"> </w:t>
      </w:r>
      <w:proofErr w:type="gramStart"/>
      <w:r>
        <w:rPr>
          <w:color w:val="212121"/>
          <w:w w:val="99"/>
          <w:sz w:val="28"/>
          <w:szCs w:val="28"/>
        </w:rPr>
        <w:t>object</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When</w:t>
      </w:r>
      <w:r>
        <w:rPr>
          <w:color w:val="212121"/>
          <w:sz w:val="28"/>
          <w:szCs w:val="28"/>
        </w:rPr>
        <w:t xml:space="preserve"> </w:t>
      </w:r>
      <w:r>
        <w:rPr>
          <w:color w:val="212121"/>
          <w:w w:val="99"/>
          <w:sz w:val="28"/>
          <w:szCs w:val="28"/>
        </w:rPr>
        <w:t>it</w:t>
      </w:r>
      <w:r>
        <w:rPr>
          <w:color w:val="212121"/>
          <w:sz w:val="28"/>
          <w:szCs w:val="28"/>
        </w:rPr>
        <w:t xml:space="preserve"> </w:t>
      </w:r>
      <w:proofErr w:type="gramStart"/>
      <w:r>
        <w:rPr>
          <w:color w:val="212121"/>
          <w:w w:val="99"/>
          <w:sz w:val="28"/>
          <w:szCs w:val="28"/>
        </w:rPr>
        <w:t>does</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someone</w:t>
      </w:r>
      <w:r>
        <w:rPr>
          <w:color w:val="212121"/>
          <w:sz w:val="28"/>
          <w:szCs w:val="28"/>
        </w:rPr>
        <w:t xml:space="preserve"> </w:t>
      </w:r>
      <w:r>
        <w:rPr>
          <w:color w:val="212121"/>
          <w:w w:val="99"/>
          <w:sz w:val="28"/>
          <w:szCs w:val="28"/>
        </w:rPr>
        <w:t>has</w:t>
      </w:r>
      <w:r>
        <w:rPr>
          <w:color w:val="212121"/>
          <w:sz w:val="28"/>
          <w:szCs w:val="28"/>
        </w:rPr>
        <w:t xml:space="preserve"> </w:t>
      </w:r>
      <w:r>
        <w:rPr>
          <w:color w:val="212121"/>
          <w:w w:val="99"/>
          <w:sz w:val="28"/>
          <w:szCs w:val="28"/>
        </w:rPr>
        <w:t>exited</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room</w:t>
      </w:r>
    </w:p>
    <w:p w:rsidR="00E51D43" w:rsidRDefault="00902246">
      <w:pPr>
        <w:spacing w:line="300" w:lineRule="exact"/>
        <w:ind w:left="100"/>
        <w:rPr>
          <w:sz w:val="28"/>
          <w:szCs w:val="28"/>
        </w:rPr>
      </w:pPr>
      <w:r>
        <w:rPr>
          <w:color w:val="212121"/>
          <w:w w:val="99"/>
          <w:sz w:val="28"/>
          <w:szCs w:val="28"/>
        </w:rPr>
        <w:t>.The</w:t>
      </w:r>
      <w:r>
        <w:rPr>
          <w:color w:val="212121"/>
          <w:sz w:val="28"/>
          <w:szCs w:val="28"/>
        </w:rPr>
        <w:t xml:space="preserve"> </w:t>
      </w:r>
      <w:r>
        <w:rPr>
          <w:color w:val="212121"/>
          <w:w w:val="99"/>
          <w:sz w:val="28"/>
          <w:szCs w:val="28"/>
        </w:rPr>
        <w:t>count</w:t>
      </w:r>
      <w:r>
        <w:rPr>
          <w:color w:val="212121"/>
          <w:sz w:val="28"/>
          <w:szCs w:val="28"/>
        </w:rPr>
        <w:t xml:space="preserve"> </w:t>
      </w:r>
      <w:r>
        <w:rPr>
          <w:color w:val="212121"/>
          <w:w w:val="99"/>
          <w:sz w:val="28"/>
          <w:szCs w:val="28"/>
        </w:rPr>
        <w:t>is</w:t>
      </w:r>
      <w:r>
        <w:rPr>
          <w:color w:val="212121"/>
          <w:sz w:val="28"/>
          <w:szCs w:val="28"/>
        </w:rPr>
        <w:t xml:space="preserve"> </w:t>
      </w:r>
      <w:proofErr w:type="spellStart"/>
      <w:r>
        <w:rPr>
          <w:color w:val="212121"/>
          <w:w w:val="99"/>
          <w:sz w:val="28"/>
          <w:szCs w:val="28"/>
        </w:rPr>
        <w:t>decremental</w:t>
      </w:r>
      <w:proofErr w:type="spellEnd"/>
      <w:r>
        <w:rPr>
          <w:color w:val="212121"/>
          <w:sz w:val="28"/>
          <w:szCs w:val="28"/>
        </w:rPr>
        <w:t xml:space="preserve"> </w:t>
      </w:r>
      <w:r>
        <w:rPr>
          <w:color w:val="212121"/>
          <w:w w:val="99"/>
          <w:sz w:val="28"/>
          <w:szCs w:val="28"/>
        </w:rPr>
        <w:t>by</w:t>
      </w:r>
      <w:r>
        <w:rPr>
          <w:color w:val="212121"/>
          <w:sz w:val="28"/>
          <w:szCs w:val="28"/>
        </w:rPr>
        <w:t xml:space="preserve"> </w:t>
      </w:r>
      <w:r>
        <w:rPr>
          <w:color w:val="212121"/>
          <w:w w:val="99"/>
          <w:sz w:val="28"/>
          <w:szCs w:val="28"/>
        </w:rPr>
        <w:t>one</w:t>
      </w:r>
      <w:r>
        <w:rPr>
          <w:color w:val="212121"/>
          <w:sz w:val="28"/>
          <w:szCs w:val="28"/>
        </w:rPr>
        <w:t xml:space="preserve"> </w:t>
      </w:r>
      <w:r>
        <w:rPr>
          <w:color w:val="212121"/>
          <w:w w:val="99"/>
          <w:sz w:val="28"/>
          <w:szCs w:val="28"/>
        </w:rPr>
        <w:t>and</w:t>
      </w:r>
      <w:r>
        <w:rPr>
          <w:color w:val="212121"/>
          <w:sz w:val="28"/>
          <w:szCs w:val="28"/>
        </w:rPr>
        <w:t xml:space="preserve"> </w:t>
      </w:r>
      <w:r>
        <w:rPr>
          <w:color w:val="212121"/>
          <w:w w:val="99"/>
          <w:sz w:val="28"/>
          <w:szCs w:val="28"/>
        </w:rPr>
        <w:t>y</w:t>
      </w:r>
      <w:r>
        <w:rPr>
          <w:color w:val="212121"/>
          <w:sz w:val="28"/>
          <w:szCs w:val="28"/>
        </w:rPr>
        <w:t xml:space="preserve"> </w:t>
      </w:r>
      <w:r>
        <w:rPr>
          <w:color w:val="212121"/>
          <w:w w:val="99"/>
          <w:sz w:val="28"/>
          <w:szCs w:val="28"/>
        </w:rPr>
        <w:t>is</w:t>
      </w:r>
      <w:r>
        <w:rPr>
          <w:color w:val="212121"/>
          <w:sz w:val="28"/>
          <w:szCs w:val="28"/>
        </w:rPr>
        <w:t xml:space="preserve"> </w:t>
      </w:r>
      <w:proofErr w:type="spellStart"/>
      <w:r>
        <w:rPr>
          <w:color w:val="212121"/>
          <w:w w:val="99"/>
          <w:sz w:val="28"/>
          <w:szCs w:val="28"/>
        </w:rPr>
        <w:t>reseted</w:t>
      </w:r>
      <w:proofErr w:type="spellEnd"/>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0</w:t>
      </w:r>
    </w:p>
    <w:p w:rsidR="00E51D43" w:rsidRDefault="00E51D43">
      <w:pPr>
        <w:spacing w:before="1" w:line="120" w:lineRule="exact"/>
        <w:rPr>
          <w:sz w:val="12"/>
          <w:szCs w:val="12"/>
        </w:rPr>
      </w:pPr>
    </w:p>
    <w:p w:rsidR="00E51D43" w:rsidRDefault="00E51D43">
      <w:pPr>
        <w:spacing w:line="200" w:lineRule="exact"/>
      </w:pPr>
    </w:p>
    <w:p w:rsidR="00E51D43" w:rsidRDefault="00902246">
      <w:pPr>
        <w:ind w:left="100" w:right="58"/>
        <w:rPr>
          <w:sz w:val="28"/>
          <w:szCs w:val="28"/>
        </w:rPr>
      </w:pPr>
      <w:r>
        <w:rPr>
          <w:color w:val="212121"/>
          <w:w w:val="99"/>
          <w:sz w:val="28"/>
          <w:szCs w:val="28"/>
        </w:rPr>
        <w:t>Whenever</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count</w:t>
      </w:r>
      <w:r>
        <w:rPr>
          <w:color w:val="212121"/>
          <w:sz w:val="28"/>
          <w:szCs w:val="28"/>
        </w:rPr>
        <w:t xml:space="preserve"> </w:t>
      </w:r>
      <w:r>
        <w:rPr>
          <w:color w:val="212121"/>
          <w:w w:val="99"/>
          <w:sz w:val="28"/>
          <w:szCs w:val="28"/>
        </w:rPr>
        <w:t>equals</w:t>
      </w:r>
      <w:r>
        <w:rPr>
          <w:color w:val="212121"/>
          <w:sz w:val="28"/>
          <w:szCs w:val="28"/>
        </w:rPr>
        <w:t xml:space="preserve"> </w:t>
      </w:r>
      <w:r>
        <w:rPr>
          <w:color w:val="212121"/>
          <w:w w:val="99"/>
          <w:sz w:val="28"/>
          <w:szCs w:val="28"/>
        </w:rPr>
        <w:t>0</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relay</w:t>
      </w:r>
      <w:r>
        <w:rPr>
          <w:color w:val="212121"/>
          <w:sz w:val="28"/>
          <w:szCs w:val="28"/>
        </w:rPr>
        <w:t xml:space="preserve"> </w:t>
      </w:r>
      <w:r>
        <w:rPr>
          <w:color w:val="212121"/>
          <w:w w:val="99"/>
          <w:sz w:val="28"/>
          <w:szCs w:val="28"/>
        </w:rPr>
        <w:t>is</w:t>
      </w:r>
      <w:r>
        <w:rPr>
          <w:color w:val="212121"/>
          <w:sz w:val="28"/>
          <w:szCs w:val="28"/>
        </w:rPr>
        <w:t xml:space="preserve"> </w:t>
      </w:r>
      <w:r>
        <w:rPr>
          <w:color w:val="212121"/>
          <w:w w:val="99"/>
          <w:sz w:val="28"/>
          <w:szCs w:val="28"/>
        </w:rPr>
        <w:t>turned</w:t>
      </w:r>
      <w:r>
        <w:rPr>
          <w:color w:val="212121"/>
          <w:sz w:val="28"/>
          <w:szCs w:val="28"/>
        </w:rPr>
        <w:t xml:space="preserve"> </w:t>
      </w:r>
      <w:r>
        <w:rPr>
          <w:color w:val="212121"/>
          <w:w w:val="99"/>
          <w:sz w:val="28"/>
          <w:szCs w:val="28"/>
        </w:rPr>
        <w:t>off</w:t>
      </w:r>
      <w:r>
        <w:rPr>
          <w:color w:val="212121"/>
          <w:sz w:val="28"/>
          <w:szCs w:val="28"/>
        </w:rPr>
        <w:t xml:space="preserve"> </w:t>
      </w:r>
      <w:r>
        <w:rPr>
          <w:color w:val="212121"/>
          <w:w w:val="99"/>
          <w:sz w:val="28"/>
          <w:szCs w:val="28"/>
        </w:rPr>
        <w:t>which</w:t>
      </w:r>
      <w:r>
        <w:rPr>
          <w:color w:val="212121"/>
          <w:sz w:val="28"/>
          <w:szCs w:val="28"/>
        </w:rPr>
        <w:t xml:space="preserve"> </w:t>
      </w:r>
      <w:r>
        <w:rPr>
          <w:color w:val="212121"/>
          <w:w w:val="99"/>
          <w:sz w:val="28"/>
          <w:szCs w:val="28"/>
        </w:rPr>
        <w:t>means</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light</w:t>
      </w:r>
      <w:r>
        <w:rPr>
          <w:color w:val="212121"/>
          <w:sz w:val="28"/>
          <w:szCs w:val="28"/>
        </w:rPr>
        <w:t xml:space="preserve"> </w:t>
      </w:r>
      <w:r>
        <w:rPr>
          <w:color w:val="212121"/>
          <w:w w:val="99"/>
          <w:sz w:val="28"/>
          <w:szCs w:val="28"/>
        </w:rPr>
        <w:t>are</w:t>
      </w:r>
      <w:r>
        <w:rPr>
          <w:color w:val="212121"/>
          <w:sz w:val="28"/>
          <w:szCs w:val="28"/>
        </w:rPr>
        <w:t xml:space="preserve"> </w:t>
      </w:r>
      <w:r>
        <w:rPr>
          <w:color w:val="212121"/>
          <w:w w:val="99"/>
          <w:sz w:val="28"/>
          <w:szCs w:val="28"/>
        </w:rPr>
        <w:t>off and</w:t>
      </w:r>
      <w:r>
        <w:rPr>
          <w:color w:val="212121"/>
          <w:sz w:val="28"/>
          <w:szCs w:val="28"/>
        </w:rPr>
        <w:t xml:space="preserve"> </w:t>
      </w:r>
      <w:r>
        <w:rPr>
          <w:color w:val="212121"/>
          <w:w w:val="99"/>
          <w:sz w:val="28"/>
          <w:szCs w:val="28"/>
        </w:rPr>
        <w:t>whenever</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count</w:t>
      </w:r>
      <w:r>
        <w:rPr>
          <w:color w:val="212121"/>
          <w:sz w:val="28"/>
          <w:szCs w:val="28"/>
        </w:rPr>
        <w:t xml:space="preserve"> </w:t>
      </w:r>
      <w:r>
        <w:rPr>
          <w:color w:val="212121"/>
          <w:w w:val="99"/>
          <w:sz w:val="28"/>
          <w:szCs w:val="28"/>
        </w:rPr>
        <w:t>is</w:t>
      </w:r>
      <w:r>
        <w:rPr>
          <w:color w:val="212121"/>
          <w:sz w:val="28"/>
          <w:szCs w:val="28"/>
        </w:rPr>
        <w:t xml:space="preserve"> </w:t>
      </w:r>
      <w:r>
        <w:rPr>
          <w:color w:val="212121"/>
          <w:w w:val="99"/>
          <w:sz w:val="28"/>
          <w:szCs w:val="28"/>
        </w:rPr>
        <w:t>not</w:t>
      </w:r>
      <w:r>
        <w:rPr>
          <w:color w:val="212121"/>
          <w:sz w:val="28"/>
          <w:szCs w:val="28"/>
        </w:rPr>
        <w:t xml:space="preserve"> </w:t>
      </w:r>
      <w:r>
        <w:rPr>
          <w:color w:val="212121"/>
          <w:w w:val="99"/>
          <w:sz w:val="28"/>
          <w:szCs w:val="28"/>
        </w:rPr>
        <w:t>equal</w:t>
      </w:r>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0</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lights</w:t>
      </w:r>
      <w:r>
        <w:rPr>
          <w:color w:val="212121"/>
          <w:sz w:val="28"/>
          <w:szCs w:val="28"/>
        </w:rPr>
        <w:t xml:space="preserve"> </w:t>
      </w:r>
      <w:r>
        <w:rPr>
          <w:color w:val="212121"/>
          <w:w w:val="99"/>
          <w:sz w:val="28"/>
          <w:szCs w:val="28"/>
        </w:rPr>
        <w:t>are</w:t>
      </w:r>
      <w:r>
        <w:rPr>
          <w:color w:val="212121"/>
          <w:sz w:val="28"/>
          <w:szCs w:val="28"/>
        </w:rPr>
        <w:t xml:space="preserve"> </w:t>
      </w:r>
      <w:proofErr w:type="gramStart"/>
      <w:r>
        <w:rPr>
          <w:color w:val="212121"/>
          <w:w w:val="99"/>
          <w:sz w:val="28"/>
          <w:szCs w:val="28"/>
        </w:rPr>
        <w:t>on</w:t>
      </w:r>
      <w:r>
        <w:rPr>
          <w:color w:val="212121"/>
          <w:sz w:val="28"/>
          <w:szCs w:val="28"/>
        </w:rPr>
        <w:t xml:space="preserve"> </w:t>
      </w:r>
      <w:r>
        <w:rPr>
          <w:color w:val="212121"/>
          <w:w w:val="99"/>
          <w:sz w:val="28"/>
          <w:szCs w:val="28"/>
        </w:rPr>
        <w:t>.</w:t>
      </w:r>
      <w:proofErr w:type="gramEnd"/>
    </w:p>
    <w:p w:rsidR="00E51D43" w:rsidRDefault="00E51D43">
      <w:pPr>
        <w:spacing w:before="9" w:line="100" w:lineRule="exact"/>
        <w:rPr>
          <w:sz w:val="11"/>
          <w:szCs w:val="11"/>
        </w:rPr>
      </w:pPr>
    </w:p>
    <w:p w:rsidR="00E51D43" w:rsidRDefault="00E51D43">
      <w:pPr>
        <w:spacing w:line="200" w:lineRule="exact"/>
      </w:pPr>
    </w:p>
    <w:p w:rsidR="00E51D43" w:rsidRDefault="00902246">
      <w:pPr>
        <w:ind w:left="100"/>
        <w:rPr>
          <w:sz w:val="36"/>
          <w:szCs w:val="36"/>
        </w:rPr>
      </w:pPr>
      <w:r>
        <w:rPr>
          <w:b/>
          <w:sz w:val="36"/>
          <w:szCs w:val="36"/>
          <w:u w:val="thick" w:color="000000"/>
        </w:rPr>
        <w:t>CODE</w:t>
      </w:r>
      <w:r>
        <w:rPr>
          <w:sz w:val="36"/>
          <w:szCs w:val="36"/>
        </w:rPr>
        <w:t>:</w:t>
      </w:r>
    </w:p>
    <w:p w:rsidR="00E51D43" w:rsidRDefault="00902246">
      <w:pPr>
        <w:ind w:left="100"/>
        <w:rPr>
          <w:sz w:val="24"/>
          <w:szCs w:val="24"/>
        </w:rPr>
      </w:pPr>
      <w:r>
        <w:rPr>
          <w:color w:val="212121"/>
          <w:sz w:val="24"/>
          <w:szCs w:val="24"/>
        </w:rPr>
        <w:t>#define CLK 12 //It is D6</w:t>
      </w:r>
    </w:p>
    <w:p w:rsidR="00E51D43" w:rsidRDefault="00902246">
      <w:pPr>
        <w:spacing w:before="3"/>
        <w:ind w:left="100" w:right="6052"/>
        <w:rPr>
          <w:sz w:val="24"/>
          <w:szCs w:val="24"/>
        </w:rPr>
      </w:pPr>
      <w:r>
        <w:rPr>
          <w:color w:val="212121"/>
          <w:sz w:val="24"/>
          <w:szCs w:val="24"/>
        </w:rPr>
        <w:t xml:space="preserve">#define DIO 13 //It is D7 </w:t>
      </w:r>
      <w:proofErr w:type="spellStart"/>
      <w:r>
        <w:rPr>
          <w:color w:val="212121"/>
          <w:sz w:val="24"/>
          <w:szCs w:val="24"/>
        </w:rPr>
        <w:t>const</w:t>
      </w:r>
      <w:proofErr w:type="spellEnd"/>
      <w:r>
        <w:rPr>
          <w:color w:val="212121"/>
          <w:sz w:val="24"/>
          <w:szCs w:val="24"/>
        </w:rPr>
        <w:t xml:space="preserve"> </w:t>
      </w:r>
      <w:proofErr w:type="spellStart"/>
      <w:r>
        <w:rPr>
          <w:color w:val="212121"/>
          <w:sz w:val="24"/>
          <w:szCs w:val="24"/>
        </w:rPr>
        <w:t>int</w:t>
      </w:r>
      <w:proofErr w:type="spellEnd"/>
      <w:r>
        <w:rPr>
          <w:color w:val="212121"/>
          <w:sz w:val="24"/>
          <w:szCs w:val="24"/>
        </w:rPr>
        <w:t xml:space="preserve"> ProxSensor1=5</w:t>
      </w:r>
      <w:proofErr w:type="gramStart"/>
      <w:r>
        <w:rPr>
          <w:color w:val="212121"/>
          <w:sz w:val="24"/>
          <w:szCs w:val="24"/>
        </w:rPr>
        <w:t>;/</w:t>
      </w:r>
      <w:proofErr w:type="gramEnd"/>
      <w:r>
        <w:rPr>
          <w:color w:val="212121"/>
          <w:sz w:val="24"/>
          <w:szCs w:val="24"/>
        </w:rPr>
        <w:t xml:space="preserve">/ d1 </w:t>
      </w:r>
      <w:proofErr w:type="spellStart"/>
      <w:r>
        <w:rPr>
          <w:color w:val="212121"/>
          <w:sz w:val="24"/>
          <w:szCs w:val="24"/>
        </w:rPr>
        <w:t>const</w:t>
      </w:r>
      <w:proofErr w:type="spellEnd"/>
      <w:r>
        <w:rPr>
          <w:color w:val="212121"/>
          <w:sz w:val="24"/>
          <w:szCs w:val="24"/>
        </w:rPr>
        <w:t xml:space="preserve"> </w:t>
      </w:r>
      <w:proofErr w:type="spellStart"/>
      <w:r>
        <w:rPr>
          <w:color w:val="212121"/>
          <w:sz w:val="24"/>
          <w:szCs w:val="24"/>
        </w:rPr>
        <w:t>int</w:t>
      </w:r>
      <w:proofErr w:type="spellEnd"/>
      <w:r>
        <w:rPr>
          <w:color w:val="212121"/>
          <w:sz w:val="24"/>
          <w:szCs w:val="24"/>
        </w:rPr>
        <w:t xml:space="preserve"> ProxSensor2=4;// d2 </w:t>
      </w:r>
      <w:proofErr w:type="spellStart"/>
      <w:r>
        <w:rPr>
          <w:color w:val="212121"/>
          <w:sz w:val="24"/>
          <w:szCs w:val="24"/>
        </w:rPr>
        <w:t>const</w:t>
      </w:r>
      <w:proofErr w:type="spellEnd"/>
      <w:r>
        <w:rPr>
          <w:color w:val="212121"/>
          <w:sz w:val="24"/>
          <w:szCs w:val="24"/>
        </w:rPr>
        <w:t xml:space="preserve"> </w:t>
      </w:r>
      <w:proofErr w:type="spellStart"/>
      <w:r>
        <w:rPr>
          <w:color w:val="212121"/>
          <w:sz w:val="24"/>
          <w:szCs w:val="24"/>
        </w:rPr>
        <w:t>int</w:t>
      </w:r>
      <w:proofErr w:type="spellEnd"/>
      <w:r>
        <w:rPr>
          <w:color w:val="212121"/>
          <w:sz w:val="24"/>
          <w:szCs w:val="24"/>
        </w:rPr>
        <w:t xml:space="preserve"> relay = 2; //d4 = time2</w:t>
      </w:r>
    </w:p>
    <w:p w:rsidR="00E51D43" w:rsidRDefault="00902246">
      <w:pPr>
        <w:spacing w:before="2"/>
        <w:ind w:left="100"/>
        <w:rPr>
          <w:sz w:val="24"/>
          <w:szCs w:val="24"/>
        </w:rPr>
      </w:pPr>
      <w:r>
        <w:rPr>
          <w:color w:val="212121"/>
          <w:sz w:val="24"/>
          <w:szCs w:val="24"/>
        </w:rPr>
        <w:t xml:space="preserve">//time1-time2&gt; </w:t>
      </w:r>
      <w:proofErr w:type="gramStart"/>
      <w:r>
        <w:rPr>
          <w:color w:val="212121"/>
          <w:sz w:val="24"/>
          <w:szCs w:val="24"/>
        </w:rPr>
        <w:t>0 :</w:t>
      </w:r>
      <w:proofErr w:type="gramEnd"/>
      <w:r>
        <w:rPr>
          <w:color w:val="212121"/>
          <w:sz w:val="24"/>
          <w:szCs w:val="24"/>
        </w:rPr>
        <w:t xml:space="preserve"> Enter</w:t>
      </w:r>
    </w:p>
    <w:p w:rsidR="00E51D43" w:rsidRDefault="00902246">
      <w:pPr>
        <w:spacing w:line="260" w:lineRule="exact"/>
        <w:ind w:left="100"/>
        <w:rPr>
          <w:sz w:val="24"/>
          <w:szCs w:val="24"/>
        </w:rPr>
      </w:pPr>
      <w:r>
        <w:rPr>
          <w:color w:val="212121"/>
          <w:sz w:val="24"/>
          <w:szCs w:val="24"/>
        </w:rPr>
        <w:t>//time1-tim2 &lt;</w:t>
      </w:r>
      <w:proofErr w:type="gramStart"/>
      <w:r>
        <w:rPr>
          <w:color w:val="212121"/>
          <w:sz w:val="24"/>
          <w:szCs w:val="24"/>
        </w:rPr>
        <w:t>0 :</w:t>
      </w:r>
      <w:proofErr w:type="gramEnd"/>
      <w:r>
        <w:rPr>
          <w:color w:val="212121"/>
          <w:sz w:val="24"/>
          <w:szCs w:val="24"/>
        </w:rPr>
        <w:t xml:space="preserve"> Exit</w:t>
      </w:r>
    </w:p>
    <w:p w:rsidR="00E51D43" w:rsidRDefault="00902246">
      <w:pPr>
        <w:spacing w:before="2"/>
        <w:ind w:left="100" w:right="7788"/>
        <w:rPr>
          <w:sz w:val="24"/>
          <w:szCs w:val="24"/>
        </w:rPr>
      </w:pPr>
      <w:proofErr w:type="spellStart"/>
      <w:proofErr w:type="gramStart"/>
      <w:r>
        <w:rPr>
          <w:color w:val="212121"/>
          <w:sz w:val="24"/>
          <w:szCs w:val="24"/>
        </w:rPr>
        <w:t>int</w:t>
      </w:r>
      <w:proofErr w:type="spellEnd"/>
      <w:proofErr w:type="gramEnd"/>
      <w:r>
        <w:rPr>
          <w:color w:val="212121"/>
          <w:sz w:val="24"/>
          <w:szCs w:val="24"/>
        </w:rPr>
        <w:t xml:space="preserve"> wait = 0; </w:t>
      </w:r>
      <w:proofErr w:type="spellStart"/>
      <w:r>
        <w:rPr>
          <w:color w:val="212121"/>
          <w:sz w:val="24"/>
          <w:szCs w:val="24"/>
        </w:rPr>
        <w:t>int</w:t>
      </w:r>
      <w:proofErr w:type="spellEnd"/>
      <w:r>
        <w:rPr>
          <w:color w:val="212121"/>
          <w:sz w:val="24"/>
          <w:szCs w:val="24"/>
        </w:rPr>
        <w:t xml:space="preserve"> count = 0; </w:t>
      </w:r>
      <w:proofErr w:type="spellStart"/>
      <w:r>
        <w:rPr>
          <w:color w:val="212121"/>
          <w:sz w:val="24"/>
          <w:szCs w:val="24"/>
        </w:rPr>
        <w:t>int</w:t>
      </w:r>
      <w:proofErr w:type="spellEnd"/>
      <w:r>
        <w:rPr>
          <w:color w:val="212121"/>
          <w:sz w:val="24"/>
          <w:szCs w:val="24"/>
        </w:rPr>
        <w:t xml:space="preserve"> i = 0;</w:t>
      </w:r>
    </w:p>
    <w:p w:rsidR="00E51D43" w:rsidRDefault="00902246">
      <w:pPr>
        <w:spacing w:line="260" w:lineRule="exact"/>
        <w:ind w:left="100"/>
        <w:rPr>
          <w:sz w:val="24"/>
          <w:szCs w:val="24"/>
        </w:rPr>
      </w:pPr>
      <w:proofErr w:type="gramStart"/>
      <w:r>
        <w:rPr>
          <w:color w:val="212121"/>
          <w:sz w:val="24"/>
          <w:szCs w:val="24"/>
        </w:rPr>
        <w:t>void</w:t>
      </w:r>
      <w:proofErr w:type="gramEnd"/>
      <w:r>
        <w:rPr>
          <w:color w:val="212121"/>
          <w:sz w:val="24"/>
          <w:szCs w:val="24"/>
        </w:rPr>
        <w:t xml:space="preserve"> setup()</w:t>
      </w:r>
    </w:p>
    <w:p w:rsidR="00E51D43" w:rsidRDefault="00902246">
      <w:pPr>
        <w:spacing w:before="2" w:line="260" w:lineRule="exact"/>
        <w:ind w:left="100"/>
        <w:rPr>
          <w:sz w:val="24"/>
          <w:szCs w:val="24"/>
        </w:rPr>
      </w:pPr>
      <w:r>
        <w:rPr>
          <w:color w:val="212121"/>
          <w:position w:val="-1"/>
          <w:sz w:val="24"/>
          <w:szCs w:val="24"/>
        </w:rPr>
        <w:t>{</w:t>
      </w:r>
    </w:p>
    <w:p w:rsidR="00E51D43" w:rsidRDefault="00902246">
      <w:pPr>
        <w:spacing w:before="2"/>
        <w:ind w:left="225"/>
        <w:rPr>
          <w:sz w:val="24"/>
          <w:szCs w:val="24"/>
        </w:rPr>
      </w:pPr>
      <w:proofErr w:type="spellStart"/>
      <w:proofErr w:type="gramStart"/>
      <w:r>
        <w:rPr>
          <w:color w:val="212121"/>
          <w:sz w:val="24"/>
          <w:szCs w:val="24"/>
        </w:rPr>
        <w:t>pinMode</w:t>
      </w:r>
      <w:proofErr w:type="spellEnd"/>
      <w:r>
        <w:rPr>
          <w:color w:val="212121"/>
          <w:sz w:val="24"/>
          <w:szCs w:val="24"/>
        </w:rPr>
        <w:t>(</w:t>
      </w:r>
      <w:proofErr w:type="gramEnd"/>
      <w:r>
        <w:rPr>
          <w:color w:val="212121"/>
          <w:sz w:val="24"/>
          <w:szCs w:val="24"/>
        </w:rPr>
        <w:t>LED_BUILTIN, OUTPUT);          // Pin 13 has an LED connected on most</w:t>
      </w:r>
    </w:p>
    <w:p w:rsidR="00E51D43" w:rsidRDefault="00902246">
      <w:pPr>
        <w:spacing w:before="2"/>
        <w:ind w:left="100"/>
        <w:rPr>
          <w:sz w:val="24"/>
          <w:szCs w:val="24"/>
        </w:rPr>
      </w:pPr>
      <w:proofErr w:type="spellStart"/>
      <w:r>
        <w:rPr>
          <w:color w:val="212121"/>
          <w:sz w:val="24"/>
          <w:szCs w:val="24"/>
        </w:rPr>
        <w:t>Arduino</w:t>
      </w:r>
      <w:proofErr w:type="spellEnd"/>
      <w:r>
        <w:rPr>
          <w:color w:val="212121"/>
          <w:sz w:val="24"/>
          <w:szCs w:val="24"/>
        </w:rPr>
        <w:t xml:space="preserve"> boards:</w:t>
      </w:r>
    </w:p>
    <w:p w:rsidR="00E51D43" w:rsidRDefault="00902246">
      <w:pPr>
        <w:spacing w:line="260" w:lineRule="exact"/>
        <w:ind w:left="225"/>
        <w:rPr>
          <w:sz w:val="24"/>
          <w:szCs w:val="24"/>
        </w:rPr>
      </w:pPr>
      <w:proofErr w:type="spellStart"/>
      <w:proofErr w:type="gramStart"/>
      <w:r>
        <w:rPr>
          <w:color w:val="212121"/>
          <w:sz w:val="24"/>
          <w:szCs w:val="24"/>
        </w:rPr>
        <w:t>pinMode</w:t>
      </w:r>
      <w:proofErr w:type="spellEnd"/>
      <w:r>
        <w:rPr>
          <w:color w:val="212121"/>
          <w:sz w:val="24"/>
          <w:szCs w:val="24"/>
        </w:rPr>
        <w:t>(</w:t>
      </w:r>
      <w:proofErr w:type="gramEnd"/>
      <w:r>
        <w:rPr>
          <w:color w:val="212121"/>
          <w:sz w:val="24"/>
          <w:szCs w:val="24"/>
        </w:rPr>
        <w:t>ProxSensor1,INPUT);</w:t>
      </w:r>
    </w:p>
    <w:p w:rsidR="00E51D43" w:rsidRDefault="00902246">
      <w:pPr>
        <w:spacing w:before="7" w:line="260" w:lineRule="exact"/>
        <w:ind w:left="225" w:right="783"/>
        <w:rPr>
          <w:sz w:val="24"/>
          <w:szCs w:val="24"/>
        </w:rPr>
      </w:pPr>
      <w:proofErr w:type="spellStart"/>
      <w:proofErr w:type="gramStart"/>
      <w:r>
        <w:rPr>
          <w:color w:val="212121"/>
          <w:sz w:val="24"/>
          <w:szCs w:val="24"/>
        </w:rPr>
        <w:t>pinMode</w:t>
      </w:r>
      <w:proofErr w:type="spellEnd"/>
      <w:r>
        <w:rPr>
          <w:color w:val="212121"/>
          <w:sz w:val="24"/>
          <w:szCs w:val="24"/>
        </w:rPr>
        <w:t>(</w:t>
      </w:r>
      <w:proofErr w:type="gramEnd"/>
      <w:r>
        <w:rPr>
          <w:color w:val="212121"/>
          <w:sz w:val="24"/>
          <w:szCs w:val="24"/>
        </w:rPr>
        <w:t xml:space="preserve">ProxSensor2,INPUT);//Pin 2 is connected to the output of proximity sensor </w:t>
      </w:r>
      <w:proofErr w:type="spellStart"/>
      <w:r>
        <w:rPr>
          <w:color w:val="212121"/>
          <w:sz w:val="24"/>
          <w:szCs w:val="24"/>
        </w:rPr>
        <w:t>pinMode</w:t>
      </w:r>
      <w:proofErr w:type="spellEnd"/>
      <w:r>
        <w:rPr>
          <w:color w:val="212121"/>
          <w:sz w:val="24"/>
          <w:szCs w:val="24"/>
        </w:rPr>
        <w:t>(relay, OUTPUT); // initialize pin as OUTPUT</w:t>
      </w:r>
    </w:p>
    <w:p w:rsidR="00E51D43" w:rsidRDefault="00902246">
      <w:pPr>
        <w:spacing w:line="260" w:lineRule="exact"/>
        <w:ind w:left="225"/>
        <w:rPr>
          <w:sz w:val="24"/>
          <w:szCs w:val="24"/>
        </w:rPr>
      </w:pPr>
      <w:proofErr w:type="spellStart"/>
      <w:proofErr w:type="gramStart"/>
      <w:r>
        <w:rPr>
          <w:color w:val="212121"/>
          <w:position w:val="-1"/>
          <w:sz w:val="24"/>
          <w:szCs w:val="24"/>
        </w:rPr>
        <w:t>Serial.begin</w:t>
      </w:r>
      <w:proofErr w:type="spellEnd"/>
      <w:r>
        <w:rPr>
          <w:color w:val="212121"/>
          <w:position w:val="-1"/>
          <w:sz w:val="24"/>
          <w:szCs w:val="24"/>
        </w:rPr>
        <w:t>(</w:t>
      </w:r>
      <w:proofErr w:type="gramEnd"/>
      <w:r>
        <w:rPr>
          <w:color w:val="212121"/>
          <w:position w:val="-1"/>
          <w:sz w:val="24"/>
          <w:szCs w:val="24"/>
        </w:rPr>
        <w:t>9600);</w:t>
      </w:r>
    </w:p>
    <w:p w:rsidR="00E51D43" w:rsidRDefault="00902246">
      <w:pPr>
        <w:spacing w:before="2"/>
        <w:ind w:left="100"/>
        <w:rPr>
          <w:sz w:val="24"/>
          <w:szCs w:val="24"/>
        </w:rPr>
      </w:pPr>
      <w:r>
        <w:rPr>
          <w:color w:val="212121"/>
          <w:sz w:val="24"/>
          <w:szCs w:val="24"/>
        </w:rPr>
        <w:t>}</w:t>
      </w:r>
    </w:p>
    <w:p w:rsidR="00E51D43" w:rsidRDefault="00902246">
      <w:pPr>
        <w:spacing w:before="2"/>
        <w:ind w:left="100"/>
        <w:rPr>
          <w:sz w:val="24"/>
          <w:szCs w:val="24"/>
        </w:rPr>
      </w:pPr>
      <w:proofErr w:type="gramStart"/>
      <w:r>
        <w:rPr>
          <w:color w:val="212121"/>
          <w:sz w:val="24"/>
          <w:szCs w:val="24"/>
        </w:rPr>
        <w:t>void</w:t>
      </w:r>
      <w:proofErr w:type="gramEnd"/>
      <w:r>
        <w:rPr>
          <w:color w:val="212121"/>
          <w:sz w:val="24"/>
          <w:szCs w:val="24"/>
        </w:rPr>
        <w:t xml:space="preserve"> loop()</w:t>
      </w:r>
    </w:p>
    <w:p w:rsidR="00E51D43" w:rsidRDefault="00902246">
      <w:pPr>
        <w:spacing w:line="260" w:lineRule="exact"/>
        <w:ind w:left="100"/>
        <w:rPr>
          <w:sz w:val="24"/>
          <w:szCs w:val="24"/>
        </w:rPr>
      </w:pPr>
      <w:r>
        <w:rPr>
          <w:color w:val="212121"/>
          <w:position w:val="-1"/>
          <w:sz w:val="24"/>
          <w:szCs w:val="24"/>
        </w:rPr>
        <w:t>{</w:t>
      </w:r>
    </w:p>
    <w:p w:rsidR="00E51D43" w:rsidRDefault="00902246">
      <w:pPr>
        <w:spacing w:before="7"/>
        <w:ind w:left="225"/>
        <w:rPr>
          <w:sz w:val="24"/>
          <w:szCs w:val="24"/>
        </w:rPr>
      </w:pPr>
      <w:proofErr w:type="gramStart"/>
      <w:r>
        <w:rPr>
          <w:color w:val="212121"/>
          <w:sz w:val="24"/>
          <w:szCs w:val="24"/>
        </w:rPr>
        <w:t>long</w:t>
      </w:r>
      <w:proofErr w:type="gramEnd"/>
      <w:r>
        <w:rPr>
          <w:color w:val="212121"/>
          <w:sz w:val="24"/>
          <w:szCs w:val="24"/>
        </w:rPr>
        <w:t xml:space="preserve"> state = </w:t>
      </w:r>
      <w:proofErr w:type="spellStart"/>
      <w:r>
        <w:rPr>
          <w:color w:val="212121"/>
          <w:sz w:val="24"/>
          <w:szCs w:val="24"/>
        </w:rPr>
        <w:t>digitalRead</w:t>
      </w:r>
      <w:proofErr w:type="spellEnd"/>
      <w:r>
        <w:rPr>
          <w:color w:val="212121"/>
          <w:sz w:val="24"/>
          <w:szCs w:val="24"/>
        </w:rPr>
        <w:t>(ProxSensor1);</w:t>
      </w:r>
    </w:p>
    <w:p w:rsidR="00E51D43" w:rsidRDefault="00902246">
      <w:pPr>
        <w:spacing w:line="260" w:lineRule="exact"/>
        <w:ind w:left="163"/>
        <w:rPr>
          <w:sz w:val="24"/>
          <w:szCs w:val="24"/>
        </w:rPr>
      </w:pPr>
      <w:r>
        <w:rPr>
          <w:color w:val="212121"/>
          <w:sz w:val="24"/>
          <w:szCs w:val="24"/>
        </w:rPr>
        <w:t xml:space="preserve">// </w:t>
      </w: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state);</w:t>
      </w:r>
    </w:p>
    <w:p w:rsidR="00E51D43" w:rsidRDefault="00902246">
      <w:pPr>
        <w:spacing w:before="2"/>
        <w:ind w:left="225"/>
        <w:rPr>
          <w:sz w:val="24"/>
          <w:szCs w:val="24"/>
        </w:rPr>
      </w:pPr>
      <w:proofErr w:type="gramStart"/>
      <w:r>
        <w:rPr>
          <w:color w:val="212121"/>
          <w:sz w:val="24"/>
          <w:szCs w:val="24"/>
        </w:rPr>
        <w:t>long</w:t>
      </w:r>
      <w:proofErr w:type="gramEnd"/>
      <w:r>
        <w:rPr>
          <w:color w:val="212121"/>
          <w:sz w:val="24"/>
          <w:szCs w:val="24"/>
        </w:rPr>
        <w:t xml:space="preserve"> state2 = </w:t>
      </w:r>
      <w:proofErr w:type="spellStart"/>
      <w:r>
        <w:rPr>
          <w:color w:val="212121"/>
          <w:sz w:val="24"/>
          <w:szCs w:val="24"/>
        </w:rPr>
        <w:t>digitalRead</w:t>
      </w:r>
      <w:proofErr w:type="spellEnd"/>
      <w:r>
        <w:rPr>
          <w:color w:val="212121"/>
          <w:sz w:val="24"/>
          <w:szCs w:val="24"/>
        </w:rPr>
        <w:t>(ProxSensor2);</w:t>
      </w:r>
    </w:p>
    <w:p w:rsidR="00E51D43" w:rsidRDefault="00902246">
      <w:pPr>
        <w:spacing w:line="260" w:lineRule="exact"/>
        <w:ind w:left="225"/>
        <w:rPr>
          <w:sz w:val="24"/>
          <w:szCs w:val="24"/>
        </w:rPr>
      </w:pPr>
      <w:proofErr w:type="gramStart"/>
      <w:r>
        <w:rPr>
          <w:color w:val="212121"/>
          <w:sz w:val="24"/>
          <w:szCs w:val="24"/>
        </w:rPr>
        <w:t>long</w:t>
      </w:r>
      <w:proofErr w:type="gramEnd"/>
      <w:r>
        <w:rPr>
          <w:color w:val="212121"/>
          <w:sz w:val="24"/>
          <w:szCs w:val="24"/>
        </w:rPr>
        <w:t xml:space="preserve"> time1 = 0;</w:t>
      </w:r>
    </w:p>
    <w:p w:rsidR="00E51D43" w:rsidRDefault="00902246">
      <w:pPr>
        <w:spacing w:before="2"/>
        <w:ind w:left="225"/>
        <w:rPr>
          <w:sz w:val="24"/>
          <w:szCs w:val="24"/>
        </w:rPr>
        <w:sectPr w:rsidR="00E51D43">
          <w:pgSz w:w="11920" w:h="16840"/>
          <w:pgMar w:top="1360" w:right="1340" w:bottom="280" w:left="1340" w:header="720" w:footer="720" w:gutter="0"/>
          <w:cols w:space="720"/>
        </w:sectPr>
      </w:pPr>
      <w:proofErr w:type="gramStart"/>
      <w:r>
        <w:rPr>
          <w:color w:val="212121"/>
          <w:sz w:val="24"/>
          <w:szCs w:val="24"/>
        </w:rPr>
        <w:t>long</w:t>
      </w:r>
      <w:proofErr w:type="gramEnd"/>
      <w:r>
        <w:rPr>
          <w:color w:val="212121"/>
          <w:sz w:val="24"/>
          <w:szCs w:val="24"/>
        </w:rPr>
        <w:t xml:space="preserve"> time2 = 0;</w:t>
      </w:r>
    </w:p>
    <w:p w:rsidR="00E51D43" w:rsidRDefault="00C87703">
      <w:pPr>
        <w:spacing w:before="8" w:line="120" w:lineRule="exact"/>
        <w:rPr>
          <w:sz w:val="12"/>
          <w:szCs w:val="12"/>
        </w:rPr>
      </w:pPr>
      <w:r>
        <w:lastRenderedPageBreak/>
        <w:pict>
          <v:group id="_x0000_s1121" style="position:absolute;margin-left:23.7pt;margin-top:23.95pt;width:548pt;height:794.25pt;z-index:-1051;mso-position-horizontal-relative:page;mso-position-vertical-relative:page" coordorigin="474,479" coordsize="10960,15885">
            <v:shape id="_x0000_s1141" style="position:absolute;left:480;top:485;width:29;height:0" coordorigin="480,485" coordsize="29,0" path="m480,485r29,e" filled="f" strokeweight=".58pt">
              <v:path arrowok="t"/>
            </v:shape>
            <v:shape id="_x0000_s1140" style="position:absolute;left:490;top:499;width:10;height:0" coordorigin="490,499" coordsize="10,0" path="m490,499r9,e" filled="f" strokecolor="white" strokeweight="1.06pt">
              <v:path arrowok="t"/>
            </v:shape>
            <v:shape id="_x0000_s1139" style="position:absolute;left:490;top:494;width:19;height:0" coordorigin="490,494" coordsize="19,0" path="m490,494r19,e" filled="f" strokecolor="white" strokeweight=".58pt">
              <v:path arrowok="t"/>
            </v:shape>
            <v:shape id="_x0000_s1138" style="position:absolute;left:509;top:485;width:10891;height:0" coordorigin="509,485" coordsize="10891,0" path="m509,485r10891,e" filled="f" strokeweight=".58pt">
              <v:path arrowok="t"/>
            </v:shape>
            <v:shape id="_x0000_s1137" style="position:absolute;left:509;top:504;width:10891;height:0" coordorigin="509,504" coordsize="10891,0" path="m509,504r10891,e" filled="f" strokeweight=".58pt">
              <v:path arrowok="t"/>
            </v:shape>
            <v:shape id="_x0000_s1136" style="position:absolute;left:11400;top:485;width:29;height:0" coordorigin="11400,485" coordsize="29,0" path="m11400,485r28,e" filled="f" strokeweight=".58pt">
              <v:path arrowok="t"/>
            </v:shape>
            <v:shape id="_x0000_s1135" style="position:absolute;left:11409;top:499;width:10;height:0" coordorigin="11409,499" coordsize="10,0" path="m11409,499r10,e" filled="f" strokecolor="white" strokeweight="1.06pt">
              <v:path arrowok="t"/>
            </v:shape>
            <v:shape id="_x0000_s1134" style="position:absolute;left:11400;top:494;width:19;height:0" coordorigin="11400,494" coordsize="19,0" path="m11400,494r19,e" filled="f" strokecolor="white" strokeweight=".58pt">
              <v:path arrowok="t"/>
            </v:shape>
            <v:shape id="_x0000_s1133" style="position:absolute;left:500;top:490;width:0;height:15864" coordorigin="500,490" coordsize="0,15864" path="m500,490r,15864e" filled="f" strokeweight=".58pt">
              <v:path arrowok="t"/>
            </v:shape>
            <v:shape id="_x0000_s1132" style="position:absolute;left:504;top:509;width:0;height:15826" coordorigin="504,509" coordsize="0,15826" path="m504,509r,15825e" filled="f" strokeweight=".58pt">
              <v:path arrowok="t"/>
            </v:shape>
            <v:shape id="_x0000_s1131" style="position:absolute;left:11408;top:490;width:0;height:15864" coordorigin="11408,490" coordsize="0,15864" path="m11408,490r,15864e" filled="f" strokeweight=".58pt">
              <v:path arrowok="t"/>
            </v:shape>
            <v:shape id="_x0000_s1130" style="position:absolute;left:11404;top:509;width:0;height:15826" coordorigin="11404,509" coordsize="0,15826" path="m11404,509r,15825e" filled="f" strokeweight=".58pt">
              <v:path arrowok="t"/>
            </v:shape>
            <v:shape id="_x0000_s1129" style="position:absolute;left:480;top:16358;width:29;height:0" coordorigin="480,16358" coordsize="29,0" path="m480,16358r29,e" filled="f" strokeweight=".20464mm">
              <v:path arrowok="t"/>
            </v:shape>
            <v:shape id="_x0000_s1128" style="position:absolute;left:490;top:16344;width:10;height:0" coordorigin="490,16344" coordsize="10,0" path="m490,16344r9,e" filled="f" strokecolor="white" strokeweight=".37392mm">
              <v:path arrowok="t"/>
            </v:shape>
            <v:shape id="_x0000_s1127" style="position:absolute;left:490;top:16349;width:19;height:0" coordorigin="490,16349" coordsize="19,0" path="m490,16349r19,e" filled="f" strokecolor="white" strokeweight=".58pt">
              <v:path arrowok="t"/>
            </v:shape>
            <v:shape id="_x0000_s1126" style="position:absolute;left:509;top:16358;width:10891;height:0" coordorigin="509,16358" coordsize="10891,0" path="m509,16358r10891,e" filled="f" strokeweight=".20464mm">
              <v:path arrowok="t"/>
            </v:shape>
            <v:shape id="_x0000_s1125" style="position:absolute;left:509;top:16339;width:10891;height:0" coordorigin="509,16339" coordsize="10891,0" path="m509,16339r10891,e" filled="f" strokeweight=".58pt">
              <v:path arrowok="t"/>
            </v:shape>
            <v:shape id="_x0000_s1124" style="position:absolute;left:11400;top:16358;width:29;height:0" coordorigin="11400,16358" coordsize="29,0" path="m11400,16358r28,e" filled="f" strokeweight=".20464mm">
              <v:path arrowok="t"/>
            </v:shape>
            <v:shape id="_x0000_s1123" style="position:absolute;left:11409;top:16344;width:10;height:0" coordorigin="11409,16344" coordsize="10,0" path="m11409,16344r10,e" filled="f" strokecolor="white" strokeweight=".37392mm">
              <v:path arrowok="t"/>
            </v:shape>
            <v:shape id="_x0000_s1122" style="position:absolute;left:11400;top:16349;width:19;height:0" coordorigin="11400,16349" coordsize="19,0" path="m11400,16349r19,e" filled="f" strokecolor="white" strokeweight=".58pt">
              <v:path arrowok="t"/>
            </v:shape>
            <w10:wrap anchorx="page" anchory="page"/>
          </v:group>
        </w:pict>
      </w:r>
    </w:p>
    <w:p w:rsidR="00E51D43" w:rsidRDefault="00902246">
      <w:pPr>
        <w:ind w:left="100"/>
        <w:rPr>
          <w:sz w:val="24"/>
          <w:szCs w:val="24"/>
        </w:rPr>
      </w:pPr>
      <w:proofErr w:type="gramStart"/>
      <w:r>
        <w:rPr>
          <w:color w:val="212121"/>
          <w:sz w:val="24"/>
          <w:szCs w:val="24"/>
        </w:rPr>
        <w:t>if(</w:t>
      </w:r>
      <w:proofErr w:type="gramEnd"/>
      <w:r>
        <w:rPr>
          <w:color w:val="212121"/>
          <w:sz w:val="24"/>
          <w:szCs w:val="24"/>
        </w:rPr>
        <w:t>state == LOW &amp;&amp; wait == 0)      //Check the sensor output</w:t>
      </w:r>
    </w:p>
    <w:p w:rsidR="00E51D43" w:rsidRDefault="00902246">
      <w:pPr>
        <w:spacing w:before="2" w:line="260" w:lineRule="exact"/>
        <w:ind w:left="225"/>
        <w:rPr>
          <w:sz w:val="24"/>
          <w:szCs w:val="24"/>
        </w:rPr>
      </w:pPr>
      <w:r>
        <w:rPr>
          <w:color w:val="212121"/>
          <w:position w:val="-1"/>
          <w:sz w:val="24"/>
          <w:szCs w:val="24"/>
        </w:rPr>
        <w:t>{</w:t>
      </w:r>
    </w:p>
    <w:p w:rsidR="00E51D43" w:rsidRDefault="00902246">
      <w:pPr>
        <w:spacing w:before="3"/>
        <w:ind w:left="340" w:right="4906" w:firstLine="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 xml:space="preserve">LED_BUILTIN, LOW); time1 = </w:t>
      </w:r>
      <w:proofErr w:type="spellStart"/>
      <w:r>
        <w:rPr>
          <w:color w:val="212121"/>
          <w:sz w:val="24"/>
          <w:szCs w:val="24"/>
        </w:rPr>
        <w:t>millis</w:t>
      </w:r>
      <w:proofErr w:type="spellEnd"/>
      <w:r>
        <w:rPr>
          <w:color w:val="212121"/>
          <w:sz w:val="24"/>
          <w:szCs w:val="24"/>
        </w:rPr>
        <w:t xml:space="preserve">();// set the LED on </w:t>
      </w:r>
      <w:proofErr w:type="spellStart"/>
      <w:r>
        <w:rPr>
          <w:color w:val="212121"/>
          <w:sz w:val="24"/>
          <w:szCs w:val="24"/>
        </w:rPr>
        <w:t>Serial.print</w:t>
      </w:r>
      <w:proofErr w:type="spellEnd"/>
      <w:r>
        <w:rPr>
          <w:color w:val="212121"/>
          <w:sz w:val="24"/>
          <w:szCs w:val="24"/>
        </w:rPr>
        <w:t xml:space="preserve">("1 "); </w:t>
      </w:r>
      <w:proofErr w:type="spellStart"/>
      <w:r>
        <w:rPr>
          <w:color w:val="212121"/>
          <w:sz w:val="24"/>
          <w:szCs w:val="24"/>
        </w:rPr>
        <w:t>Serial.println</w:t>
      </w:r>
      <w:proofErr w:type="spellEnd"/>
      <w:r>
        <w:rPr>
          <w:color w:val="212121"/>
          <w:sz w:val="24"/>
          <w:szCs w:val="24"/>
        </w:rPr>
        <w:t>(time1);</w:t>
      </w:r>
    </w:p>
    <w:p w:rsidR="00E51D43" w:rsidRDefault="00902246">
      <w:pPr>
        <w:spacing w:line="260" w:lineRule="exact"/>
        <w:ind w:left="345"/>
        <w:rPr>
          <w:sz w:val="24"/>
          <w:szCs w:val="24"/>
        </w:rPr>
      </w:pPr>
      <w:proofErr w:type="gramStart"/>
      <w:r>
        <w:rPr>
          <w:color w:val="212121"/>
          <w:sz w:val="24"/>
          <w:szCs w:val="24"/>
        </w:rPr>
        <w:t>wait</w:t>
      </w:r>
      <w:proofErr w:type="gramEnd"/>
      <w:r>
        <w:rPr>
          <w:color w:val="212121"/>
          <w:sz w:val="24"/>
          <w:szCs w:val="24"/>
        </w:rPr>
        <w:t xml:space="preserve"> = 1;</w:t>
      </w:r>
    </w:p>
    <w:p w:rsidR="00E51D43" w:rsidRDefault="00902246">
      <w:pPr>
        <w:spacing w:before="2" w:line="260" w:lineRule="exact"/>
        <w:ind w:left="225"/>
        <w:rPr>
          <w:sz w:val="24"/>
          <w:szCs w:val="24"/>
        </w:rPr>
      </w:pPr>
      <w:r>
        <w:rPr>
          <w:color w:val="212121"/>
          <w:position w:val="-1"/>
          <w:sz w:val="24"/>
          <w:szCs w:val="24"/>
        </w:rPr>
        <w:t>}</w:t>
      </w:r>
    </w:p>
    <w:p w:rsidR="00E51D43" w:rsidRDefault="00902246">
      <w:pPr>
        <w:spacing w:before="2"/>
        <w:ind w:left="225"/>
        <w:rPr>
          <w:sz w:val="24"/>
          <w:szCs w:val="24"/>
        </w:rPr>
      </w:pPr>
      <w:proofErr w:type="gramStart"/>
      <w:r>
        <w:rPr>
          <w:color w:val="212121"/>
          <w:sz w:val="24"/>
          <w:szCs w:val="24"/>
        </w:rPr>
        <w:t>if(</w:t>
      </w:r>
      <w:proofErr w:type="gramEnd"/>
      <w:r>
        <w:rPr>
          <w:color w:val="212121"/>
          <w:sz w:val="24"/>
          <w:szCs w:val="24"/>
        </w:rPr>
        <w:t>state == LOW &amp;&amp; wait == 2)      //Check the sensor output</w:t>
      </w:r>
    </w:p>
    <w:p w:rsidR="00E51D43" w:rsidRDefault="00902246">
      <w:pPr>
        <w:spacing w:before="3" w:line="260" w:lineRule="exact"/>
        <w:ind w:left="225"/>
        <w:rPr>
          <w:sz w:val="24"/>
          <w:szCs w:val="24"/>
        </w:rPr>
      </w:pPr>
      <w:r>
        <w:rPr>
          <w:color w:val="212121"/>
          <w:position w:val="-1"/>
          <w:sz w:val="24"/>
          <w:szCs w:val="24"/>
        </w:rPr>
        <w:t>{</w:t>
      </w:r>
    </w:p>
    <w:p w:rsidR="00E51D43" w:rsidRDefault="00902246">
      <w:pPr>
        <w:spacing w:before="2"/>
        <w:ind w:left="340" w:right="3078" w:firstLine="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 xml:space="preserve">LED_BUILTIN, LOW);   // set the LED on time2 = </w:t>
      </w:r>
      <w:proofErr w:type="spellStart"/>
      <w:r>
        <w:rPr>
          <w:color w:val="212121"/>
          <w:sz w:val="24"/>
          <w:szCs w:val="24"/>
        </w:rPr>
        <w:t>millis</w:t>
      </w:r>
      <w:proofErr w:type="spellEnd"/>
      <w:r>
        <w:rPr>
          <w:color w:val="212121"/>
          <w:sz w:val="24"/>
          <w:szCs w:val="24"/>
        </w:rPr>
        <w:t>();</w:t>
      </w:r>
    </w:p>
    <w:p w:rsidR="00E51D43" w:rsidRDefault="00902246">
      <w:pPr>
        <w:spacing w:line="260" w:lineRule="exact"/>
        <w:ind w:left="345"/>
        <w:rPr>
          <w:sz w:val="24"/>
          <w:szCs w:val="24"/>
        </w:rPr>
      </w:pPr>
      <w:proofErr w:type="spellStart"/>
      <w:proofErr w:type="gramStart"/>
      <w:r>
        <w:rPr>
          <w:color w:val="212121"/>
          <w:sz w:val="24"/>
          <w:szCs w:val="24"/>
        </w:rPr>
        <w:t>Serial.print</w:t>
      </w:r>
      <w:proofErr w:type="spellEnd"/>
      <w:r>
        <w:rPr>
          <w:color w:val="212121"/>
          <w:sz w:val="24"/>
          <w:szCs w:val="24"/>
        </w:rPr>
        <w:t>(</w:t>
      </w:r>
      <w:proofErr w:type="gramEnd"/>
      <w:r>
        <w:rPr>
          <w:color w:val="212121"/>
          <w:sz w:val="24"/>
          <w:szCs w:val="24"/>
        </w:rPr>
        <w:t>"2 ");</w:t>
      </w:r>
    </w:p>
    <w:p w:rsidR="00E51D43" w:rsidRDefault="00902246">
      <w:pPr>
        <w:spacing w:before="2"/>
        <w:ind w:left="345" w:right="6474"/>
        <w:rPr>
          <w:sz w:val="24"/>
          <w:szCs w:val="24"/>
        </w:rPr>
      </w:pP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 xml:space="preserve">time2); count--; </w:t>
      </w:r>
      <w:proofErr w:type="spellStart"/>
      <w:r>
        <w:rPr>
          <w:color w:val="212121"/>
          <w:sz w:val="24"/>
          <w:szCs w:val="24"/>
        </w:rPr>
        <w:t>Serial.print</w:t>
      </w:r>
      <w:proofErr w:type="spellEnd"/>
      <w:r>
        <w:rPr>
          <w:color w:val="212121"/>
          <w:sz w:val="24"/>
          <w:szCs w:val="24"/>
        </w:rPr>
        <w:t xml:space="preserve">("Exit"); </w:t>
      </w:r>
      <w:proofErr w:type="spellStart"/>
      <w:r>
        <w:rPr>
          <w:color w:val="212121"/>
          <w:sz w:val="24"/>
          <w:szCs w:val="24"/>
        </w:rPr>
        <w:t>Serial.println</w:t>
      </w:r>
      <w:proofErr w:type="spellEnd"/>
      <w:r>
        <w:rPr>
          <w:color w:val="212121"/>
          <w:sz w:val="24"/>
          <w:szCs w:val="24"/>
        </w:rPr>
        <w:t>(count); wait = 0; delay(1000);</w:t>
      </w:r>
    </w:p>
    <w:p w:rsidR="00E51D43" w:rsidRDefault="00902246">
      <w:pPr>
        <w:spacing w:before="2" w:line="260" w:lineRule="exact"/>
        <w:ind w:left="225"/>
        <w:rPr>
          <w:sz w:val="24"/>
          <w:szCs w:val="24"/>
        </w:rPr>
      </w:pPr>
      <w:r>
        <w:rPr>
          <w:color w:val="212121"/>
          <w:position w:val="-1"/>
          <w:sz w:val="24"/>
          <w:szCs w:val="24"/>
        </w:rPr>
        <w:t>}</w:t>
      </w:r>
    </w:p>
    <w:p w:rsidR="00E51D43" w:rsidRDefault="00902246">
      <w:pPr>
        <w:spacing w:before="2"/>
        <w:ind w:left="225"/>
        <w:rPr>
          <w:sz w:val="24"/>
          <w:szCs w:val="24"/>
        </w:rPr>
      </w:pPr>
      <w:r>
        <w:rPr>
          <w:color w:val="212121"/>
          <w:sz w:val="24"/>
          <w:szCs w:val="24"/>
        </w:rPr>
        <w:t>/*else</w:t>
      </w:r>
    </w:p>
    <w:p w:rsidR="00E51D43" w:rsidRDefault="00902246">
      <w:pPr>
        <w:spacing w:before="3" w:line="260" w:lineRule="exact"/>
        <w:ind w:left="225"/>
        <w:rPr>
          <w:sz w:val="24"/>
          <w:szCs w:val="24"/>
        </w:rPr>
      </w:pPr>
      <w:r>
        <w:rPr>
          <w:color w:val="212121"/>
          <w:position w:val="-1"/>
          <w:sz w:val="24"/>
          <w:szCs w:val="24"/>
        </w:rPr>
        <w:t>{</w:t>
      </w:r>
    </w:p>
    <w:p w:rsidR="00E51D43" w:rsidRDefault="00902246">
      <w:pPr>
        <w:spacing w:before="2"/>
        <w:ind w:left="34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LED_BUILTIN, HIGH);    // set the LED off</w:t>
      </w:r>
    </w:p>
    <w:p w:rsidR="00E51D43" w:rsidRDefault="00902246">
      <w:pPr>
        <w:spacing w:before="2"/>
        <w:ind w:left="345"/>
        <w:rPr>
          <w:sz w:val="24"/>
          <w:szCs w:val="24"/>
        </w:rPr>
      </w:pP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0)</w:t>
      </w:r>
    </w:p>
    <w:p w:rsidR="00E51D43" w:rsidRDefault="00902246">
      <w:pPr>
        <w:spacing w:line="260" w:lineRule="exact"/>
        <w:ind w:left="345"/>
        <w:rPr>
          <w:sz w:val="24"/>
          <w:szCs w:val="24"/>
        </w:rPr>
      </w:pPr>
      <w:proofErr w:type="gramStart"/>
      <w:r>
        <w:rPr>
          <w:color w:val="212121"/>
          <w:sz w:val="24"/>
          <w:szCs w:val="24"/>
        </w:rPr>
        <w:t>delay(</w:t>
      </w:r>
      <w:proofErr w:type="gramEnd"/>
      <w:r>
        <w:rPr>
          <w:color w:val="212121"/>
          <w:sz w:val="24"/>
          <w:szCs w:val="24"/>
        </w:rPr>
        <w:t>500);</w:t>
      </w:r>
    </w:p>
    <w:p w:rsidR="00E51D43" w:rsidRDefault="00902246">
      <w:pPr>
        <w:spacing w:before="2"/>
        <w:ind w:left="225"/>
        <w:rPr>
          <w:sz w:val="24"/>
          <w:szCs w:val="24"/>
        </w:rPr>
      </w:pPr>
      <w:r>
        <w:rPr>
          <w:color w:val="212121"/>
          <w:sz w:val="24"/>
          <w:szCs w:val="24"/>
        </w:rPr>
        <w:t>}*/</w:t>
      </w:r>
    </w:p>
    <w:p w:rsidR="00E51D43" w:rsidRDefault="00902246">
      <w:pPr>
        <w:spacing w:line="260" w:lineRule="exact"/>
        <w:ind w:left="225"/>
        <w:rPr>
          <w:sz w:val="24"/>
          <w:szCs w:val="24"/>
        </w:rPr>
      </w:pPr>
      <w:proofErr w:type="gramStart"/>
      <w:r>
        <w:rPr>
          <w:color w:val="212121"/>
          <w:sz w:val="24"/>
          <w:szCs w:val="24"/>
        </w:rPr>
        <w:t>if(</w:t>
      </w:r>
      <w:proofErr w:type="gramEnd"/>
      <w:r>
        <w:rPr>
          <w:color w:val="212121"/>
          <w:sz w:val="24"/>
          <w:szCs w:val="24"/>
        </w:rPr>
        <w:t>state2 == LOW &amp;&amp; wait == 0)      //Check the sensor output</w:t>
      </w:r>
    </w:p>
    <w:p w:rsidR="00E51D43" w:rsidRDefault="00902246">
      <w:pPr>
        <w:spacing w:before="3" w:line="260" w:lineRule="exact"/>
        <w:ind w:left="225"/>
        <w:rPr>
          <w:sz w:val="24"/>
          <w:szCs w:val="24"/>
        </w:rPr>
      </w:pPr>
      <w:r>
        <w:rPr>
          <w:color w:val="212121"/>
          <w:position w:val="-1"/>
          <w:sz w:val="24"/>
          <w:szCs w:val="24"/>
        </w:rPr>
        <w:t>{</w:t>
      </w:r>
    </w:p>
    <w:p w:rsidR="00E51D43" w:rsidRDefault="00902246">
      <w:pPr>
        <w:spacing w:before="2"/>
        <w:ind w:left="340" w:right="3078" w:firstLine="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 xml:space="preserve">LED_BUILTIN, LOW);   // set the LED on time2 = </w:t>
      </w:r>
      <w:proofErr w:type="spellStart"/>
      <w:r>
        <w:rPr>
          <w:color w:val="212121"/>
          <w:sz w:val="24"/>
          <w:szCs w:val="24"/>
        </w:rPr>
        <w:t>millis</w:t>
      </w:r>
      <w:proofErr w:type="spellEnd"/>
      <w:r>
        <w:rPr>
          <w:color w:val="212121"/>
          <w:sz w:val="24"/>
          <w:szCs w:val="24"/>
        </w:rPr>
        <w:t>();</w:t>
      </w:r>
    </w:p>
    <w:p w:rsidR="00E51D43" w:rsidRDefault="00902246">
      <w:pPr>
        <w:spacing w:line="260" w:lineRule="exact"/>
        <w:ind w:left="345"/>
        <w:rPr>
          <w:sz w:val="24"/>
          <w:szCs w:val="24"/>
        </w:rPr>
      </w:pPr>
      <w:proofErr w:type="spellStart"/>
      <w:proofErr w:type="gramStart"/>
      <w:r>
        <w:rPr>
          <w:color w:val="212121"/>
          <w:sz w:val="24"/>
          <w:szCs w:val="24"/>
        </w:rPr>
        <w:t>Serial.print</w:t>
      </w:r>
      <w:proofErr w:type="spellEnd"/>
      <w:r>
        <w:rPr>
          <w:color w:val="212121"/>
          <w:sz w:val="24"/>
          <w:szCs w:val="24"/>
        </w:rPr>
        <w:t>(</w:t>
      </w:r>
      <w:proofErr w:type="gramEnd"/>
      <w:r>
        <w:rPr>
          <w:color w:val="212121"/>
          <w:sz w:val="24"/>
          <w:szCs w:val="24"/>
        </w:rPr>
        <w:t>"2 ");</w:t>
      </w:r>
    </w:p>
    <w:p w:rsidR="00E51D43" w:rsidRDefault="00902246">
      <w:pPr>
        <w:spacing w:before="2"/>
        <w:ind w:left="345"/>
        <w:rPr>
          <w:sz w:val="24"/>
          <w:szCs w:val="24"/>
        </w:rPr>
      </w:pP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time2);</w:t>
      </w:r>
    </w:p>
    <w:p w:rsidR="00E51D43" w:rsidRDefault="00902246">
      <w:pPr>
        <w:spacing w:line="260" w:lineRule="exact"/>
        <w:ind w:left="345"/>
        <w:rPr>
          <w:sz w:val="24"/>
          <w:szCs w:val="24"/>
        </w:rPr>
      </w:pPr>
      <w:proofErr w:type="gramStart"/>
      <w:r>
        <w:rPr>
          <w:color w:val="212121"/>
          <w:sz w:val="24"/>
          <w:szCs w:val="24"/>
        </w:rPr>
        <w:t>wait</w:t>
      </w:r>
      <w:proofErr w:type="gramEnd"/>
      <w:r>
        <w:rPr>
          <w:color w:val="212121"/>
          <w:sz w:val="24"/>
          <w:szCs w:val="24"/>
        </w:rPr>
        <w:t xml:space="preserve"> = 2;</w:t>
      </w:r>
    </w:p>
    <w:p w:rsidR="00E51D43" w:rsidRDefault="00902246">
      <w:pPr>
        <w:spacing w:before="3" w:line="260" w:lineRule="exact"/>
        <w:ind w:left="225"/>
        <w:rPr>
          <w:sz w:val="24"/>
          <w:szCs w:val="24"/>
        </w:rPr>
      </w:pPr>
      <w:r>
        <w:rPr>
          <w:color w:val="212121"/>
          <w:position w:val="-1"/>
          <w:sz w:val="24"/>
          <w:szCs w:val="24"/>
        </w:rPr>
        <w:t>}</w:t>
      </w:r>
    </w:p>
    <w:p w:rsidR="00E51D43" w:rsidRDefault="00902246">
      <w:pPr>
        <w:spacing w:before="2"/>
        <w:ind w:left="225"/>
        <w:rPr>
          <w:sz w:val="24"/>
          <w:szCs w:val="24"/>
        </w:rPr>
      </w:pPr>
      <w:proofErr w:type="gramStart"/>
      <w:r>
        <w:rPr>
          <w:color w:val="212121"/>
          <w:sz w:val="24"/>
          <w:szCs w:val="24"/>
        </w:rPr>
        <w:t>if(</w:t>
      </w:r>
      <w:proofErr w:type="gramEnd"/>
      <w:r>
        <w:rPr>
          <w:color w:val="212121"/>
          <w:sz w:val="24"/>
          <w:szCs w:val="24"/>
        </w:rPr>
        <w:t>state2 == LOW &amp;&amp; wait == 1)      //Check the sensor output</w:t>
      </w:r>
    </w:p>
    <w:p w:rsidR="00E51D43" w:rsidRDefault="00902246">
      <w:pPr>
        <w:spacing w:before="2" w:line="260" w:lineRule="exact"/>
        <w:ind w:left="225"/>
        <w:rPr>
          <w:sz w:val="24"/>
          <w:szCs w:val="24"/>
        </w:rPr>
      </w:pPr>
      <w:r>
        <w:rPr>
          <w:color w:val="212121"/>
          <w:position w:val="-1"/>
          <w:sz w:val="24"/>
          <w:szCs w:val="24"/>
        </w:rPr>
        <w:t>{</w:t>
      </w:r>
    </w:p>
    <w:p w:rsidR="00E51D43" w:rsidRDefault="00902246">
      <w:pPr>
        <w:spacing w:before="2"/>
        <w:ind w:left="340" w:right="3078" w:firstLine="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 xml:space="preserve">LED_BUILTIN, LOW);   // set the LED on time2 = </w:t>
      </w:r>
      <w:proofErr w:type="spellStart"/>
      <w:r>
        <w:rPr>
          <w:color w:val="212121"/>
          <w:sz w:val="24"/>
          <w:szCs w:val="24"/>
        </w:rPr>
        <w:t>millis</w:t>
      </w:r>
      <w:proofErr w:type="spellEnd"/>
      <w:r>
        <w:rPr>
          <w:color w:val="212121"/>
          <w:sz w:val="24"/>
          <w:szCs w:val="24"/>
        </w:rPr>
        <w:t>();</w:t>
      </w:r>
    </w:p>
    <w:p w:rsidR="00E51D43" w:rsidRDefault="00902246">
      <w:pPr>
        <w:spacing w:line="260" w:lineRule="exact"/>
        <w:ind w:left="345"/>
        <w:rPr>
          <w:sz w:val="24"/>
          <w:szCs w:val="24"/>
        </w:rPr>
      </w:pPr>
      <w:proofErr w:type="spellStart"/>
      <w:proofErr w:type="gramStart"/>
      <w:r>
        <w:rPr>
          <w:color w:val="212121"/>
          <w:sz w:val="24"/>
          <w:szCs w:val="24"/>
        </w:rPr>
        <w:t>Serial.print</w:t>
      </w:r>
      <w:proofErr w:type="spellEnd"/>
      <w:r>
        <w:rPr>
          <w:color w:val="212121"/>
          <w:sz w:val="24"/>
          <w:szCs w:val="24"/>
        </w:rPr>
        <w:t>(</w:t>
      </w:r>
      <w:proofErr w:type="gramEnd"/>
      <w:r>
        <w:rPr>
          <w:color w:val="212121"/>
          <w:sz w:val="24"/>
          <w:szCs w:val="24"/>
        </w:rPr>
        <w:t>"1 ");</w:t>
      </w:r>
    </w:p>
    <w:p w:rsidR="00E51D43" w:rsidRDefault="00902246">
      <w:pPr>
        <w:spacing w:before="3"/>
        <w:ind w:left="345" w:right="6474"/>
        <w:rPr>
          <w:sz w:val="24"/>
          <w:szCs w:val="24"/>
        </w:rPr>
      </w:pP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 xml:space="preserve">time2); count++; </w:t>
      </w:r>
      <w:proofErr w:type="spellStart"/>
      <w:r>
        <w:rPr>
          <w:color w:val="212121"/>
          <w:sz w:val="24"/>
          <w:szCs w:val="24"/>
        </w:rPr>
        <w:t>Serial.print</w:t>
      </w:r>
      <w:proofErr w:type="spellEnd"/>
      <w:r>
        <w:rPr>
          <w:color w:val="212121"/>
          <w:sz w:val="24"/>
          <w:szCs w:val="24"/>
        </w:rPr>
        <w:t xml:space="preserve">("Enter"); </w:t>
      </w:r>
      <w:proofErr w:type="spellStart"/>
      <w:r>
        <w:rPr>
          <w:color w:val="212121"/>
          <w:sz w:val="24"/>
          <w:szCs w:val="24"/>
        </w:rPr>
        <w:t>Serial.println</w:t>
      </w:r>
      <w:proofErr w:type="spellEnd"/>
      <w:r>
        <w:rPr>
          <w:color w:val="212121"/>
          <w:sz w:val="24"/>
          <w:szCs w:val="24"/>
        </w:rPr>
        <w:t>(count); wait = 0; delay(1000);</w:t>
      </w:r>
    </w:p>
    <w:p w:rsidR="00E51D43" w:rsidRDefault="00902246">
      <w:pPr>
        <w:spacing w:before="3" w:line="260" w:lineRule="exact"/>
        <w:ind w:left="225"/>
        <w:rPr>
          <w:sz w:val="24"/>
          <w:szCs w:val="24"/>
        </w:rPr>
      </w:pPr>
      <w:r>
        <w:rPr>
          <w:color w:val="212121"/>
          <w:position w:val="-1"/>
          <w:sz w:val="24"/>
          <w:szCs w:val="24"/>
        </w:rPr>
        <w:t>}</w:t>
      </w:r>
    </w:p>
    <w:p w:rsidR="00E51D43" w:rsidRDefault="00902246">
      <w:pPr>
        <w:spacing w:before="2"/>
        <w:ind w:left="225"/>
        <w:rPr>
          <w:sz w:val="24"/>
          <w:szCs w:val="24"/>
        </w:rPr>
      </w:pPr>
      <w:r>
        <w:rPr>
          <w:color w:val="212121"/>
          <w:sz w:val="24"/>
          <w:szCs w:val="24"/>
        </w:rPr>
        <w:t>/*else</w:t>
      </w:r>
    </w:p>
    <w:p w:rsidR="00E51D43" w:rsidRDefault="00902246">
      <w:pPr>
        <w:spacing w:before="2" w:line="260" w:lineRule="exact"/>
        <w:ind w:left="225"/>
        <w:rPr>
          <w:sz w:val="24"/>
          <w:szCs w:val="24"/>
        </w:rPr>
      </w:pPr>
      <w:r>
        <w:rPr>
          <w:color w:val="212121"/>
          <w:position w:val="-1"/>
          <w:sz w:val="24"/>
          <w:szCs w:val="24"/>
        </w:rPr>
        <w:t>{</w:t>
      </w:r>
    </w:p>
    <w:p w:rsidR="00E51D43" w:rsidRDefault="00902246">
      <w:pPr>
        <w:spacing w:before="2"/>
        <w:ind w:left="34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LED_BUILTIN, HIGH);    // set the LED off</w:t>
      </w:r>
    </w:p>
    <w:p w:rsidR="00E51D43" w:rsidRDefault="00902246">
      <w:pPr>
        <w:spacing w:before="2"/>
        <w:ind w:left="345"/>
        <w:rPr>
          <w:sz w:val="24"/>
          <w:szCs w:val="24"/>
        </w:rPr>
      </w:pPr>
      <w:proofErr w:type="spellStart"/>
      <w:proofErr w:type="gramStart"/>
      <w:r>
        <w:rPr>
          <w:color w:val="212121"/>
          <w:sz w:val="24"/>
          <w:szCs w:val="24"/>
        </w:rPr>
        <w:t>Serial.println</w:t>
      </w:r>
      <w:proofErr w:type="spellEnd"/>
      <w:r>
        <w:rPr>
          <w:color w:val="212121"/>
          <w:sz w:val="24"/>
          <w:szCs w:val="24"/>
        </w:rPr>
        <w:t>(</w:t>
      </w:r>
      <w:proofErr w:type="gramEnd"/>
      <w:r>
        <w:rPr>
          <w:color w:val="212121"/>
          <w:sz w:val="24"/>
          <w:szCs w:val="24"/>
        </w:rPr>
        <w:t>0);</w:t>
      </w:r>
    </w:p>
    <w:p w:rsidR="00E51D43" w:rsidRDefault="00902246">
      <w:pPr>
        <w:spacing w:line="260" w:lineRule="exact"/>
        <w:ind w:left="345"/>
        <w:rPr>
          <w:sz w:val="24"/>
          <w:szCs w:val="24"/>
        </w:rPr>
        <w:sectPr w:rsidR="00E51D43">
          <w:pgSz w:w="11920" w:h="16840"/>
          <w:pgMar w:top="1560" w:right="1680" w:bottom="280" w:left="1340" w:header="720" w:footer="720" w:gutter="0"/>
          <w:cols w:space="720"/>
        </w:sectPr>
      </w:pPr>
      <w:proofErr w:type="gramStart"/>
      <w:r>
        <w:rPr>
          <w:color w:val="212121"/>
          <w:sz w:val="24"/>
          <w:szCs w:val="24"/>
        </w:rPr>
        <w:t>delay(</w:t>
      </w:r>
      <w:proofErr w:type="gramEnd"/>
      <w:r>
        <w:rPr>
          <w:color w:val="212121"/>
          <w:sz w:val="24"/>
          <w:szCs w:val="24"/>
        </w:rPr>
        <w:t>500);</w:t>
      </w:r>
    </w:p>
    <w:p w:rsidR="00E51D43" w:rsidRDefault="00C87703">
      <w:pPr>
        <w:spacing w:before="74"/>
        <w:ind w:left="225"/>
        <w:rPr>
          <w:sz w:val="24"/>
          <w:szCs w:val="24"/>
        </w:rPr>
      </w:pPr>
      <w:r>
        <w:lastRenderedPageBreak/>
        <w:pict>
          <v:group id="_x0000_s1100" style="position:absolute;left:0;text-align:left;margin-left:23.7pt;margin-top:23.95pt;width:548pt;height:794.25pt;z-index:-1050;mso-position-horizontal-relative:page;mso-position-vertical-relative:page" coordorigin="474,479" coordsize="10960,15885">
            <v:shape id="_x0000_s1120" style="position:absolute;left:480;top:485;width:29;height:0" coordorigin="480,485" coordsize="29,0" path="m480,485r29,e" filled="f" strokeweight=".58pt">
              <v:path arrowok="t"/>
            </v:shape>
            <v:shape id="_x0000_s1119" style="position:absolute;left:490;top:499;width:10;height:0" coordorigin="490,499" coordsize="10,0" path="m490,499r9,e" filled="f" strokecolor="white" strokeweight="1.06pt">
              <v:path arrowok="t"/>
            </v:shape>
            <v:shape id="_x0000_s1118" style="position:absolute;left:490;top:494;width:19;height:0" coordorigin="490,494" coordsize="19,0" path="m490,494r19,e" filled="f" strokecolor="white" strokeweight=".58pt">
              <v:path arrowok="t"/>
            </v:shape>
            <v:shape id="_x0000_s1117" style="position:absolute;left:509;top:485;width:10891;height:0" coordorigin="509,485" coordsize="10891,0" path="m509,485r10891,e" filled="f" strokeweight=".58pt">
              <v:path arrowok="t"/>
            </v:shape>
            <v:shape id="_x0000_s1116" style="position:absolute;left:509;top:504;width:10891;height:0" coordorigin="509,504" coordsize="10891,0" path="m509,504r10891,e" filled="f" strokeweight=".58pt">
              <v:path arrowok="t"/>
            </v:shape>
            <v:shape id="_x0000_s1115" style="position:absolute;left:11400;top:485;width:29;height:0" coordorigin="11400,485" coordsize="29,0" path="m11400,485r28,e" filled="f" strokeweight=".58pt">
              <v:path arrowok="t"/>
            </v:shape>
            <v:shape id="_x0000_s1114" style="position:absolute;left:11409;top:499;width:10;height:0" coordorigin="11409,499" coordsize="10,0" path="m11409,499r10,e" filled="f" strokecolor="white" strokeweight="1.06pt">
              <v:path arrowok="t"/>
            </v:shape>
            <v:shape id="_x0000_s1113" style="position:absolute;left:11400;top:494;width:19;height:0" coordorigin="11400,494" coordsize="19,0" path="m11400,494r19,e" filled="f" strokecolor="white" strokeweight=".58pt">
              <v:path arrowok="t"/>
            </v:shape>
            <v:shape id="_x0000_s1112" style="position:absolute;left:500;top:490;width:0;height:15864" coordorigin="500,490" coordsize="0,15864" path="m500,490r,15864e" filled="f" strokeweight=".58pt">
              <v:path arrowok="t"/>
            </v:shape>
            <v:shape id="_x0000_s1111" style="position:absolute;left:504;top:509;width:0;height:15826" coordorigin="504,509" coordsize="0,15826" path="m504,509r,15825e" filled="f" strokeweight=".58pt">
              <v:path arrowok="t"/>
            </v:shape>
            <v:shape id="_x0000_s1110" style="position:absolute;left:11408;top:490;width:0;height:15864" coordorigin="11408,490" coordsize="0,15864" path="m11408,490r,15864e" filled="f" strokeweight=".58pt">
              <v:path arrowok="t"/>
            </v:shape>
            <v:shape id="_x0000_s1109" style="position:absolute;left:11404;top:509;width:0;height:15826" coordorigin="11404,509" coordsize="0,15826" path="m11404,509r,15825e" filled="f" strokeweight=".58pt">
              <v:path arrowok="t"/>
            </v:shape>
            <v:shape id="_x0000_s1108" style="position:absolute;left:480;top:16358;width:29;height:0" coordorigin="480,16358" coordsize="29,0" path="m480,16358r29,e" filled="f" strokeweight=".20464mm">
              <v:path arrowok="t"/>
            </v:shape>
            <v:shape id="_x0000_s1107" style="position:absolute;left:490;top:16344;width:10;height:0" coordorigin="490,16344" coordsize="10,0" path="m490,16344r9,e" filled="f" strokecolor="white" strokeweight=".37392mm">
              <v:path arrowok="t"/>
            </v:shape>
            <v:shape id="_x0000_s1106" style="position:absolute;left:490;top:16349;width:19;height:0" coordorigin="490,16349" coordsize="19,0" path="m490,16349r19,e" filled="f" strokecolor="white" strokeweight=".58pt">
              <v:path arrowok="t"/>
            </v:shape>
            <v:shape id="_x0000_s1105" style="position:absolute;left:509;top:16358;width:10891;height:0" coordorigin="509,16358" coordsize="10891,0" path="m509,16358r10891,e" filled="f" strokeweight=".20464mm">
              <v:path arrowok="t"/>
            </v:shape>
            <v:shape id="_x0000_s1104" style="position:absolute;left:509;top:16339;width:10891;height:0" coordorigin="509,16339" coordsize="10891,0" path="m509,16339r10891,e" filled="f" strokeweight=".58pt">
              <v:path arrowok="t"/>
            </v:shape>
            <v:shape id="_x0000_s1103" style="position:absolute;left:11400;top:16358;width:29;height:0" coordorigin="11400,16358" coordsize="29,0" path="m11400,16358r28,e" filled="f" strokeweight=".20464mm">
              <v:path arrowok="t"/>
            </v:shape>
            <v:shape id="_x0000_s1102" style="position:absolute;left:11409;top:16344;width:10;height:0" coordorigin="11409,16344" coordsize="10,0" path="m11409,16344r10,e" filled="f" strokecolor="white" strokeweight=".37392mm">
              <v:path arrowok="t"/>
            </v:shape>
            <v:shape id="_x0000_s1101" style="position:absolute;left:11400;top:16349;width:19;height:0" coordorigin="11400,16349" coordsize="19,0" path="m11400,16349r19,e" filled="f" strokecolor="white" strokeweight=".58pt">
              <v:path arrowok="t"/>
            </v:shape>
            <w10:wrap anchorx="page" anchory="page"/>
          </v:group>
        </w:pict>
      </w:r>
      <w:r w:rsidR="00902246">
        <w:rPr>
          <w:color w:val="212121"/>
          <w:sz w:val="24"/>
          <w:szCs w:val="24"/>
        </w:rPr>
        <w:t>}*/</w:t>
      </w:r>
    </w:p>
    <w:p w:rsidR="00E51D43" w:rsidRDefault="00902246">
      <w:pPr>
        <w:spacing w:line="260" w:lineRule="exact"/>
        <w:ind w:left="225"/>
        <w:rPr>
          <w:sz w:val="24"/>
          <w:szCs w:val="24"/>
        </w:rPr>
      </w:pPr>
      <w:r>
        <w:rPr>
          <w:color w:val="212121"/>
          <w:sz w:val="24"/>
          <w:szCs w:val="24"/>
        </w:rPr>
        <w:t>/*</w:t>
      </w:r>
    </w:p>
    <w:p w:rsidR="00E51D43" w:rsidRDefault="00902246">
      <w:pPr>
        <w:spacing w:before="2"/>
        <w:ind w:left="225"/>
        <w:rPr>
          <w:sz w:val="24"/>
          <w:szCs w:val="24"/>
        </w:rPr>
      </w:pPr>
      <w:proofErr w:type="gramStart"/>
      <w:r>
        <w:rPr>
          <w:color w:val="212121"/>
          <w:sz w:val="24"/>
          <w:szCs w:val="24"/>
        </w:rPr>
        <w:t>if(</w:t>
      </w:r>
      <w:proofErr w:type="gramEnd"/>
      <w:r>
        <w:rPr>
          <w:color w:val="212121"/>
          <w:sz w:val="24"/>
          <w:szCs w:val="24"/>
        </w:rPr>
        <w:t>time1-time2 &gt; 0)</w:t>
      </w:r>
    </w:p>
    <w:p w:rsidR="00E51D43" w:rsidRDefault="00902246">
      <w:pPr>
        <w:spacing w:line="260" w:lineRule="exact"/>
        <w:ind w:left="225"/>
        <w:rPr>
          <w:sz w:val="24"/>
          <w:szCs w:val="24"/>
        </w:rPr>
      </w:pPr>
      <w:r>
        <w:rPr>
          <w:color w:val="212121"/>
          <w:position w:val="-1"/>
          <w:sz w:val="24"/>
          <w:szCs w:val="24"/>
        </w:rPr>
        <w:t>{</w:t>
      </w:r>
    </w:p>
    <w:p w:rsidR="00E51D43" w:rsidRDefault="00902246">
      <w:pPr>
        <w:spacing w:before="7"/>
        <w:ind w:left="345" w:right="6484"/>
        <w:rPr>
          <w:sz w:val="24"/>
          <w:szCs w:val="24"/>
        </w:rPr>
      </w:pPr>
      <w:proofErr w:type="spellStart"/>
      <w:proofErr w:type="gramStart"/>
      <w:r>
        <w:rPr>
          <w:color w:val="212121"/>
          <w:sz w:val="24"/>
          <w:szCs w:val="24"/>
        </w:rPr>
        <w:t>Serial.print</w:t>
      </w:r>
      <w:proofErr w:type="spellEnd"/>
      <w:r>
        <w:rPr>
          <w:color w:val="212121"/>
          <w:sz w:val="24"/>
          <w:szCs w:val="24"/>
        </w:rPr>
        <w:t>(</w:t>
      </w:r>
      <w:proofErr w:type="gramEnd"/>
      <w:r>
        <w:rPr>
          <w:color w:val="212121"/>
          <w:sz w:val="24"/>
          <w:szCs w:val="24"/>
        </w:rPr>
        <w:t xml:space="preserve">"Enter"); count++; </w:t>
      </w:r>
      <w:proofErr w:type="spellStart"/>
      <w:r>
        <w:rPr>
          <w:color w:val="212121"/>
          <w:sz w:val="24"/>
          <w:szCs w:val="24"/>
        </w:rPr>
        <w:t>Serial.println</w:t>
      </w:r>
      <w:proofErr w:type="spellEnd"/>
      <w:r>
        <w:rPr>
          <w:color w:val="212121"/>
          <w:sz w:val="24"/>
          <w:szCs w:val="24"/>
        </w:rPr>
        <w:t>(count);</w:t>
      </w:r>
    </w:p>
    <w:p w:rsidR="00E51D43" w:rsidRDefault="00902246">
      <w:pPr>
        <w:spacing w:line="260" w:lineRule="exact"/>
        <w:ind w:left="225"/>
        <w:rPr>
          <w:sz w:val="24"/>
          <w:szCs w:val="24"/>
        </w:rPr>
      </w:pPr>
      <w:r>
        <w:rPr>
          <w:color w:val="212121"/>
          <w:position w:val="-1"/>
          <w:sz w:val="24"/>
          <w:szCs w:val="24"/>
        </w:rPr>
        <w:t>}</w:t>
      </w:r>
    </w:p>
    <w:p w:rsidR="00E51D43" w:rsidRDefault="00902246">
      <w:pPr>
        <w:spacing w:before="7"/>
        <w:ind w:left="225"/>
        <w:rPr>
          <w:sz w:val="24"/>
          <w:szCs w:val="24"/>
        </w:rPr>
      </w:pPr>
      <w:proofErr w:type="gramStart"/>
      <w:r>
        <w:rPr>
          <w:color w:val="212121"/>
          <w:sz w:val="24"/>
          <w:szCs w:val="24"/>
        </w:rPr>
        <w:t>if(</w:t>
      </w:r>
      <w:proofErr w:type="gramEnd"/>
      <w:r>
        <w:rPr>
          <w:color w:val="212121"/>
          <w:sz w:val="24"/>
          <w:szCs w:val="24"/>
        </w:rPr>
        <w:t>time1-time2 &lt; 0)</w:t>
      </w:r>
    </w:p>
    <w:p w:rsidR="00E51D43" w:rsidRDefault="00902246">
      <w:pPr>
        <w:spacing w:line="260" w:lineRule="exact"/>
        <w:ind w:left="225"/>
        <w:rPr>
          <w:sz w:val="24"/>
          <w:szCs w:val="24"/>
        </w:rPr>
      </w:pPr>
      <w:r>
        <w:rPr>
          <w:color w:val="212121"/>
          <w:position w:val="-1"/>
          <w:sz w:val="24"/>
          <w:szCs w:val="24"/>
        </w:rPr>
        <w:t>{</w:t>
      </w:r>
    </w:p>
    <w:p w:rsidR="00E51D43" w:rsidRDefault="00902246">
      <w:pPr>
        <w:spacing w:before="8"/>
        <w:ind w:left="345" w:right="6484"/>
        <w:rPr>
          <w:sz w:val="24"/>
          <w:szCs w:val="24"/>
        </w:rPr>
      </w:pPr>
      <w:proofErr w:type="spellStart"/>
      <w:proofErr w:type="gramStart"/>
      <w:r>
        <w:rPr>
          <w:color w:val="212121"/>
          <w:sz w:val="24"/>
          <w:szCs w:val="24"/>
        </w:rPr>
        <w:t>Serial.print</w:t>
      </w:r>
      <w:proofErr w:type="spellEnd"/>
      <w:r>
        <w:rPr>
          <w:color w:val="212121"/>
          <w:sz w:val="24"/>
          <w:szCs w:val="24"/>
        </w:rPr>
        <w:t>(</w:t>
      </w:r>
      <w:proofErr w:type="gramEnd"/>
      <w:r>
        <w:rPr>
          <w:color w:val="212121"/>
          <w:sz w:val="24"/>
          <w:szCs w:val="24"/>
        </w:rPr>
        <w:t xml:space="preserve">"Exit"); </w:t>
      </w:r>
      <w:proofErr w:type="spellStart"/>
      <w:r>
        <w:rPr>
          <w:color w:val="212121"/>
          <w:sz w:val="24"/>
          <w:szCs w:val="24"/>
        </w:rPr>
        <w:t>Serial.println</w:t>
      </w:r>
      <w:proofErr w:type="spellEnd"/>
      <w:r>
        <w:rPr>
          <w:color w:val="212121"/>
          <w:sz w:val="24"/>
          <w:szCs w:val="24"/>
        </w:rPr>
        <w:t>(count); count--;</w:t>
      </w:r>
    </w:p>
    <w:p w:rsidR="00E51D43" w:rsidRDefault="00902246">
      <w:pPr>
        <w:spacing w:line="260" w:lineRule="exact"/>
        <w:ind w:left="225"/>
        <w:rPr>
          <w:sz w:val="24"/>
          <w:szCs w:val="24"/>
        </w:rPr>
      </w:pPr>
      <w:r>
        <w:rPr>
          <w:color w:val="212121"/>
          <w:sz w:val="24"/>
          <w:szCs w:val="24"/>
        </w:rPr>
        <w:t>}*/</w:t>
      </w:r>
    </w:p>
    <w:p w:rsidR="00E51D43" w:rsidRDefault="00902246">
      <w:pPr>
        <w:spacing w:before="2"/>
        <w:ind w:left="225" w:right="7188"/>
        <w:rPr>
          <w:sz w:val="24"/>
          <w:szCs w:val="24"/>
        </w:rPr>
      </w:pPr>
      <w:proofErr w:type="gramStart"/>
      <w:r>
        <w:rPr>
          <w:color w:val="212121"/>
          <w:sz w:val="24"/>
          <w:szCs w:val="24"/>
        </w:rPr>
        <w:t>if(</w:t>
      </w:r>
      <w:proofErr w:type="gramEnd"/>
      <w:r>
        <w:rPr>
          <w:color w:val="212121"/>
          <w:sz w:val="24"/>
          <w:szCs w:val="24"/>
        </w:rPr>
        <w:t>count == -1) count = 0; if(count &gt; 0)</w:t>
      </w:r>
    </w:p>
    <w:p w:rsidR="00E51D43" w:rsidRDefault="00902246">
      <w:pPr>
        <w:spacing w:line="260" w:lineRule="exact"/>
        <w:ind w:left="34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relay, HIGH); // turn relay on</w:t>
      </w:r>
    </w:p>
    <w:p w:rsidR="00E51D43" w:rsidRDefault="00902246">
      <w:pPr>
        <w:spacing w:before="2"/>
        <w:ind w:left="225"/>
        <w:rPr>
          <w:sz w:val="24"/>
          <w:szCs w:val="24"/>
        </w:rPr>
      </w:pPr>
      <w:proofErr w:type="gramStart"/>
      <w:r>
        <w:rPr>
          <w:color w:val="212121"/>
          <w:sz w:val="24"/>
          <w:szCs w:val="24"/>
        </w:rPr>
        <w:t>else</w:t>
      </w:r>
      <w:proofErr w:type="gramEnd"/>
    </w:p>
    <w:p w:rsidR="00E51D43" w:rsidRDefault="00902246">
      <w:pPr>
        <w:spacing w:line="260" w:lineRule="exact"/>
        <w:ind w:left="345"/>
        <w:rPr>
          <w:sz w:val="24"/>
          <w:szCs w:val="24"/>
        </w:rPr>
      </w:pPr>
      <w:proofErr w:type="spellStart"/>
      <w:proofErr w:type="gramStart"/>
      <w:r>
        <w:rPr>
          <w:color w:val="212121"/>
          <w:sz w:val="24"/>
          <w:szCs w:val="24"/>
        </w:rPr>
        <w:t>digitalWrite</w:t>
      </w:r>
      <w:proofErr w:type="spellEnd"/>
      <w:r>
        <w:rPr>
          <w:color w:val="212121"/>
          <w:sz w:val="24"/>
          <w:szCs w:val="24"/>
        </w:rPr>
        <w:t>(</w:t>
      </w:r>
      <w:proofErr w:type="gramEnd"/>
      <w:r>
        <w:rPr>
          <w:color w:val="212121"/>
          <w:sz w:val="24"/>
          <w:szCs w:val="24"/>
        </w:rPr>
        <w:t>relay, LOW); // turn relay off</w:t>
      </w:r>
    </w:p>
    <w:p w:rsidR="00E51D43" w:rsidRDefault="00E51D43">
      <w:pPr>
        <w:spacing w:before="16" w:line="260" w:lineRule="exact"/>
        <w:rPr>
          <w:sz w:val="26"/>
          <w:szCs w:val="26"/>
        </w:rPr>
      </w:pPr>
    </w:p>
    <w:p w:rsidR="00E51D43" w:rsidRDefault="00902246">
      <w:pPr>
        <w:ind w:left="163"/>
        <w:rPr>
          <w:sz w:val="24"/>
          <w:szCs w:val="24"/>
        </w:rPr>
      </w:pPr>
      <w:r>
        <w:rPr>
          <w:color w:val="212121"/>
          <w:sz w:val="24"/>
          <w:szCs w:val="24"/>
        </w:rPr>
        <w:t>//</w:t>
      </w:r>
      <w:proofErr w:type="spellStart"/>
      <w:proofErr w:type="gramStart"/>
      <w:r>
        <w:rPr>
          <w:color w:val="212121"/>
          <w:sz w:val="24"/>
          <w:szCs w:val="24"/>
        </w:rPr>
        <w:t>display.showNumberDec</w:t>
      </w:r>
      <w:proofErr w:type="spellEnd"/>
      <w:r>
        <w:rPr>
          <w:color w:val="212121"/>
          <w:sz w:val="24"/>
          <w:szCs w:val="24"/>
        </w:rPr>
        <w:t>(</w:t>
      </w:r>
      <w:proofErr w:type="gramEnd"/>
      <w:r>
        <w:rPr>
          <w:color w:val="212121"/>
          <w:sz w:val="24"/>
          <w:szCs w:val="24"/>
        </w:rPr>
        <w:t>i++);</w:t>
      </w:r>
    </w:p>
    <w:p w:rsidR="00E51D43" w:rsidRDefault="00902246">
      <w:pPr>
        <w:spacing w:before="3"/>
        <w:ind w:left="163"/>
        <w:rPr>
          <w:sz w:val="24"/>
          <w:szCs w:val="24"/>
        </w:rPr>
      </w:pPr>
      <w:proofErr w:type="gramStart"/>
      <w:r>
        <w:rPr>
          <w:color w:val="212121"/>
          <w:sz w:val="24"/>
          <w:szCs w:val="24"/>
        </w:rPr>
        <w:t>if</w:t>
      </w:r>
      <w:proofErr w:type="gramEnd"/>
      <w:r>
        <w:rPr>
          <w:color w:val="212121"/>
          <w:sz w:val="24"/>
          <w:szCs w:val="24"/>
        </w:rPr>
        <w:t xml:space="preserve"> (i &gt; 9999)</w:t>
      </w:r>
    </w:p>
    <w:p w:rsidR="00E51D43" w:rsidRDefault="00902246">
      <w:pPr>
        <w:spacing w:line="260" w:lineRule="exact"/>
        <w:ind w:left="163"/>
        <w:rPr>
          <w:sz w:val="24"/>
          <w:szCs w:val="24"/>
        </w:rPr>
      </w:pPr>
      <w:r>
        <w:rPr>
          <w:color w:val="212121"/>
          <w:sz w:val="24"/>
          <w:szCs w:val="24"/>
        </w:rPr>
        <w:t>i=0;</w:t>
      </w:r>
    </w:p>
    <w:p w:rsidR="00E51D43" w:rsidRDefault="00902246">
      <w:pPr>
        <w:spacing w:before="2"/>
        <w:ind w:left="100"/>
        <w:rPr>
          <w:sz w:val="24"/>
          <w:szCs w:val="24"/>
        </w:rPr>
        <w:sectPr w:rsidR="00E51D43">
          <w:pgSz w:w="11920" w:h="16840"/>
          <w:pgMar w:top="1340" w:right="1680" w:bottom="280" w:left="1340" w:header="720" w:footer="720" w:gutter="0"/>
          <w:cols w:space="720"/>
        </w:sectPr>
      </w:pPr>
      <w:r>
        <w:rPr>
          <w:color w:val="212121"/>
          <w:sz w:val="24"/>
          <w:szCs w:val="24"/>
        </w:rPr>
        <w:t>}</w:t>
      </w:r>
    </w:p>
    <w:p w:rsidR="00E51D43" w:rsidRDefault="00C87703">
      <w:pPr>
        <w:spacing w:before="62"/>
        <w:ind w:left="848" w:right="853" w:firstLine="9"/>
        <w:jc w:val="center"/>
        <w:rPr>
          <w:sz w:val="36"/>
          <w:szCs w:val="36"/>
        </w:rPr>
      </w:pPr>
      <w:r>
        <w:lastRenderedPageBreak/>
        <w:pict>
          <v:group id="_x0000_s1079" style="position:absolute;left:0;text-align:left;margin-left:23.7pt;margin-top:23.95pt;width:548pt;height:794.25pt;z-index:-1049;mso-position-horizontal-relative:page;mso-position-vertical-relative:page" coordorigin="474,479" coordsize="10960,15885">
            <v:shape id="_x0000_s1099" style="position:absolute;left:480;top:485;width:29;height:0" coordorigin="480,485" coordsize="29,0" path="m480,485r29,e" filled="f" strokeweight=".58pt">
              <v:path arrowok="t"/>
            </v:shape>
            <v:shape id="_x0000_s1098" style="position:absolute;left:490;top:499;width:10;height:0" coordorigin="490,499" coordsize="10,0" path="m490,499r9,e" filled="f" strokecolor="white" strokeweight="1.06pt">
              <v:path arrowok="t"/>
            </v:shape>
            <v:shape id="_x0000_s1097" style="position:absolute;left:490;top:494;width:19;height:0" coordorigin="490,494" coordsize="19,0" path="m490,494r19,e" filled="f" strokecolor="white" strokeweight=".58pt">
              <v:path arrowok="t"/>
            </v:shape>
            <v:shape id="_x0000_s1096" style="position:absolute;left:509;top:485;width:10891;height:0" coordorigin="509,485" coordsize="10891,0" path="m509,485r10891,e" filled="f" strokeweight=".58pt">
              <v:path arrowok="t"/>
            </v:shape>
            <v:shape id="_x0000_s1095" style="position:absolute;left:509;top:504;width:10891;height:0" coordorigin="509,504" coordsize="10891,0" path="m509,504r10891,e" filled="f" strokeweight=".58pt">
              <v:path arrowok="t"/>
            </v:shape>
            <v:shape id="_x0000_s1094" style="position:absolute;left:11400;top:485;width:29;height:0" coordorigin="11400,485" coordsize="29,0" path="m11400,485r28,e" filled="f" strokeweight=".58pt">
              <v:path arrowok="t"/>
            </v:shape>
            <v:shape id="_x0000_s1093" style="position:absolute;left:11409;top:499;width:10;height:0" coordorigin="11409,499" coordsize="10,0" path="m11409,499r10,e" filled="f" strokecolor="white" strokeweight="1.06pt">
              <v:path arrowok="t"/>
            </v:shape>
            <v:shape id="_x0000_s1092" style="position:absolute;left:11400;top:494;width:19;height:0" coordorigin="11400,494" coordsize="19,0" path="m11400,494r19,e" filled="f" strokecolor="white" strokeweight=".58pt">
              <v:path arrowok="t"/>
            </v:shape>
            <v:shape id="_x0000_s1091" style="position:absolute;left:500;top:490;width:0;height:15864" coordorigin="500,490" coordsize="0,15864" path="m500,490r,15864e" filled="f" strokeweight=".58pt">
              <v:path arrowok="t"/>
            </v:shape>
            <v:shape id="_x0000_s1090" style="position:absolute;left:504;top:509;width:0;height:15826" coordorigin="504,509" coordsize="0,15826" path="m504,509r,15825e" filled="f" strokeweight=".58pt">
              <v:path arrowok="t"/>
            </v:shape>
            <v:shape id="_x0000_s1089" style="position:absolute;left:11408;top:490;width:0;height:15864" coordorigin="11408,490" coordsize="0,15864" path="m11408,490r,15864e" filled="f" strokeweight=".58pt">
              <v:path arrowok="t"/>
            </v:shape>
            <v:shape id="_x0000_s1088" style="position:absolute;left:11404;top:509;width:0;height:15826" coordorigin="11404,509" coordsize="0,15826" path="m11404,509r,15825e" filled="f" strokeweight=".58pt">
              <v:path arrowok="t"/>
            </v:shape>
            <v:shape id="_x0000_s1087" style="position:absolute;left:480;top:16358;width:29;height:0" coordorigin="480,16358" coordsize="29,0" path="m480,16358r29,e" filled="f" strokeweight=".20464mm">
              <v:path arrowok="t"/>
            </v:shape>
            <v:shape id="_x0000_s1086" style="position:absolute;left:490;top:16344;width:10;height:0" coordorigin="490,16344" coordsize="10,0" path="m490,16344r9,e" filled="f" strokecolor="white" strokeweight=".37392mm">
              <v:path arrowok="t"/>
            </v:shape>
            <v:shape id="_x0000_s1085" style="position:absolute;left:490;top:16349;width:19;height:0" coordorigin="490,16349" coordsize="19,0" path="m490,16349r19,e" filled="f" strokecolor="white" strokeweight=".58pt">
              <v:path arrowok="t"/>
            </v:shape>
            <v:shape id="_x0000_s1084" style="position:absolute;left:509;top:16358;width:10891;height:0" coordorigin="509,16358" coordsize="10891,0" path="m509,16358r10891,e" filled="f" strokeweight=".20464mm">
              <v:path arrowok="t"/>
            </v:shape>
            <v:shape id="_x0000_s1083" style="position:absolute;left:509;top:16339;width:10891;height:0" coordorigin="509,16339" coordsize="10891,0" path="m509,16339r10891,e" filled="f" strokeweight=".58pt">
              <v:path arrowok="t"/>
            </v:shape>
            <v:shape id="_x0000_s1082" style="position:absolute;left:11400;top:16358;width:29;height:0" coordorigin="11400,16358" coordsize="29,0" path="m11400,16358r28,e" filled="f" strokeweight=".20464mm">
              <v:path arrowok="t"/>
            </v:shape>
            <v:shape id="_x0000_s1081" style="position:absolute;left:11409;top:16344;width:10;height:0" coordorigin="11409,16344" coordsize="10,0" path="m11409,16344r10,e" filled="f" strokecolor="white" strokeweight=".37392mm">
              <v:path arrowok="t"/>
            </v:shape>
            <v:shape id="_x0000_s1080" style="position:absolute;left:11400;top:16349;width:19;height:0" coordorigin="11400,16349" coordsize="19,0" path="m11400,16349r19,e" filled="f" strokecolor="white" strokeweight=".58pt">
              <v:path arrowok="t"/>
            </v:shape>
            <w10:wrap anchorx="page" anchory="page"/>
          </v:group>
        </w:pict>
      </w:r>
      <w:r w:rsidR="00902246">
        <w:rPr>
          <w:b/>
          <w:sz w:val="36"/>
          <w:szCs w:val="36"/>
          <w:u w:val="thick" w:color="000000"/>
        </w:rPr>
        <w:t>CHAPTER 5:</w:t>
      </w:r>
      <w:r w:rsidR="00902246">
        <w:rPr>
          <w:b/>
          <w:sz w:val="36"/>
          <w:szCs w:val="36"/>
        </w:rPr>
        <w:t xml:space="preserve"> </w:t>
      </w:r>
      <w:r w:rsidR="00902246">
        <w:rPr>
          <w:b/>
          <w:color w:val="212121"/>
          <w:sz w:val="36"/>
          <w:szCs w:val="36"/>
          <w:u w:val="thick" w:color="212121"/>
        </w:rPr>
        <w:t>APPLICATIONS AND UNIQUENESS OF THE</w:t>
      </w:r>
      <w:r w:rsidR="00902246">
        <w:rPr>
          <w:b/>
          <w:color w:val="212121"/>
          <w:sz w:val="36"/>
          <w:szCs w:val="36"/>
        </w:rPr>
        <w:t xml:space="preserve"> </w:t>
      </w:r>
      <w:r w:rsidR="00902246">
        <w:rPr>
          <w:b/>
          <w:color w:val="212121"/>
          <w:sz w:val="36"/>
          <w:szCs w:val="36"/>
          <w:u w:val="thick" w:color="212121"/>
        </w:rPr>
        <w:t>PROJECT</w:t>
      </w:r>
    </w:p>
    <w:p w:rsidR="00E51D43" w:rsidRDefault="00E51D43">
      <w:pPr>
        <w:spacing w:before="7" w:line="180" w:lineRule="exact"/>
        <w:rPr>
          <w:sz w:val="18"/>
          <w:szCs w:val="18"/>
        </w:rPr>
      </w:pPr>
    </w:p>
    <w:p w:rsidR="00E51D43" w:rsidRDefault="00E51D43">
      <w:pPr>
        <w:spacing w:line="200" w:lineRule="exact"/>
      </w:pPr>
    </w:p>
    <w:p w:rsidR="00E51D43" w:rsidRDefault="00902246">
      <w:pPr>
        <w:spacing w:before="23"/>
        <w:ind w:left="100" w:right="55"/>
        <w:jc w:val="both"/>
        <w:rPr>
          <w:sz w:val="28"/>
          <w:szCs w:val="28"/>
        </w:rPr>
      </w:pPr>
      <w:r>
        <w:rPr>
          <w:color w:val="212121"/>
          <w:w w:val="99"/>
          <w:sz w:val="28"/>
          <w:szCs w:val="28"/>
        </w:rPr>
        <w:t>It</w:t>
      </w:r>
      <w:r>
        <w:rPr>
          <w:color w:val="212121"/>
          <w:sz w:val="28"/>
          <w:szCs w:val="28"/>
        </w:rPr>
        <w:t xml:space="preserve"> </w:t>
      </w:r>
      <w:r>
        <w:rPr>
          <w:color w:val="212121"/>
          <w:w w:val="99"/>
          <w:sz w:val="28"/>
          <w:szCs w:val="28"/>
        </w:rPr>
        <w:t>can</w:t>
      </w:r>
      <w:r>
        <w:rPr>
          <w:color w:val="212121"/>
          <w:sz w:val="28"/>
          <w:szCs w:val="28"/>
        </w:rPr>
        <w:t xml:space="preserve"> </w:t>
      </w:r>
      <w:r>
        <w:rPr>
          <w:color w:val="212121"/>
          <w:w w:val="99"/>
          <w:sz w:val="28"/>
          <w:szCs w:val="28"/>
        </w:rPr>
        <w:t>used</w:t>
      </w:r>
      <w:r>
        <w:rPr>
          <w:color w:val="212121"/>
          <w:sz w:val="28"/>
          <w:szCs w:val="28"/>
        </w:rPr>
        <w:t xml:space="preserve"> </w:t>
      </w:r>
      <w:r>
        <w:rPr>
          <w:color w:val="212121"/>
          <w:w w:val="99"/>
          <w:sz w:val="28"/>
          <w:szCs w:val="28"/>
        </w:rPr>
        <w:t>in</w:t>
      </w:r>
      <w:r>
        <w:rPr>
          <w:color w:val="212121"/>
          <w:sz w:val="28"/>
          <w:szCs w:val="28"/>
        </w:rPr>
        <w:t xml:space="preserve"> </w:t>
      </w:r>
      <w:r>
        <w:rPr>
          <w:color w:val="212121"/>
          <w:w w:val="99"/>
          <w:sz w:val="28"/>
          <w:szCs w:val="28"/>
        </w:rPr>
        <w:t>private</w:t>
      </w:r>
      <w:r>
        <w:rPr>
          <w:color w:val="212121"/>
          <w:sz w:val="28"/>
          <w:szCs w:val="28"/>
        </w:rPr>
        <w:t xml:space="preserve"> </w:t>
      </w:r>
      <w:proofErr w:type="gramStart"/>
      <w:r>
        <w:rPr>
          <w:color w:val="212121"/>
          <w:w w:val="99"/>
          <w:sz w:val="28"/>
          <w:szCs w:val="28"/>
        </w:rPr>
        <w:t>homes</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Villas</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apartments</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school/colleges</w:t>
      </w:r>
      <w:r>
        <w:rPr>
          <w:color w:val="212121"/>
          <w:sz w:val="28"/>
          <w:szCs w:val="28"/>
        </w:rPr>
        <w:t xml:space="preserve"> </w:t>
      </w:r>
      <w:r>
        <w:rPr>
          <w:color w:val="212121"/>
          <w:w w:val="99"/>
          <w:sz w:val="28"/>
          <w:szCs w:val="28"/>
        </w:rPr>
        <w:t>classrooms</w:t>
      </w:r>
      <w:r>
        <w:rPr>
          <w:color w:val="212121"/>
          <w:sz w:val="28"/>
          <w:szCs w:val="28"/>
        </w:rPr>
        <w:t xml:space="preserve"> </w:t>
      </w:r>
      <w:r>
        <w:rPr>
          <w:color w:val="212121"/>
          <w:w w:val="99"/>
          <w:sz w:val="28"/>
          <w:szCs w:val="28"/>
        </w:rPr>
        <w:t>. In</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growing</w:t>
      </w:r>
      <w:r>
        <w:rPr>
          <w:color w:val="212121"/>
          <w:sz w:val="28"/>
          <w:szCs w:val="28"/>
        </w:rPr>
        <w:t xml:space="preserve"> </w:t>
      </w:r>
      <w:proofErr w:type="gramStart"/>
      <w:r>
        <w:rPr>
          <w:color w:val="212121"/>
          <w:w w:val="99"/>
          <w:sz w:val="28"/>
          <w:szCs w:val="28"/>
        </w:rPr>
        <w:t>need</w:t>
      </w:r>
      <w:r>
        <w:rPr>
          <w:color w:val="212121"/>
          <w:sz w:val="28"/>
          <w:szCs w:val="28"/>
        </w:rPr>
        <w:t xml:space="preserve">  </w:t>
      </w:r>
      <w:r>
        <w:rPr>
          <w:color w:val="212121"/>
          <w:w w:val="99"/>
          <w:sz w:val="28"/>
          <w:szCs w:val="28"/>
        </w:rPr>
        <w:t>for</w:t>
      </w:r>
      <w:proofErr w:type="gramEnd"/>
      <w:r>
        <w:rPr>
          <w:color w:val="212121"/>
          <w:sz w:val="28"/>
          <w:szCs w:val="28"/>
        </w:rPr>
        <w:t xml:space="preserve"> </w:t>
      </w:r>
      <w:r>
        <w:rPr>
          <w:color w:val="212121"/>
          <w:w w:val="99"/>
          <w:sz w:val="28"/>
          <w:szCs w:val="28"/>
        </w:rPr>
        <w:t>electric</w:t>
      </w:r>
      <w:r>
        <w:rPr>
          <w:color w:val="212121"/>
          <w:sz w:val="28"/>
          <w:szCs w:val="28"/>
        </w:rPr>
        <w:t xml:space="preserve"> </w:t>
      </w:r>
      <w:r>
        <w:rPr>
          <w:color w:val="212121"/>
          <w:w w:val="99"/>
          <w:sz w:val="28"/>
          <w:szCs w:val="28"/>
        </w:rPr>
        <w:t>power</w:t>
      </w:r>
      <w:r>
        <w:rPr>
          <w:color w:val="212121"/>
          <w:sz w:val="28"/>
          <w:szCs w:val="28"/>
        </w:rPr>
        <w:t xml:space="preserve"> </w:t>
      </w:r>
      <w:r>
        <w:rPr>
          <w:color w:val="212121"/>
          <w:w w:val="99"/>
          <w:sz w:val="28"/>
          <w:szCs w:val="28"/>
        </w:rPr>
        <w:t>in</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modern</w:t>
      </w:r>
      <w:r>
        <w:rPr>
          <w:color w:val="212121"/>
          <w:sz w:val="28"/>
          <w:szCs w:val="28"/>
        </w:rPr>
        <w:t xml:space="preserve"> </w:t>
      </w:r>
      <w:r>
        <w:rPr>
          <w:color w:val="212121"/>
          <w:w w:val="99"/>
          <w:sz w:val="28"/>
          <w:szCs w:val="28"/>
        </w:rPr>
        <w:t>era</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We</w:t>
      </w:r>
      <w:r>
        <w:rPr>
          <w:color w:val="212121"/>
          <w:sz w:val="28"/>
          <w:szCs w:val="28"/>
        </w:rPr>
        <w:t xml:space="preserve"> </w:t>
      </w:r>
      <w:r>
        <w:rPr>
          <w:color w:val="212121"/>
          <w:w w:val="99"/>
          <w:sz w:val="28"/>
          <w:szCs w:val="28"/>
        </w:rPr>
        <w:t>will</w:t>
      </w:r>
      <w:r>
        <w:rPr>
          <w:color w:val="212121"/>
          <w:sz w:val="28"/>
          <w:szCs w:val="28"/>
        </w:rPr>
        <w:t xml:space="preserve"> </w:t>
      </w:r>
      <w:r>
        <w:rPr>
          <w:color w:val="212121"/>
          <w:w w:val="99"/>
          <w:sz w:val="28"/>
          <w:szCs w:val="28"/>
        </w:rPr>
        <w:t>be</w:t>
      </w:r>
      <w:r>
        <w:rPr>
          <w:color w:val="212121"/>
          <w:sz w:val="28"/>
          <w:szCs w:val="28"/>
        </w:rPr>
        <w:t xml:space="preserve"> </w:t>
      </w:r>
      <w:r>
        <w:rPr>
          <w:color w:val="212121"/>
          <w:w w:val="99"/>
          <w:sz w:val="28"/>
          <w:szCs w:val="28"/>
        </w:rPr>
        <w:t>saving significant</w:t>
      </w:r>
      <w:r>
        <w:rPr>
          <w:color w:val="212121"/>
          <w:sz w:val="28"/>
          <w:szCs w:val="28"/>
        </w:rPr>
        <w:t xml:space="preserve"> </w:t>
      </w:r>
      <w:r>
        <w:rPr>
          <w:color w:val="212121"/>
          <w:w w:val="99"/>
          <w:sz w:val="28"/>
          <w:szCs w:val="28"/>
        </w:rPr>
        <w:t>power</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It</w:t>
      </w:r>
      <w:r>
        <w:rPr>
          <w:color w:val="212121"/>
          <w:sz w:val="28"/>
          <w:szCs w:val="28"/>
        </w:rPr>
        <w:t xml:space="preserve"> </w:t>
      </w:r>
      <w:r>
        <w:rPr>
          <w:color w:val="212121"/>
          <w:w w:val="99"/>
          <w:sz w:val="28"/>
          <w:szCs w:val="28"/>
        </w:rPr>
        <w:t>is</w:t>
      </w:r>
      <w:r>
        <w:rPr>
          <w:color w:val="212121"/>
          <w:sz w:val="28"/>
          <w:szCs w:val="28"/>
        </w:rPr>
        <w:t xml:space="preserve"> </w:t>
      </w:r>
      <w:r>
        <w:rPr>
          <w:color w:val="212121"/>
          <w:w w:val="99"/>
          <w:sz w:val="28"/>
          <w:szCs w:val="28"/>
        </w:rPr>
        <w:t>cost</w:t>
      </w:r>
      <w:r>
        <w:rPr>
          <w:color w:val="212121"/>
          <w:sz w:val="28"/>
          <w:szCs w:val="28"/>
        </w:rPr>
        <w:t xml:space="preserve"> </w:t>
      </w:r>
      <w:r>
        <w:rPr>
          <w:color w:val="212121"/>
          <w:w w:val="99"/>
          <w:sz w:val="28"/>
          <w:szCs w:val="28"/>
        </w:rPr>
        <w:t>effective</w:t>
      </w:r>
      <w:r>
        <w:rPr>
          <w:color w:val="212121"/>
          <w:sz w:val="28"/>
          <w:szCs w:val="28"/>
        </w:rPr>
        <w:t xml:space="preserve"> </w:t>
      </w:r>
      <w:r>
        <w:rPr>
          <w:color w:val="212121"/>
          <w:w w:val="99"/>
          <w:sz w:val="28"/>
          <w:szCs w:val="28"/>
        </w:rPr>
        <w:t>and</w:t>
      </w:r>
      <w:r>
        <w:rPr>
          <w:color w:val="212121"/>
          <w:sz w:val="28"/>
          <w:szCs w:val="28"/>
        </w:rPr>
        <w:t xml:space="preserve"> </w:t>
      </w:r>
      <w:r>
        <w:rPr>
          <w:color w:val="212121"/>
          <w:w w:val="99"/>
          <w:sz w:val="28"/>
          <w:szCs w:val="28"/>
        </w:rPr>
        <w:t>easy</w:t>
      </w:r>
      <w:r>
        <w:rPr>
          <w:color w:val="212121"/>
          <w:sz w:val="28"/>
          <w:szCs w:val="28"/>
        </w:rPr>
        <w:t xml:space="preserve"> </w:t>
      </w:r>
      <w:r>
        <w:rPr>
          <w:color w:val="212121"/>
          <w:w w:val="99"/>
          <w:sz w:val="28"/>
          <w:szCs w:val="28"/>
        </w:rPr>
        <w:t>to</w:t>
      </w:r>
      <w:r>
        <w:rPr>
          <w:color w:val="212121"/>
          <w:sz w:val="28"/>
          <w:szCs w:val="28"/>
        </w:rPr>
        <w:t xml:space="preserve"> </w:t>
      </w:r>
      <w:proofErr w:type="gramStart"/>
      <w:r>
        <w:rPr>
          <w:color w:val="212121"/>
          <w:w w:val="99"/>
          <w:sz w:val="28"/>
          <w:szCs w:val="28"/>
        </w:rPr>
        <w:t>make</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moreover</w:t>
      </w:r>
      <w:r>
        <w:rPr>
          <w:color w:val="212121"/>
          <w:sz w:val="28"/>
          <w:szCs w:val="28"/>
        </w:rPr>
        <w:t xml:space="preserve"> </w:t>
      </w:r>
      <w:r>
        <w:rPr>
          <w:color w:val="212121"/>
          <w:w w:val="99"/>
          <w:sz w:val="28"/>
          <w:szCs w:val="28"/>
        </w:rPr>
        <w:t>this</w:t>
      </w:r>
      <w:r>
        <w:rPr>
          <w:color w:val="212121"/>
          <w:sz w:val="28"/>
          <w:szCs w:val="28"/>
        </w:rPr>
        <w:t xml:space="preserve"> </w:t>
      </w:r>
      <w:r>
        <w:rPr>
          <w:color w:val="212121"/>
          <w:w w:val="99"/>
          <w:sz w:val="28"/>
          <w:szCs w:val="28"/>
        </w:rPr>
        <w:t>system</w:t>
      </w:r>
      <w:r>
        <w:rPr>
          <w:color w:val="212121"/>
          <w:sz w:val="28"/>
          <w:szCs w:val="28"/>
        </w:rPr>
        <w:t xml:space="preserve"> </w:t>
      </w:r>
      <w:r>
        <w:rPr>
          <w:color w:val="212121"/>
          <w:w w:val="99"/>
          <w:sz w:val="28"/>
          <w:szCs w:val="28"/>
        </w:rPr>
        <w:t>is not</w:t>
      </w:r>
      <w:r>
        <w:rPr>
          <w:color w:val="212121"/>
          <w:sz w:val="28"/>
          <w:szCs w:val="28"/>
        </w:rPr>
        <w:t xml:space="preserve"> </w:t>
      </w:r>
      <w:r>
        <w:rPr>
          <w:color w:val="212121"/>
          <w:w w:val="99"/>
          <w:sz w:val="28"/>
          <w:szCs w:val="28"/>
        </w:rPr>
        <w:t>yet</w:t>
      </w:r>
      <w:r>
        <w:rPr>
          <w:color w:val="212121"/>
          <w:sz w:val="28"/>
          <w:szCs w:val="28"/>
        </w:rPr>
        <w:t xml:space="preserve"> </w:t>
      </w:r>
      <w:r>
        <w:rPr>
          <w:color w:val="212121"/>
          <w:w w:val="99"/>
          <w:sz w:val="28"/>
          <w:szCs w:val="28"/>
        </w:rPr>
        <w:t>implemented</w:t>
      </w:r>
      <w:r>
        <w:rPr>
          <w:color w:val="212121"/>
          <w:sz w:val="28"/>
          <w:szCs w:val="28"/>
        </w:rPr>
        <w:t xml:space="preserve"> </w:t>
      </w:r>
      <w:r>
        <w:rPr>
          <w:color w:val="212121"/>
          <w:w w:val="99"/>
          <w:sz w:val="28"/>
          <w:szCs w:val="28"/>
        </w:rPr>
        <w:t>a</w:t>
      </w:r>
      <w:r>
        <w:rPr>
          <w:color w:val="212121"/>
          <w:sz w:val="28"/>
          <w:szCs w:val="28"/>
        </w:rPr>
        <w:t xml:space="preserve"> </w:t>
      </w:r>
      <w:r>
        <w:rPr>
          <w:color w:val="212121"/>
          <w:w w:val="99"/>
          <w:sz w:val="28"/>
          <w:szCs w:val="28"/>
        </w:rPr>
        <w:t>vast</w:t>
      </w:r>
      <w:r>
        <w:rPr>
          <w:color w:val="212121"/>
          <w:sz w:val="28"/>
          <w:szCs w:val="28"/>
        </w:rPr>
        <w:t xml:space="preserve"> </w:t>
      </w:r>
      <w:r>
        <w:rPr>
          <w:color w:val="212121"/>
          <w:w w:val="99"/>
          <w:sz w:val="28"/>
          <w:szCs w:val="28"/>
        </w:rPr>
        <w:t>scale</w:t>
      </w:r>
      <w:r>
        <w:rPr>
          <w:color w:val="212121"/>
          <w:sz w:val="28"/>
          <w:szCs w:val="28"/>
        </w:rPr>
        <w:t xml:space="preserve"> </w:t>
      </w:r>
      <w:r>
        <w:rPr>
          <w:color w:val="212121"/>
          <w:w w:val="99"/>
          <w:sz w:val="28"/>
          <w:szCs w:val="28"/>
        </w:rPr>
        <w:t>in</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society</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The</w:t>
      </w:r>
      <w:r>
        <w:rPr>
          <w:color w:val="212121"/>
          <w:sz w:val="28"/>
          <w:szCs w:val="28"/>
        </w:rPr>
        <w:t xml:space="preserve"> </w:t>
      </w:r>
      <w:r>
        <w:rPr>
          <w:color w:val="212121"/>
          <w:w w:val="99"/>
          <w:sz w:val="28"/>
          <w:szCs w:val="28"/>
        </w:rPr>
        <w:t>penetration</w:t>
      </w:r>
      <w:r>
        <w:rPr>
          <w:color w:val="212121"/>
          <w:sz w:val="28"/>
          <w:szCs w:val="28"/>
        </w:rPr>
        <w:t xml:space="preserve"> </w:t>
      </w:r>
      <w:r>
        <w:rPr>
          <w:color w:val="212121"/>
          <w:w w:val="99"/>
          <w:sz w:val="28"/>
          <w:szCs w:val="28"/>
        </w:rPr>
        <w:t>level</w:t>
      </w:r>
      <w:r>
        <w:rPr>
          <w:color w:val="212121"/>
          <w:sz w:val="28"/>
          <w:szCs w:val="28"/>
        </w:rPr>
        <w:t xml:space="preserve"> </w:t>
      </w:r>
      <w:r>
        <w:rPr>
          <w:color w:val="212121"/>
          <w:w w:val="99"/>
          <w:sz w:val="28"/>
          <w:szCs w:val="28"/>
        </w:rPr>
        <w:t>is</w:t>
      </w:r>
      <w:r>
        <w:rPr>
          <w:color w:val="212121"/>
          <w:sz w:val="28"/>
          <w:szCs w:val="28"/>
        </w:rPr>
        <w:t xml:space="preserve"> </w:t>
      </w:r>
      <w:proofErr w:type="spellStart"/>
      <w:r>
        <w:rPr>
          <w:color w:val="212121"/>
          <w:w w:val="99"/>
          <w:sz w:val="28"/>
          <w:szCs w:val="28"/>
        </w:rPr>
        <w:t>is</w:t>
      </w:r>
      <w:proofErr w:type="spellEnd"/>
      <w:r>
        <w:rPr>
          <w:color w:val="212121"/>
          <w:sz w:val="28"/>
          <w:szCs w:val="28"/>
        </w:rPr>
        <w:t xml:space="preserve"> </w:t>
      </w:r>
      <w:r>
        <w:rPr>
          <w:color w:val="212121"/>
          <w:w w:val="99"/>
          <w:sz w:val="28"/>
          <w:szCs w:val="28"/>
        </w:rPr>
        <w:t>very less</w:t>
      </w:r>
      <w:r>
        <w:rPr>
          <w:color w:val="212121"/>
          <w:sz w:val="28"/>
          <w:szCs w:val="28"/>
        </w:rPr>
        <w:t xml:space="preserve"> </w:t>
      </w:r>
      <w:r>
        <w:rPr>
          <w:color w:val="212121"/>
          <w:w w:val="99"/>
          <w:sz w:val="28"/>
          <w:szCs w:val="28"/>
        </w:rPr>
        <w:t>-</w:t>
      </w:r>
      <w:r>
        <w:rPr>
          <w:color w:val="212121"/>
          <w:sz w:val="28"/>
          <w:szCs w:val="28"/>
        </w:rPr>
        <w:t xml:space="preserve"> </w:t>
      </w:r>
      <w:r>
        <w:rPr>
          <w:color w:val="212121"/>
          <w:w w:val="99"/>
          <w:sz w:val="28"/>
          <w:szCs w:val="28"/>
        </w:rPr>
        <w:t>less</w:t>
      </w:r>
      <w:r>
        <w:rPr>
          <w:color w:val="212121"/>
          <w:sz w:val="28"/>
          <w:szCs w:val="28"/>
        </w:rPr>
        <w:t xml:space="preserve"> </w:t>
      </w:r>
      <w:r>
        <w:rPr>
          <w:color w:val="212121"/>
          <w:w w:val="99"/>
          <w:sz w:val="28"/>
          <w:szCs w:val="28"/>
        </w:rPr>
        <w:t>than</w:t>
      </w:r>
      <w:r>
        <w:rPr>
          <w:color w:val="212121"/>
          <w:sz w:val="28"/>
          <w:szCs w:val="28"/>
        </w:rPr>
        <w:t xml:space="preserve"> </w:t>
      </w:r>
      <w:r>
        <w:rPr>
          <w:color w:val="212121"/>
          <w:w w:val="99"/>
          <w:sz w:val="28"/>
          <w:szCs w:val="28"/>
        </w:rPr>
        <w:t>1%.</w:t>
      </w:r>
      <w:r>
        <w:rPr>
          <w:color w:val="212121"/>
          <w:sz w:val="28"/>
          <w:szCs w:val="28"/>
        </w:rPr>
        <w:t xml:space="preserve">  </w:t>
      </w:r>
      <w:proofErr w:type="gramStart"/>
      <w:r>
        <w:rPr>
          <w:color w:val="212121"/>
          <w:w w:val="99"/>
          <w:sz w:val="28"/>
          <w:szCs w:val="28"/>
        </w:rPr>
        <w:t>I</w:t>
      </w:r>
      <w:r>
        <w:rPr>
          <w:color w:val="212121"/>
          <w:sz w:val="28"/>
          <w:szCs w:val="28"/>
        </w:rPr>
        <w:t xml:space="preserve"> </w:t>
      </w:r>
      <w:r>
        <w:rPr>
          <w:color w:val="212121"/>
          <w:w w:val="99"/>
          <w:sz w:val="28"/>
          <w:szCs w:val="28"/>
        </w:rPr>
        <w:t>.</w:t>
      </w:r>
      <w:proofErr w:type="gramEnd"/>
      <w:r>
        <w:rPr>
          <w:color w:val="212121"/>
          <w:sz w:val="28"/>
          <w:szCs w:val="28"/>
        </w:rPr>
        <w:t xml:space="preserve"> </w:t>
      </w:r>
      <w:r>
        <w:rPr>
          <w:color w:val="212121"/>
          <w:w w:val="99"/>
          <w:sz w:val="28"/>
          <w:szCs w:val="28"/>
        </w:rPr>
        <w:t>Henceforth</w:t>
      </w:r>
      <w:r>
        <w:rPr>
          <w:color w:val="212121"/>
          <w:sz w:val="28"/>
          <w:szCs w:val="28"/>
        </w:rPr>
        <w:t xml:space="preserve"> </w:t>
      </w:r>
      <w:r>
        <w:rPr>
          <w:color w:val="212121"/>
          <w:w w:val="99"/>
          <w:sz w:val="28"/>
          <w:szCs w:val="28"/>
        </w:rPr>
        <w:t>we</w:t>
      </w:r>
      <w:r>
        <w:rPr>
          <w:color w:val="212121"/>
          <w:sz w:val="28"/>
          <w:szCs w:val="28"/>
        </w:rPr>
        <w:t xml:space="preserve"> </w:t>
      </w:r>
      <w:r>
        <w:rPr>
          <w:color w:val="212121"/>
          <w:w w:val="99"/>
          <w:sz w:val="28"/>
          <w:szCs w:val="28"/>
        </w:rPr>
        <w:t>have</w:t>
      </w:r>
      <w:r>
        <w:rPr>
          <w:color w:val="212121"/>
          <w:sz w:val="28"/>
          <w:szCs w:val="28"/>
        </w:rPr>
        <w:t xml:space="preserve"> </w:t>
      </w:r>
      <w:r>
        <w:rPr>
          <w:color w:val="212121"/>
          <w:w w:val="99"/>
          <w:sz w:val="28"/>
          <w:szCs w:val="28"/>
        </w:rPr>
        <w:t>a</w:t>
      </w:r>
      <w:r>
        <w:rPr>
          <w:color w:val="212121"/>
          <w:sz w:val="28"/>
          <w:szCs w:val="28"/>
        </w:rPr>
        <w:t xml:space="preserve"> </w:t>
      </w:r>
      <w:r>
        <w:rPr>
          <w:color w:val="212121"/>
          <w:w w:val="99"/>
          <w:sz w:val="28"/>
          <w:szCs w:val="28"/>
        </w:rPr>
        <w:t>tremendous</w:t>
      </w:r>
      <w:r>
        <w:rPr>
          <w:color w:val="212121"/>
          <w:sz w:val="28"/>
          <w:szCs w:val="28"/>
        </w:rPr>
        <w:t xml:space="preserve"> </w:t>
      </w:r>
      <w:r>
        <w:rPr>
          <w:color w:val="212121"/>
          <w:w w:val="99"/>
          <w:sz w:val="28"/>
          <w:szCs w:val="28"/>
        </w:rPr>
        <w:t>potential</w:t>
      </w:r>
      <w:r>
        <w:rPr>
          <w:color w:val="212121"/>
          <w:sz w:val="28"/>
          <w:szCs w:val="28"/>
        </w:rPr>
        <w:t xml:space="preserve"> </w:t>
      </w:r>
      <w:r>
        <w:rPr>
          <w:color w:val="212121"/>
          <w:w w:val="99"/>
          <w:sz w:val="28"/>
          <w:szCs w:val="28"/>
        </w:rPr>
        <w:t>to</w:t>
      </w:r>
      <w:r>
        <w:rPr>
          <w:color w:val="212121"/>
          <w:sz w:val="28"/>
          <w:szCs w:val="28"/>
        </w:rPr>
        <w:t xml:space="preserve"> </w:t>
      </w:r>
      <w:r>
        <w:rPr>
          <w:color w:val="212121"/>
          <w:w w:val="99"/>
          <w:sz w:val="28"/>
          <w:szCs w:val="28"/>
        </w:rPr>
        <w:t>market</w:t>
      </w:r>
      <w:r>
        <w:rPr>
          <w:color w:val="212121"/>
          <w:sz w:val="28"/>
          <w:szCs w:val="28"/>
        </w:rPr>
        <w:t xml:space="preserve"> </w:t>
      </w:r>
      <w:r>
        <w:rPr>
          <w:color w:val="212121"/>
          <w:w w:val="99"/>
          <w:sz w:val="28"/>
          <w:szCs w:val="28"/>
        </w:rPr>
        <w:t>this as</w:t>
      </w:r>
      <w:r>
        <w:rPr>
          <w:color w:val="212121"/>
          <w:sz w:val="28"/>
          <w:szCs w:val="28"/>
        </w:rPr>
        <w:t xml:space="preserve"> </w:t>
      </w:r>
      <w:r>
        <w:rPr>
          <w:color w:val="212121"/>
          <w:w w:val="99"/>
          <w:sz w:val="28"/>
          <w:szCs w:val="28"/>
        </w:rPr>
        <w:t>a</w:t>
      </w:r>
      <w:r>
        <w:rPr>
          <w:color w:val="212121"/>
          <w:sz w:val="28"/>
          <w:szCs w:val="28"/>
        </w:rPr>
        <w:t xml:space="preserve"> </w:t>
      </w:r>
      <w:proofErr w:type="gramStart"/>
      <w:r>
        <w:rPr>
          <w:color w:val="212121"/>
          <w:w w:val="99"/>
          <w:sz w:val="28"/>
          <w:szCs w:val="28"/>
        </w:rPr>
        <w:t>product</w:t>
      </w:r>
      <w:r>
        <w:rPr>
          <w:color w:val="212121"/>
          <w:sz w:val="28"/>
          <w:szCs w:val="28"/>
        </w:rPr>
        <w:t xml:space="preserve"> </w:t>
      </w:r>
      <w:r>
        <w:rPr>
          <w:color w:val="212121"/>
          <w:w w:val="99"/>
          <w:sz w:val="28"/>
          <w:szCs w:val="28"/>
        </w:rPr>
        <w:t>.</w:t>
      </w:r>
      <w:proofErr w:type="gramEnd"/>
    </w:p>
    <w:p w:rsidR="00E51D43" w:rsidRDefault="00E51D43">
      <w:pPr>
        <w:spacing w:before="6" w:line="100" w:lineRule="exact"/>
        <w:rPr>
          <w:sz w:val="11"/>
          <w:szCs w:val="11"/>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902246">
      <w:pPr>
        <w:ind w:left="4478" w:right="4474"/>
        <w:jc w:val="center"/>
        <w:sectPr w:rsidR="00E51D43">
          <w:pgSz w:w="11920" w:h="16840"/>
          <w:pgMar w:top="1360" w:right="1340" w:bottom="280" w:left="1340" w:header="720" w:footer="720" w:gutter="0"/>
          <w:cols w:space="720"/>
        </w:sectPr>
      </w:pPr>
      <w:r>
        <w:t>15</w:t>
      </w:r>
    </w:p>
    <w:p w:rsidR="00E51D43" w:rsidRDefault="00C87703">
      <w:pPr>
        <w:spacing w:before="68" w:line="400" w:lineRule="exact"/>
        <w:ind w:left="3110" w:right="3452" w:firstLine="4"/>
        <w:jc w:val="center"/>
        <w:rPr>
          <w:sz w:val="36"/>
          <w:szCs w:val="36"/>
        </w:rPr>
      </w:pPr>
      <w:r>
        <w:lastRenderedPageBreak/>
        <w:pict>
          <v:group id="_x0000_s1058" style="position:absolute;left:0;text-align:left;margin-left:23.7pt;margin-top:23.95pt;width:548pt;height:794.25pt;z-index:-1048;mso-position-horizontal-relative:page;mso-position-vertical-relative:page" coordorigin="474,479" coordsize="10960,15885">
            <v:shape id="_x0000_s1078" style="position:absolute;left:480;top:485;width:29;height:0" coordorigin="480,485" coordsize="29,0" path="m480,485r29,e" filled="f" strokeweight=".58pt">
              <v:path arrowok="t"/>
            </v:shape>
            <v:shape id="_x0000_s1077" style="position:absolute;left:490;top:499;width:10;height:0" coordorigin="490,499" coordsize="10,0" path="m490,499r9,e" filled="f" strokecolor="white" strokeweight="1.06pt">
              <v:path arrowok="t"/>
            </v:shape>
            <v:shape id="_x0000_s1076" style="position:absolute;left:490;top:494;width:19;height:0" coordorigin="490,494" coordsize="19,0" path="m490,494r19,e" filled="f" strokecolor="white" strokeweight=".58pt">
              <v:path arrowok="t"/>
            </v:shape>
            <v:shape id="_x0000_s1075" style="position:absolute;left:509;top:485;width:10891;height:0" coordorigin="509,485" coordsize="10891,0" path="m509,485r10891,e" filled="f" strokeweight=".58pt">
              <v:path arrowok="t"/>
            </v:shape>
            <v:shape id="_x0000_s1074" style="position:absolute;left:509;top:504;width:10891;height:0" coordorigin="509,504" coordsize="10891,0" path="m509,504r10891,e" filled="f" strokeweight=".58pt">
              <v:path arrowok="t"/>
            </v:shape>
            <v:shape id="_x0000_s1073" style="position:absolute;left:11400;top:485;width:29;height:0" coordorigin="11400,485" coordsize="29,0" path="m11400,485r28,e" filled="f" strokeweight=".58pt">
              <v:path arrowok="t"/>
            </v:shape>
            <v:shape id="_x0000_s1072" style="position:absolute;left:11409;top:499;width:10;height:0" coordorigin="11409,499" coordsize="10,0" path="m11409,499r10,e" filled="f" strokecolor="white" strokeweight="1.06pt">
              <v:path arrowok="t"/>
            </v:shape>
            <v:shape id="_x0000_s1071" style="position:absolute;left:11400;top:494;width:19;height:0" coordorigin="11400,494" coordsize="19,0" path="m11400,494r19,e" filled="f" strokecolor="white" strokeweight=".58pt">
              <v:path arrowok="t"/>
            </v:shape>
            <v:shape id="_x0000_s1070" style="position:absolute;left:500;top:490;width:0;height:15864" coordorigin="500,490" coordsize="0,15864" path="m500,490r,15864e" filled="f" strokeweight=".58pt">
              <v:path arrowok="t"/>
            </v:shape>
            <v:shape id="_x0000_s1069" style="position:absolute;left:504;top:509;width:0;height:15826" coordorigin="504,509" coordsize="0,15826" path="m504,509r,15825e" filled="f" strokeweight=".58pt">
              <v:path arrowok="t"/>
            </v:shape>
            <v:shape id="_x0000_s1068" style="position:absolute;left:11408;top:490;width:0;height:15864" coordorigin="11408,490" coordsize="0,15864" path="m11408,490r,15864e" filled="f" strokeweight=".58pt">
              <v:path arrowok="t"/>
            </v:shape>
            <v:shape id="_x0000_s1067" style="position:absolute;left:11404;top:509;width:0;height:15826" coordorigin="11404,509" coordsize="0,15826" path="m11404,509r,15825e" filled="f" strokeweight=".58pt">
              <v:path arrowok="t"/>
            </v:shape>
            <v:shape id="_x0000_s1066" style="position:absolute;left:480;top:16358;width:29;height:0" coordorigin="480,16358" coordsize="29,0" path="m480,16358r29,e" filled="f" strokeweight=".20464mm">
              <v:path arrowok="t"/>
            </v:shape>
            <v:shape id="_x0000_s1065" style="position:absolute;left:490;top:16344;width:10;height:0" coordorigin="490,16344" coordsize="10,0" path="m490,16344r9,e" filled="f" strokecolor="white" strokeweight=".37392mm">
              <v:path arrowok="t"/>
            </v:shape>
            <v:shape id="_x0000_s1064" style="position:absolute;left:490;top:16349;width:19;height:0" coordorigin="490,16349" coordsize="19,0" path="m490,16349r19,e" filled="f" strokecolor="white" strokeweight=".58pt">
              <v:path arrowok="t"/>
            </v:shape>
            <v:shape id="_x0000_s1063" style="position:absolute;left:509;top:16358;width:10891;height:0" coordorigin="509,16358" coordsize="10891,0" path="m509,16358r10891,e" filled="f" strokeweight=".20464mm">
              <v:path arrowok="t"/>
            </v:shape>
            <v:shape id="_x0000_s1062" style="position:absolute;left:509;top:16339;width:10891;height:0" coordorigin="509,16339" coordsize="10891,0" path="m509,16339r10891,e" filled="f" strokeweight=".58pt">
              <v:path arrowok="t"/>
            </v:shape>
            <v:shape id="_x0000_s1061" style="position:absolute;left:11400;top:16358;width:29;height:0" coordorigin="11400,16358" coordsize="29,0" path="m11400,16358r28,e" filled="f" strokeweight=".20464mm">
              <v:path arrowok="t"/>
            </v:shape>
            <v:shape id="_x0000_s1060" style="position:absolute;left:11409;top:16344;width:10;height:0" coordorigin="11409,16344" coordsize="10,0" path="m11409,16344r10,e" filled="f" strokecolor="white" strokeweight=".37392mm">
              <v:path arrowok="t"/>
            </v:shape>
            <v:shape id="_x0000_s1059" style="position:absolute;left:11400;top:16349;width:19;height:0" coordorigin="11400,16349" coordsize="19,0" path="m11400,16349r19,e" filled="f" strokecolor="white" strokeweight=".58pt">
              <v:path arrowok="t"/>
            </v:shape>
            <w10:wrap anchorx="page" anchory="page"/>
          </v:group>
        </w:pict>
      </w:r>
      <w:r w:rsidR="00902246">
        <w:rPr>
          <w:b/>
          <w:sz w:val="36"/>
          <w:szCs w:val="36"/>
          <w:u w:val="thick" w:color="000000"/>
        </w:rPr>
        <w:t>CHAPTER 6:</w:t>
      </w:r>
      <w:r w:rsidR="00902246">
        <w:rPr>
          <w:b/>
          <w:sz w:val="36"/>
          <w:szCs w:val="36"/>
        </w:rPr>
        <w:t xml:space="preserve"> </w:t>
      </w:r>
      <w:r w:rsidR="00902246">
        <w:rPr>
          <w:b/>
          <w:sz w:val="36"/>
          <w:szCs w:val="36"/>
          <w:u w:val="thick" w:color="000000"/>
        </w:rPr>
        <w:t>LIMITATION</w:t>
      </w:r>
    </w:p>
    <w:p w:rsidR="00E51D43" w:rsidRDefault="00E51D43">
      <w:pPr>
        <w:spacing w:before="12" w:line="280" w:lineRule="exact"/>
        <w:rPr>
          <w:sz w:val="28"/>
          <w:szCs w:val="28"/>
        </w:rPr>
      </w:pPr>
    </w:p>
    <w:p w:rsidR="00E51D43" w:rsidRDefault="00902246">
      <w:pPr>
        <w:spacing w:before="22"/>
        <w:ind w:left="120"/>
        <w:rPr>
          <w:sz w:val="28"/>
          <w:szCs w:val="28"/>
        </w:rPr>
      </w:pPr>
      <w:r>
        <w:rPr>
          <w:w w:val="99"/>
          <w:sz w:val="28"/>
          <w:szCs w:val="28"/>
        </w:rPr>
        <w:t>1.</w:t>
      </w:r>
      <w:r>
        <w:rPr>
          <w:sz w:val="28"/>
          <w:szCs w:val="28"/>
        </w:rPr>
        <w:t xml:space="preserve">  </w:t>
      </w:r>
      <w:r>
        <w:rPr>
          <w:w w:val="99"/>
          <w:sz w:val="28"/>
          <w:szCs w:val="28"/>
        </w:rPr>
        <w:t>Our</w:t>
      </w:r>
      <w:r>
        <w:rPr>
          <w:sz w:val="28"/>
          <w:szCs w:val="28"/>
        </w:rPr>
        <w:t xml:space="preserve"> </w:t>
      </w:r>
      <w:r>
        <w:rPr>
          <w:w w:val="99"/>
          <w:sz w:val="28"/>
          <w:szCs w:val="28"/>
        </w:rPr>
        <w:t>model</w:t>
      </w:r>
      <w:r>
        <w:rPr>
          <w:sz w:val="28"/>
          <w:szCs w:val="28"/>
        </w:rPr>
        <w:t xml:space="preserve"> </w:t>
      </w:r>
      <w:r>
        <w:rPr>
          <w:w w:val="99"/>
          <w:sz w:val="28"/>
          <w:szCs w:val="28"/>
        </w:rPr>
        <w:t>is</w:t>
      </w:r>
      <w:r>
        <w:rPr>
          <w:sz w:val="28"/>
          <w:szCs w:val="28"/>
        </w:rPr>
        <w:t xml:space="preserve"> </w:t>
      </w:r>
      <w:r>
        <w:rPr>
          <w:w w:val="99"/>
          <w:sz w:val="28"/>
          <w:szCs w:val="28"/>
        </w:rPr>
        <w:t>right</w:t>
      </w:r>
      <w:r>
        <w:rPr>
          <w:sz w:val="28"/>
          <w:szCs w:val="28"/>
        </w:rPr>
        <w:t xml:space="preserve"> </w:t>
      </w:r>
      <w:r>
        <w:rPr>
          <w:w w:val="99"/>
          <w:sz w:val="28"/>
          <w:szCs w:val="28"/>
        </w:rPr>
        <w:t>now</w:t>
      </w:r>
      <w:r>
        <w:rPr>
          <w:sz w:val="28"/>
          <w:szCs w:val="28"/>
        </w:rPr>
        <w:t xml:space="preserve"> </w:t>
      </w:r>
      <w:r>
        <w:rPr>
          <w:w w:val="99"/>
          <w:sz w:val="28"/>
          <w:szCs w:val="28"/>
        </w:rPr>
        <w:t>just</w:t>
      </w:r>
      <w:r>
        <w:rPr>
          <w:sz w:val="28"/>
          <w:szCs w:val="28"/>
        </w:rPr>
        <w:t xml:space="preserve"> </w:t>
      </w:r>
      <w:r>
        <w:rPr>
          <w:w w:val="99"/>
          <w:sz w:val="28"/>
          <w:szCs w:val="28"/>
        </w:rPr>
        <w:t>capable</w:t>
      </w:r>
      <w:r>
        <w:rPr>
          <w:sz w:val="28"/>
          <w:szCs w:val="28"/>
        </w:rPr>
        <w:t xml:space="preserve"> </w:t>
      </w:r>
      <w:r>
        <w:rPr>
          <w:w w:val="99"/>
          <w:sz w:val="28"/>
          <w:szCs w:val="28"/>
        </w:rPr>
        <w:t>to</w:t>
      </w:r>
      <w:r>
        <w:rPr>
          <w:sz w:val="28"/>
          <w:szCs w:val="28"/>
        </w:rPr>
        <w:t xml:space="preserve"> </w:t>
      </w:r>
      <w:r>
        <w:rPr>
          <w:w w:val="99"/>
          <w:sz w:val="28"/>
          <w:szCs w:val="28"/>
        </w:rPr>
        <w:t>detect</w:t>
      </w:r>
      <w:r>
        <w:rPr>
          <w:sz w:val="28"/>
          <w:szCs w:val="28"/>
        </w:rPr>
        <w:t xml:space="preserve"> </w:t>
      </w:r>
      <w:r>
        <w:rPr>
          <w:w w:val="99"/>
          <w:sz w:val="28"/>
          <w:szCs w:val="28"/>
        </w:rPr>
        <w:t>within</w:t>
      </w:r>
      <w:r>
        <w:rPr>
          <w:sz w:val="28"/>
          <w:szCs w:val="28"/>
        </w:rPr>
        <w:t xml:space="preserve"> </w:t>
      </w:r>
      <w:r>
        <w:rPr>
          <w:w w:val="99"/>
          <w:sz w:val="28"/>
          <w:szCs w:val="28"/>
        </w:rPr>
        <w:t>the</w:t>
      </w:r>
      <w:r>
        <w:rPr>
          <w:sz w:val="28"/>
          <w:szCs w:val="28"/>
        </w:rPr>
        <w:t xml:space="preserve"> </w:t>
      </w:r>
      <w:r>
        <w:rPr>
          <w:w w:val="99"/>
          <w:sz w:val="28"/>
          <w:szCs w:val="28"/>
        </w:rPr>
        <w:t>range</w:t>
      </w:r>
      <w:r>
        <w:rPr>
          <w:sz w:val="28"/>
          <w:szCs w:val="28"/>
        </w:rPr>
        <w:t xml:space="preserve"> </w:t>
      </w:r>
      <w:r>
        <w:rPr>
          <w:w w:val="99"/>
          <w:sz w:val="28"/>
          <w:szCs w:val="28"/>
        </w:rPr>
        <w:t>of</w:t>
      </w:r>
      <w:r>
        <w:rPr>
          <w:sz w:val="28"/>
          <w:szCs w:val="28"/>
        </w:rPr>
        <w:t xml:space="preserve"> </w:t>
      </w:r>
      <w:r>
        <w:rPr>
          <w:w w:val="99"/>
          <w:sz w:val="28"/>
          <w:szCs w:val="28"/>
        </w:rPr>
        <w:t>Maximum</w:t>
      </w:r>
    </w:p>
    <w:p w:rsidR="00E51D43" w:rsidRDefault="00902246">
      <w:pPr>
        <w:spacing w:line="320" w:lineRule="exact"/>
        <w:ind w:left="481"/>
        <w:rPr>
          <w:sz w:val="28"/>
          <w:szCs w:val="28"/>
        </w:rPr>
      </w:pPr>
      <w:r>
        <w:rPr>
          <w:w w:val="99"/>
          <w:sz w:val="28"/>
          <w:szCs w:val="28"/>
        </w:rPr>
        <w:t>4cms</w:t>
      </w:r>
    </w:p>
    <w:p w:rsidR="00E51D43" w:rsidRDefault="00902246">
      <w:pPr>
        <w:spacing w:before="3" w:line="320" w:lineRule="exact"/>
        <w:ind w:left="481" w:right="79" w:hanging="361"/>
        <w:rPr>
          <w:sz w:val="28"/>
          <w:szCs w:val="28"/>
        </w:rPr>
      </w:pPr>
      <w:r>
        <w:rPr>
          <w:w w:val="99"/>
          <w:sz w:val="28"/>
          <w:szCs w:val="28"/>
        </w:rPr>
        <w:t>2.</w:t>
      </w:r>
      <w:r>
        <w:rPr>
          <w:sz w:val="28"/>
          <w:szCs w:val="28"/>
        </w:rPr>
        <w:t xml:space="preserve">  </w:t>
      </w:r>
      <w:r>
        <w:rPr>
          <w:w w:val="99"/>
          <w:sz w:val="28"/>
          <w:szCs w:val="28"/>
        </w:rPr>
        <w:t>The</w:t>
      </w:r>
      <w:r>
        <w:rPr>
          <w:sz w:val="28"/>
          <w:szCs w:val="28"/>
        </w:rPr>
        <w:t xml:space="preserve"> </w:t>
      </w:r>
      <w:r>
        <w:rPr>
          <w:w w:val="99"/>
          <w:sz w:val="28"/>
          <w:szCs w:val="28"/>
        </w:rPr>
        <w:t>relay</w:t>
      </w:r>
      <w:r>
        <w:rPr>
          <w:sz w:val="28"/>
          <w:szCs w:val="28"/>
        </w:rPr>
        <w:t xml:space="preserve"> </w:t>
      </w:r>
      <w:r>
        <w:rPr>
          <w:w w:val="99"/>
          <w:sz w:val="28"/>
          <w:szCs w:val="28"/>
        </w:rPr>
        <w:t>requires</w:t>
      </w:r>
      <w:r>
        <w:rPr>
          <w:sz w:val="28"/>
          <w:szCs w:val="28"/>
        </w:rPr>
        <w:t xml:space="preserve"> </w:t>
      </w:r>
      <w:r>
        <w:rPr>
          <w:w w:val="99"/>
          <w:sz w:val="28"/>
          <w:szCs w:val="28"/>
        </w:rPr>
        <w:t>a</w:t>
      </w:r>
      <w:r>
        <w:rPr>
          <w:sz w:val="28"/>
          <w:szCs w:val="28"/>
        </w:rPr>
        <w:t xml:space="preserve"> </w:t>
      </w:r>
      <w:r>
        <w:rPr>
          <w:w w:val="99"/>
          <w:sz w:val="28"/>
          <w:szCs w:val="28"/>
        </w:rPr>
        <w:t>separate</w:t>
      </w:r>
      <w:r>
        <w:rPr>
          <w:sz w:val="28"/>
          <w:szCs w:val="28"/>
        </w:rPr>
        <w:t xml:space="preserve"> </w:t>
      </w:r>
      <w:r>
        <w:rPr>
          <w:w w:val="99"/>
          <w:sz w:val="28"/>
          <w:szCs w:val="28"/>
        </w:rPr>
        <w:t>5V</w:t>
      </w:r>
      <w:r>
        <w:rPr>
          <w:sz w:val="28"/>
          <w:szCs w:val="28"/>
        </w:rPr>
        <w:t xml:space="preserve"> </w:t>
      </w:r>
      <w:r>
        <w:rPr>
          <w:w w:val="99"/>
          <w:sz w:val="28"/>
          <w:szCs w:val="28"/>
        </w:rPr>
        <w:t>power</w:t>
      </w:r>
      <w:r>
        <w:rPr>
          <w:sz w:val="28"/>
          <w:szCs w:val="28"/>
        </w:rPr>
        <w:t xml:space="preserve"> </w:t>
      </w:r>
      <w:r>
        <w:rPr>
          <w:w w:val="99"/>
          <w:sz w:val="28"/>
          <w:szCs w:val="28"/>
        </w:rPr>
        <w:t>supply</w:t>
      </w:r>
      <w:r>
        <w:rPr>
          <w:sz w:val="28"/>
          <w:szCs w:val="28"/>
        </w:rPr>
        <w:t xml:space="preserve"> </w:t>
      </w:r>
      <w:r>
        <w:rPr>
          <w:w w:val="99"/>
          <w:sz w:val="28"/>
          <w:szCs w:val="28"/>
        </w:rPr>
        <w:t>for</w:t>
      </w:r>
      <w:r>
        <w:rPr>
          <w:sz w:val="28"/>
          <w:szCs w:val="28"/>
        </w:rPr>
        <w:t xml:space="preserve"> </w:t>
      </w:r>
      <w:r>
        <w:rPr>
          <w:w w:val="99"/>
          <w:sz w:val="28"/>
          <w:szCs w:val="28"/>
        </w:rPr>
        <w:t>the</w:t>
      </w:r>
      <w:r>
        <w:rPr>
          <w:sz w:val="28"/>
          <w:szCs w:val="28"/>
        </w:rPr>
        <w:t xml:space="preserve"> </w:t>
      </w:r>
      <w:r>
        <w:rPr>
          <w:w w:val="99"/>
          <w:sz w:val="28"/>
          <w:szCs w:val="28"/>
        </w:rPr>
        <w:t>smooth</w:t>
      </w:r>
      <w:r>
        <w:rPr>
          <w:sz w:val="28"/>
          <w:szCs w:val="28"/>
        </w:rPr>
        <w:t xml:space="preserve"> </w:t>
      </w:r>
      <w:r>
        <w:rPr>
          <w:w w:val="99"/>
          <w:sz w:val="28"/>
          <w:szCs w:val="28"/>
        </w:rPr>
        <w:t>running</w:t>
      </w:r>
      <w:r>
        <w:rPr>
          <w:sz w:val="28"/>
          <w:szCs w:val="28"/>
        </w:rPr>
        <w:t xml:space="preserve"> </w:t>
      </w:r>
      <w:r>
        <w:rPr>
          <w:w w:val="99"/>
          <w:sz w:val="28"/>
          <w:szCs w:val="28"/>
        </w:rPr>
        <w:t>of the</w:t>
      </w:r>
      <w:r>
        <w:rPr>
          <w:sz w:val="28"/>
          <w:szCs w:val="28"/>
        </w:rPr>
        <w:t xml:space="preserve"> </w:t>
      </w:r>
      <w:r>
        <w:rPr>
          <w:w w:val="99"/>
          <w:sz w:val="28"/>
          <w:szCs w:val="28"/>
        </w:rPr>
        <w:t>project</w:t>
      </w:r>
    </w:p>
    <w:p w:rsidR="00E51D43" w:rsidRDefault="00902246">
      <w:pPr>
        <w:spacing w:line="300" w:lineRule="exact"/>
        <w:ind w:left="120"/>
        <w:rPr>
          <w:sz w:val="28"/>
          <w:szCs w:val="28"/>
        </w:rPr>
      </w:pPr>
      <w:r>
        <w:rPr>
          <w:w w:val="99"/>
          <w:sz w:val="28"/>
          <w:szCs w:val="28"/>
        </w:rPr>
        <w:t>3.</w:t>
      </w:r>
      <w:r>
        <w:rPr>
          <w:sz w:val="28"/>
          <w:szCs w:val="28"/>
        </w:rPr>
        <w:t xml:space="preserve">  </w:t>
      </w:r>
      <w:proofErr w:type="spellStart"/>
      <w:r>
        <w:rPr>
          <w:w w:val="99"/>
          <w:sz w:val="28"/>
          <w:szCs w:val="28"/>
        </w:rPr>
        <w:t>Supppose</w:t>
      </w:r>
      <w:proofErr w:type="spellEnd"/>
      <w:r>
        <w:rPr>
          <w:sz w:val="28"/>
          <w:szCs w:val="28"/>
        </w:rPr>
        <w:t xml:space="preserve"> </w:t>
      </w:r>
      <w:r>
        <w:rPr>
          <w:w w:val="99"/>
          <w:sz w:val="28"/>
          <w:szCs w:val="28"/>
        </w:rPr>
        <w:t>two</w:t>
      </w:r>
      <w:r>
        <w:rPr>
          <w:sz w:val="28"/>
          <w:szCs w:val="28"/>
        </w:rPr>
        <w:t xml:space="preserve"> </w:t>
      </w:r>
      <w:r>
        <w:rPr>
          <w:w w:val="99"/>
          <w:sz w:val="28"/>
          <w:szCs w:val="28"/>
        </w:rPr>
        <w:t>or</w:t>
      </w:r>
      <w:r>
        <w:rPr>
          <w:sz w:val="28"/>
          <w:szCs w:val="28"/>
        </w:rPr>
        <w:t xml:space="preserve"> </w:t>
      </w:r>
      <w:r>
        <w:rPr>
          <w:w w:val="99"/>
          <w:sz w:val="28"/>
          <w:szCs w:val="28"/>
        </w:rPr>
        <w:t>more</w:t>
      </w:r>
      <w:r>
        <w:rPr>
          <w:sz w:val="28"/>
          <w:szCs w:val="28"/>
        </w:rPr>
        <w:t xml:space="preserve"> </w:t>
      </w:r>
      <w:r>
        <w:rPr>
          <w:w w:val="99"/>
          <w:sz w:val="28"/>
          <w:szCs w:val="28"/>
        </w:rPr>
        <w:t>people</w:t>
      </w:r>
      <w:r>
        <w:rPr>
          <w:sz w:val="28"/>
          <w:szCs w:val="28"/>
        </w:rPr>
        <w:t xml:space="preserve"> </w:t>
      </w:r>
      <w:r>
        <w:rPr>
          <w:w w:val="99"/>
          <w:sz w:val="28"/>
          <w:szCs w:val="28"/>
        </w:rPr>
        <w:t>enter</w:t>
      </w:r>
      <w:r>
        <w:rPr>
          <w:sz w:val="28"/>
          <w:szCs w:val="28"/>
        </w:rPr>
        <w:t xml:space="preserve"> </w:t>
      </w:r>
      <w:r>
        <w:rPr>
          <w:w w:val="99"/>
          <w:sz w:val="28"/>
          <w:szCs w:val="28"/>
        </w:rPr>
        <w:t>at</w:t>
      </w:r>
      <w:r>
        <w:rPr>
          <w:sz w:val="28"/>
          <w:szCs w:val="28"/>
        </w:rPr>
        <w:t xml:space="preserve"> </w:t>
      </w:r>
      <w:r>
        <w:rPr>
          <w:w w:val="99"/>
          <w:sz w:val="28"/>
          <w:szCs w:val="28"/>
        </w:rPr>
        <w:t>the</w:t>
      </w:r>
      <w:r>
        <w:rPr>
          <w:sz w:val="28"/>
          <w:szCs w:val="28"/>
        </w:rPr>
        <w:t xml:space="preserve"> </w:t>
      </w:r>
      <w:r>
        <w:rPr>
          <w:w w:val="99"/>
          <w:sz w:val="28"/>
          <w:szCs w:val="28"/>
        </w:rPr>
        <w:t>same</w:t>
      </w:r>
      <w:r>
        <w:rPr>
          <w:sz w:val="28"/>
          <w:szCs w:val="28"/>
        </w:rPr>
        <w:t xml:space="preserve"> </w:t>
      </w:r>
      <w:r>
        <w:rPr>
          <w:w w:val="99"/>
          <w:sz w:val="28"/>
          <w:szCs w:val="28"/>
        </w:rPr>
        <w:t>time</w:t>
      </w:r>
      <w:r>
        <w:rPr>
          <w:sz w:val="28"/>
          <w:szCs w:val="28"/>
        </w:rPr>
        <w:t xml:space="preserve"> </w:t>
      </w:r>
      <w:r>
        <w:rPr>
          <w:w w:val="99"/>
          <w:sz w:val="28"/>
          <w:szCs w:val="28"/>
        </w:rPr>
        <w:t>and</w:t>
      </w:r>
      <w:r>
        <w:rPr>
          <w:sz w:val="28"/>
          <w:szCs w:val="28"/>
        </w:rPr>
        <w:t xml:space="preserve"> </w:t>
      </w:r>
      <w:r>
        <w:rPr>
          <w:w w:val="99"/>
          <w:sz w:val="28"/>
          <w:szCs w:val="28"/>
        </w:rPr>
        <w:t>it</w:t>
      </w:r>
      <w:r>
        <w:rPr>
          <w:sz w:val="28"/>
          <w:szCs w:val="28"/>
        </w:rPr>
        <w:t xml:space="preserve"> </w:t>
      </w:r>
      <w:r>
        <w:rPr>
          <w:w w:val="99"/>
          <w:sz w:val="28"/>
          <w:szCs w:val="28"/>
        </w:rPr>
        <w:t>was</w:t>
      </w:r>
      <w:r>
        <w:rPr>
          <w:sz w:val="28"/>
          <w:szCs w:val="28"/>
        </w:rPr>
        <w:t xml:space="preserve"> </w:t>
      </w:r>
      <w:r>
        <w:rPr>
          <w:w w:val="99"/>
          <w:sz w:val="28"/>
          <w:szCs w:val="28"/>
        </w:rPr>
        <w:t>detected</w:t>
      </w:r>
      <w:r>
        <w:rPr>
          <w:sz w:val="28"/>
          <w:szCs w:val="28"/>
        </w:rPr>
        <w:t xml:space="preserve"> </w:t>
      </w:r>
      <w:r>
        <w:rPr>
          <w:w w:val="99"/>
          <w:sz w:val="28"/>
          <w:szCs w:val="28"/>
        </w:rPr>
        <w:t>to</w:t>
      </w:r>
    </w:p>
    <w:p w:rsidR="00E51D43" w:rsidRDefault="00902246">
      <w:pPr>
        <w:ind w:left="481"/>
        <w:rPr>
          <w:sz w:val="28"/>
          <w:szCs w:val="28"/>
        </w:rPr>
      </w:pPr>
      <w:proofErr w:type="gramStart"/>
      <w:r>
        <w:rPr>
          <w:w w:val="99"/>
          <w:sz w:val="28"/>
          <w:szCs w:val="28"/>
        </w:rPr>
        <w:t>be</w:t>
      </w:r>
      <w:proofErr w:type="gramEnd"/>
      <w:r>
        <w:rPr>
          <w:sz w:val="28"/>
          <w:szCs w:val="28"/>
        </w:rPr>
        <w:t xml:space="preserve"> </w:t>
      </w:r>
      <w:r>
        <w:rPr>
          <w:w w:val="99"/>
          <w:sz w:val="28"/>
          <w:szCs w:val="28"/>
        </w:rPr>
        <w:t>only</w:t>
      </w:r>
      <w:r>
        <w:rPr>
          <w:sz w:val="28"/>
          <w:szCs w:val="28"/>
        </w:rPr>
        <w:t xml:space="preserve"> </w:t>
      </w:r>
      <w:r>
        <w:rPr>
          <w:w w:val="99"/>
          <w:sz w:val="28"/>
          <w:szCs w:val="28"/>
        </w:rPr>
        <w:t>one</w:t>
      </w:r>
      <w:r>
        <w:rPr>
          <w:sz w:val="28"/>
          <w:szCs w:val="28"/>
        </w:rPr>
        <w:t xml:space="preserve"> </w:t>
      </w:r>
      <w:r>
        <w:rPr>
          <w:w w:val="99"/>
          <w:sz w:val="28"/>
          <w:szCs w:val="28"/>
        </w:rPr>
        <w:t>count</w:t>
      </w:r>
      <w:r>
        <w:rPr>
          <w:sz w:val="28"/>
          <w:szCs w:val="28"/>
        </w:rPr>
        <w:t xml:space="preserve"> </w:t>
      </w:r>
      <w:r>
        <w:rPr>
          <w:w w:val="99"/>
          <w:sz w:val="28"/>
          <w:szCs w:val="28"/>
        </w:rPr>
        <w:t>and</w:t>
      </w:r>
      <w:r>
        <w:rPr>
          <w:sz w:val="28"/>
          <w:szCs w:val="28"/>
        </w:rPr>
        <w:t xml:space="preserve"> </w:t>
      </w:r>
      <w:r>
        <w:rPr>
          <w:w w:val="99"/>
          <w:sz w:val="28"/>
          <w:szCs w:val="28"/>
        </w:rPr>
        <w:t>later</w:t>
      </w:r>
      <w:r>
        <w:rPr>
          <w:sz w:val="28"/>
          <w:szCs w:val="28"/>
        </w:rPr>
        <w:t xml:space="preserve"> </w:t>
      </w:r>
      <w:r>
        <w:rPr>
          <w:w w:val="99"/>
          <w:sz w:val="28"/>
          <w:szCs w:val="28"/>
        </w:rPr>
        <w:t>if</w:t>
      </w:r>
      <w:r>
        <w:rPr>
          <w:sz w:val="28"/>
          <w:szCs w:val="28"/>
        </w:rPr>
        <w:t xml:space="preserve"> </w:t>
      </w:r>
      <w:r>
        <w:rPr>
          <w:w w:val="99"/>
          <w:sz w:val="28"/>
          <w:szCs w:val="28"/>
        </w:rPr>
        <w:t>any</w:t>
      </w:r>
      <w:r>
        <w:rPr>
          <w:sz w:val="28"/>
          <w:szCs w:val="28"/>
        </w:rPr>
        <w:t xml:space="preserve"> </w:t>
      </w:r>
      <w:r>
        <w:rPr>
          <w:w w:val="99"/>
          <w:sz w:val="28"/>
          <w:szCs w:val="28"/>
        </w:rPr>
        <w:t>one</w:t>
      </w:r>
      <w:r>
        <w:rPr>
          <w:sz w:val="28"/>
          <w:szCs w:val="28"/>
        </w:rPr>
        <w:t xml:space="preserve"> </w:t>
      </w:r>
      <w:r>
        <w:rPr>
          <w:w w:val="99"/>
          <w:sz w:val="28"/>
          <w:szCs w:val="28"/>
        </w:rPr>
        <w:t>of</w:t>
      </w:r>
      <w:r>
        <w:rPr>
          <w:sz w:val="28"/>
          <w:szCs w:val="28"/>
        </w:rPr>
        <w:t xml:space="preserve"> </w:t>
      </w:r>
      <w:r>
        <w:rPr>
          <w:w w:val="99"/>
          <w:sz w:val="28"/>
          <w:szCs w:val="28"/>
        </w:rPr>
        <w:t>them</w:t>
      </w:r>
      <w:r>
        <w:rPr>
          <w:sz w:val="28"/>
          <w:szCs w:val="28"/>
        </w:rPr>
        <w:t xml:space="preserve"> </w:t>
      </w:r>
      <w:proofErr w:type="spellStart"/>
      <w:r>
        <w:rPr>
          <w:w w:val="99"/>
          <w:sz w:val="28"/>
          <w:szCs w:val="28"/>
        </w:rPr>
        <w:t>leaves,the</w:t>
      </w:r>
      <w:proofErr w:type="spellEnd"/>
      <w:r>
        <w:rPr>
          <w:sz w:val="28"/>
          <w:szCs w:val="28"/>
        </w:rPr>
        <w:t xml:space="preserve"> </w:t>
      </w:r>
      <w:r>
        <w:rPr>
          <w:w w:val="99"/>
          <w:sz w:val="28"/>
          <w:szCs w:val="28"/>
        </w:rPr>
        <w:t>lights</w:t>
      </w:r>
      <w:r>
        <w:rPr>
          <w:sz w:val="28"/>
          <w:szCs w:val="28"/>
        </w:rPr>
        <w:t xml:space="preserve"> </w:t>
      </w:r>
      <w:r>
        <w:rPr>
          <w:w w:val="99"/>
          <w:sz w:val="28"/>
          <w:szCs w:val="28"/>
        </w:rPr>
        <w:t>will</w:t>
      </w:r>
      <w:r>
        <w:rPr>
          <w:sz w:val="28"/>
          <w:szCs w:val="28"/>
        </w:rPr>
        <w:t xml:space="preserve"> </w:t>
      </w:r>
      <w:r>
        <w:rPr>
          <w:w w:val="99"/>
          <w:sz w:val="28"/>
          <w:szCs w:val="28"/>
        </w:rPr>
        <w:t>go</w:t>
      </w:r>
      <w:r>
        <w:rPr>
          <w:sz w:val="28"/>
          <w:szCs w:val="28"/>
        </w:rPr>
        <w:t xml:space="preserve"> </w:t>
      </w:r>
      <w:r>
        <w:rPr>
          <w:w w:val="99"/>
          <w:sz w:val="28"/>
          <w:szCs w:val="28"/>
        </w:rPr>
        <w:t>OFF</w:t>
      </w:r>
    </w:p>
    <w:p w:rsidR="00E51D43" w:rsidRDefault="00902246">
      <w:pPr>
        <w:spacing w:line="320" w:lineRule="exact"/>
        <w:ind w:left="481"/>
        <w:rPr>
          <w:sz w:val="28"/>
          <w:szCs w:val="28"/>
        </w:rPr>
      </w:pPr>
      <w:proofErr w:type="gramStart"/>
      <w:r>
        <w:rPr>
          <w:w w:val="99"/>
          <w:sz w:val="28"/>
          <w:szCs w:val="28"/>
        </w:rPr>
        <w:t>even</w:t>
      </w:r>
      <w:proofErr w:type="gramEnd"/>
      <w:r>
        <w:rPr>
          <w:sz w:val="28"/>
          <w:szCs w:val="28"/>
        </w:rPr>
        <w:t xml:space="preserve"> </w:t>
      </w:r>
      <w:r>
        <w:rPr>
          <w:w w:val="99"/>
          <w:sz w:val="28"/>
          <w:szCs w:val="28"/>
        </w:rPr>
        <w:t>though</w:t>
      </w:r>
      <w:r>
        <w:rPr>
          <w:sz w:val="28"/>
          <w:szCs w:val="28"/>
        </w:rPr>
        <w:t xml:space="preserve"> </w:t>
      </w:r>
      <w:r>
        <w:rPr>
          <w:w w:val="99"/>
          <w:sz w:val="28"/>
          <w:szCs w:val="28"/>
        </w:rPr>
        <w:t>the</w:t>
      </w:r>
      <w:r>
        <w:rPr>
          <w:sz w:val="28"/>
          <w:szCs w:val="28"/>
        </w:rPr>
        <w:t xml:space="preserve"> </w:t>
      </w:r>
      <w:r>
        <w:rPr>
          <w:w w:val="99"/>
          <w:sz w:val="28"/>
          <w:szCs w:val="28"/>
        </w:rPr>
        <w:t>remaining</w:t>
      </w:r>
      <w:r>
        <w:rPr>
          <w:sz w:val="28"/>
          <w:szCs w:val="28"/>
        </w:rPr>
        <w:t xml:space="preserve"> </w:t>
      </w:r>
      <w:r>
        <w:rPr>
          <w:w w:val="99"/>
          <w:sz w:val="28"/>
          <w:szCs w:val="28"/>
        </w:rPr>
        <w:t>are</w:t>
      </w:r>
      <w:r>
        <w:rPr>
          <w:sz w:val="28"/>
          <w:szCs w:val="28"/>
        </w:rPr>
        <w:t xml:space="preserve"> </w:t>
      </w:r>
      <w:r>
        <w:rPr>
          <w:w w:val="99"/>
          <w:sz w:val="28"/>
          <w:szCs w:val="28"/>
        </w:rPr>
        <w:t>present</w:t>
      </w:r>
      <w:r>
        <w:rPr>
          <w:sz w:val="28"/>
          <w:szCs w:val="28"/>
        </w:rPr>
        <w:t xml:space="preserve"> </w:t>
      </w:r>
      <w:r>
        <w:rPr>
          <w:w w:val="99"/>
          <w:sz w:val="28"/>
          <w:szCs w:val="28"/>
        </w:rPr>
        <w:t>in</w:t>
      </w:r>
      <w:r>
        <w:rPr>
          <w:sz w:val="28"/>
          <w:szCs w:val="28"/>
        </w:rPr>
        <w:t xml:space="preserve"> </w:t>
      </w:r>
      <w:r>
        <w:rPr>
          <w:w w:val="99"/>
          <w:sz w:val="28"/>
          <w:szCs w:val="28"/>
        </w:rPr>
        <w:t>the</w:t>
      </w:r>
      <w:r>
        <w:rPr>
          <w:sz w:val="28"/>
          <w:szCs w:val="28"/>
        </w:rPr>
        <w:t xml:space="preserve"> </w:t>
      </w:r>
      <w:r>
        <w:rPr>
          <w:w w:val="99"/>
          <w:sz w:val="28"/>
          <w:szCs w:val="28"/>
        </w:rPr>
        <w:t>room.</w:t>
      </w:r>
    </w:p>
    <w:p w:rsidR="00E51D43" w:rsidRDefault="00E51D43">
      <w:pPr>
        <w:spacing w:before="3" w:line="140" w:lineRule="exact"/>
        <w:rPr>
          <w:sz w:val="15"/>
          <w:szCs w:val="15"/>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902246">
      <w:pPr>
        <w:ind w:left="4021" w:right="4578"/>
        <w:jc w:val="center"/>
        <w:rPr>
          <w:sz w:val="23"/>
          <w:szCs w:val="23"/>
        </w:rPr>
        <w:sectPr w:rsidR="00E51D43">
          <w:pgSz w:w="11920" w:h="16840"/>
          <w:pgMar w:top="1360" w:right="1320" w:bottom="280" w:left="1680" w:header="720" w:footer="720" w:gutter="0"/>
          <w:cols w:space="720"/>
        </w:sectPr>
      </w:pPr>
      <w:r>
        <w:rPr>
          <w:sz w:val="23"/>
          <w:szCs w:val="23"/>
        </w:rPr>
        <w:t>16</w:t>
      </w:r>
    </w:p>
    <w:p w:rsidR="00E51D43" w:rsidRDefault="00902246">
      <w:pPr>
        <w:spacing w:before="39"/>
        <w:ind w:left="859" w:right="882"/>
        <w:jc w:val="center"/>
        <w:rPr>
          <w:sz w:val="44"/>
          <w:szCs w:val="44"/>
        </w:rPr>
      </w:pPr>
      <w:r>
        <w:rPr>
          <w:b/>
          <w:color w:val="006FC0"/>
          <w:sz w:val="44"/>
          <w:szCs w:val="44"/>
        </w:rPr>
        <w:lastRenderedPageBreak/>
        <w:t>DAYANANDA SAGAR UNIVERSITY</w:t>
      </w:r>
    </w:p>
    <w:p w:rsidR="00E51D43" w:rsidRDefault="00E51D43">
      <w:pPr>
        <w:spacing w:before="3" w:line="120" w:lineRule="exact"/>
        <w:rPr>
          <w:sz w:val="12"/>
          <w:szCs w:val="12"/>
        </w:rPr>
      </w:pPr>
    </w:p>
    <w:p w:rsidR="00E51D43" w:rsidRDefault="00902246">
      <w:pPr>
        <w:ind w:left="1332" w:right="1333"/>
        <w:jc w:val="center"/>
        <w:rPr>
          <w:sz w:val="28"/>
          <w:szCs w:val="28"/>
        </w:rPr>
      </w:pPr>
      <w:r>
        <w:rPr>
          <w:b/>
          <w:color w:val="006FC0"/>
          <w:w w:val="99"/>
          <w:sz w:val="28"/>
          <w:szCs w:val="28"/>
        </w:rPr>
        <w:t>School</w:t>
      </w:r>
      <w:r>
        <w:rPr>
          <w:b/>
          <w:color w:val="006FC0"/>
          <w:sz w:val="28"/>
          <w:szCs w:val="28"/>
        </w:rPr>
        <w:t xml:space="preserve"> </w:t>
      </w:r>
      <w:r>
        <w:rPr>
          <w:b/>
          <w:color w:val="006FC0"/>
          <w:w w:val="99"/>
          <w:sz w:val="28"/>
          <w:szCs w:val="28"/>
        </w:rPr>
        <w:t>of</w:t>
      </w:r>
      <w:r>
        <w:rPr>
          <w:b/>
          <w:color w:val="006FC0"/>
          <w:sz w:val="28"/>
          <w:szCs w:val="28"/>
        </w:rPr>
        <w:t xml:space="preserve"> </w:t>
      </w:r>
      <w:r>
        <w:rPr>
          <w:b/>
          <w:color w:val="006FC0"/>
          <w:w w:val="99"/>
          <w:sz w:val="28"/>
          <w:szCs w:val="28"/>
        </w:rPr>
        <w:t>Engineering,</w:t>
      </w:r>
      <w:r>
        <w:rPr>
          <w:b/>
          <w:color w:val="006FC0"/>
          <w:sz w:val="28"/>
          <w:szCs w:val="28"/>
        </w:rPr>
        <w:t xml:space="preserve"> </w:t>
      </w:r>
      <w:proofErr w:type="spellStart"/>
      <w:r>
        <w:rPr>
          <w:b/>
          <w:color w:val="006FC0"/>
          <w:w w:val="99"/>
          <w:sz w:val="28"/>
          <w:szCs w:val="28"/>
        </w:rPr>
        <w:t>Kudlu</w:t>
      </w:r>
      <w:proofErr w:type="spellEnd"/>
      <w:r>
        <w:rPr>
          <w:b/>
          <w:color w:val="006FC0"/>
          <w:sz w:val="28"/>
          <w:szCs w:val="28"/>
        </w:rPr>
        <w:t xml:space="preserve"> </w:t>
      </w:r>
      <w:r>
        <w:rPr>
          <w:b/>
          <w:color w:val="006FC0"/>
          <w:w w:val="99"/>
          <w:sz w:val="28"/>
          <w:szCs w:val="28"/>
        </w:rPr>
        <w:t>Gate,</w:t>
      </w:r>
      <w:r>
        <w:rPr>
          <w:b/>
          <w:color w:val="006FC0"/>
          <w:sz w:val="28"/>
          <w:szCs w:val="28"/>
        </w:rPr>
        <w:t xml:space="preserve"> </w:t>
      </w:r>
      <w:r>
        <w:rPr>
          <w:b/>
          <w:color w:val="006FC0"/>
          <w:w w:val="99"/>
          <w:sz w:val="28"/>
          <w:szCs w:val="28"/>
        </w:rPr>
        <w:t>Bangalore-560068</w:t>
      </w:r>
    </w:p>
    <w:p w:rsidR="00E51D43" w:rsidRDefault="00C87703">
      <w:pPr>
        <w:spacing w:before="39"/>
        <w:ind w:left="3293"/>
      </w:pPr>
      <w:r>
        <w:pict>
          <v:shape id="_x0000_i1034" type="#_x0000_t75" style="width:131.5pt;height:114.55pt">
            <v:imagedata r:id="rId6" o:title=""/>
          </v:shape>
        </w:pict>
      </w:r>
    </w:p>
    <w:p w:rsidR="00E51D43" w:rsidRDefault="00E51D43">
      <w:pPr>
        <w:spacing w:before="6" w:line="160" w:lineRule="exact"/>
        <w:rPr>
          <w:sz w:val="16"/>
          <w:szCs w:val="16"/>
        </w:rPr>
      </w:pPr>
    </w:p>
    <w:p w:rsidR="00E51D43" w:rsidRDefault="00E51D43">
      <w:pPr>
        <w:spacing w:line="200" w:lineRule="exact"/>
      </w:pPr>
    </w:p>
    <w:p w:rsidR="00E51D43" w:rsidRDefault="00E51D43">
      <w:pPr>
        <w:spacing w:line="200" w:lineRule="exact"/>
      </w:pPr>
    </w:p>
    <w:p w:rsidR="00E51D43" w:rsidRDefault="00902246">
      <w:pPr>
        <w:ind w:left="3314" w:right="3319"/>
        <w:jc w:val="center"/>
        <w:rPr>
          <w:sz w:val="36"/>
          <w:szCs w:val="36"/>
        </w:rPr>
      </w:pPr>
      <w:r>
        <w:rPr>
          <w:b/>
          <w:color w:val="C00000"/>
          <w:sz w:val="36"/>
          <w:szCs w:val="36"/>
        </w:rPr>
        <w:t>CERTIFICATE</w: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Pr="00902246" w:rsidRDefault="00E51D43">
      <w:pPr>
        <w:spacing w:line="200" w:lineRule="exact"/>
      </w:pPr>
    </w:p>
    <w:p w:rsidR="00E51D43" w:rsidRPr="00902246" w:rsidRDefault="00E51D43">
      <w:pPr>
        <w:spacing w:before="13" w:line="200" w:lineRule="exact"/>
      </w:pPr>
    </w:p>
    <w:p w:rsidR="00E51D43" w:rsidRPr="00902246" w:rsidRDefault="00902246" w:rsidP="00902246">
      <w:pPr>
        <w:spacing w:line="359" w:lineRule="auto"/>
        <w:ind w:left="100" w:right="561"/>
        <w:jc w:val="both"/>
        <w:rPr>
          <w:sz w:val="22"/>
          <w:szCs w:val="22"/>
        </w:rPr>
      </w:pPr>
      <w:r w:rsidRPr="00902246">
        <w:rPr>
          <w:sz w:val="22"/>
          <w:szCs w:val="22"/>
        </w:rPr>
        <w:t xml:space="preserve">This   is   to   certify   that   Mr.  </w:t>
      </w:r>
      <w:r w:rsidR="00C87703">
        <w:rPr>
          <w:b/>
          <w:i/>
          <w:sz w:val="22"/>
          <w:szCs w:val="22"/>
        </w:rPr>
        <w:t>KUSHAL N</w:t>
      </w:r>
      <w:r w:rsidRPr="00902246">
        <w:rPr>
          <w:i/>
          <w:sz w:val="22"/>
          <w:szCs w:val="22"/>
        </w:rPr>
        <w:t xml:space="preserve">  </w:t>
      </w:r>
      <w:r w:rsidRPr="00902246">
        <w:rPr>
          <w:sz w:val="22"/>
          <w:szCs w:val="22"/>
        </w:rPr>
        <w:t xml:space="preserve">bearing   USN   Number </w:t>
      </w:r>
      <w:r w:rsidR="00C87703">
        <w:rPr>
          <w:b/>
          <w:i/>
          <w:sz w:val="22"/>
          <w:szCs w:val="22"/>
        </w:rPr>
        <w:t>ENG17CS0115</w:t>
      </w:r>
      <w:r w:rsidRPr="00902246">
        <w:rPr>
          <w:sz w:val="22"/>
          <w:szCs w:val="22"/>
        </w:rPr>
        <w:t xml:space="preserve">, respectively have satisfactorily completed their Mini Project as prescribed by  the  University  for  the  </w:t>
      </w:r>
      <w:r w:rsidRPr="00902246">
        <w:rPr>
          <w:b/>
          <w:sz w:val="22"/>
          <w:szCs w:val="22"/>
        </w:rPr>
        <w:t xml:space="preserve">III  semester  </w:t>
      </w:r>
      <w:proofErr w:type="spellStart"/>
      <w:r w:rsidRPr="00902246">
        <w:rPr>
          <w:b/>
          <w:sz w:val="22"/>
          <w:szCs w:val="22"/>
        </w:rPr>
        <w:t>B.Tech</w:t>
      </w:r>
      <w:proofErr w:type="spellEnd"/>
      <w:r w:rsidRPr="00902246">
        <w:rPr>
          <w:sz w:val="22"/>
          <w:szCs w:val="22"/>
        </w:rPr>
        <w:t xml:space="preserve">  </w:t>
      </w:r>
      <w:proofErr w:type="spellStart"/>
      <w:r w:rsidRPr="00902246">
        <w:rPr>
          <w:sz w:val="22"/>
          <w:szCs w:val="22"/>
        </w:rPr>
        <w:t>programme</w:t>
      </w:r>
      <w:proofErr w:type="spellEnd"/>
      <w:r w:rsidRPr="00902246">
        <w:rPr>
          <w:sz w:val="22"/>
          <w:szCs w:val="22"/>
        </w:rPr>
        <w:t xml:space="preserve">  in  </w:t>
      </w:r>
      <w:r w:rsidRPr="00902246">
        <w:rPr>
          <w:b/>
          <w:sz w:val="22"/>
          <w:szCs w:val="22"/>
        </w:rPr>
        <w:t>Computer  Science  &amp; Engineerin</w:t>
      </w:r>
      <w:r w:rsidRPr="00902246">
        <w:rPr>
          <w:sz w:val="22"/>
          <w:szCs w:val="22"/>
        </w:rPr>
        <w:t xml:space="preserve">g  during  the  year  2018-19  at  the  School  of  Engineering,  </w:t>
      </w:r>
      <w:proofErr w:type="spellStart"/>
      <w:r w:rsidRPr="00902246">
        <w:rPr>
          <w:sz w:val="22"/>
          <w:szCs w:val="22"/>
        </w:rPr>
        <w:t>Dayananda</w:t>
      </w:r>
      <w:proofErr w:type="spellEnd"/>
      <w:r w:rsidRPr="00902246">
        <w:rPr>
          <w:sz w:val="22"/>
          <w:szCs w:val="22"/>
        </w:rPr>
        <w:t xml:space="preserve">  </w:t>
      </w:r>
      <w:proofErr w:type="spellStart"/>
      <w:r w:rsidRPr="00902246">
        <w:rPr>
          <w:sz w:val="22"/>
          <w:szCs w:val="22"/>
        </w:rPr>
        <w:t>Sagar</w:t>
      </w:r>
      <w:proofErr w:type="spellEnd"/>
      <w:r>
        <w:rPr>
          <w:sz w:val="22"/>
          <w:szCs w:val="22"/>
        </w:rPr>
        <w:t xml:space="preserve"> </w:t>
      </w:r>
      <w:r w:rsidRPr="00902246">
        <w:rPr>
          <w:position w:val="-1"/>
          <w:sz w:val="22"/>
          <w:szCs w:val="22"/>
        </w:rPr>
        <w:t>University, Bangalore</w:t>
      </w:r>
    </w:p>
    <w:p w:rsidR="00E51D43" w:rsidRPr="00902246" w:rsidRDefault="00E51D43">
      <w:pPr>
        <w:spacing w:line="200" w:lineRule="exact"/>
      </w:pPr>
      <w:bookmarkStart w:id="0" w:name="_GoBack"/>
      <w:bookmarkEnd w:id="0"/>
    </w:p>
    <w:p w:rsidR="00E51D43" w:rsidRPr="00902246"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19" w:line="240" w:lineRule="exact"/>
        <w:rPr>
          <w:sz w:val="24"/>
          <w:szCs w:val="24"/>
        </w:rPr>
        <w:sectPr w:rsidR="00E51D43">
          <w:pgSz w:w="11920" w:h="16840"/>
          <w:pgMar w:top="1380" w:right="1340" w:bottom="280" w:left="1340" w:header="720" w:footer="720" w:gutter="0"/>
          <w:cols w:space="720"/>
        </w:sectPr>
      </w:pPr>
    </w:p>
    <w:p w:rsidR="00E51D43" w:rsidRDefault="00902246">
      <w:pPr>
        <w:spacing w:before="29"/>
        <w:ind w:left="100" w:right="-56"/>
        <w:rPr>
          <w:sz w:val="24"/>
          <w:szCs w:val="24"/>
        </w:rPr>
      </w:pPr>
      <w:r>
        <w:rPr>
          <w:sz w:val="24"/>
          <w:szCs w:val="24"/>
        </w:rPr>
        <w:lastRenderedPageBreak/>
        <w:t>Date:</w:t>
      </w:r>
    </w:p>
    <w:p w:rsidR="00E51D43" w:rsidRDefault="00902246">
      <w:pPr>
        <w:spacing w:line="200" w:lineRule="exact"/>
      </w:pPr>
      <w:r>
        <w:br w:type="column"/>
      </w:r>
    </w:p>
    <w:p w:rsidR="00E51D43" w:rsidRDefault="00E51D43">
      <w:pPr>
        <w:spacing w:before="7" w:line="240" w:lineRule="exact"/>
        <w:rPr>
          <w:sz w:val="24"/>
          <w:szCs w:val="24"/>
        </w:rPr>
      </w:pPr>
    </w:p>
    <w:p w:rsidR="00E51D43" w:rsidRDefault="00902246">
      <w:pPr>
        <w:ind w:left="3621"/>
        <w:rPr>
          <w:sz w:val="22"/>
          <w:szCs w:val="22"/>
        </w:rPr>
      </w:pPr>
      <w:r>
        <w:rPr>
          <w:sz w:val="22"/>
          <w:szCs w:val="22"/>
        </w:rPr>
        <w:t>Signature of the faculty in-charge</w:t>
      </w:r>
    </w:p>
    <w:p w:rsidR="00E51D43" w:rsidRDefault="00E51D43">
      <w:pPr>
        <w:spacing w:before="7" w:line="140" w:lineRule="exact"/>
        <w:rPr>
          <w:sz w:val="15"/>
          <w:szCs w:val="15"/>
        </w:rPr>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C87703">
      <w:pPr>
        <w:spacing w:line="260" w:lineRule="exact"/>
        <w:rPr>
          <w:sz w:val="24"/>
          <w:szCs w:val="24"/>
        </w:rPr>
        <w:sectPr w:rsidR="00E51D43">
          <w:type w:val="continuous"/>
          <w:pgSz w:w="11920" w:h="16840"/>
          <w:pgMar w:top="1400" w:right="1340" w:bottom="280" w:left="1340" w:header="720" w:footer="720" w:gutter="0"/>
          <w:cols w:num="2" w:space="720" w:equalWidth="0">
            <w:col w:w="623" w:space="1907"/>
            <w:col w:w="6710"/>
          </w:cols>
        </w:sectPr>
      </w:pPr>
      <w:r>
        <w:pict>
          <v:group id="_x0000_s1047" style="position:absolute;margin-left:143.5pt;margin-top:-7.55pt;width:313.2pt;height:56.3pt;z-index:-1047;mso-position-horizontal-relative:page" coordorigin="2870,-151" coordsize="6264,1126">
            <v:shape id="_x0000_s1056" style="position:absolute;left:2891;top:-131;width:3121;height:0" coordorigin="2891,-131" coordsize="3121,0" path="m2891,-131r3121,e" filled="f" strokeweight=".37392mm">
              <v:path arrowok="t"/>
            </v:shape>
            <v:shape id="_x0000_s1055" style="position:absolute;left:6031;top:-131;width:3083;height:0" coordorigin="6031,-131" coordsize="3083,0" path="m6031,-131r3083,e" filled="f" strokeweight=".37392mm">
              <v:path arrowok="t"/>
            </v:shape>
            <v:shape id="_x0000_s1054" style="position:absolute;left:2891;top:296;width:3121;height:0" coordorigin="2891,296" coordsize="3121,0" path="m2891,296r3121,e" filled="f" strokeweight="1.06pt">
              <v:path arrowok="t"/>
            </v:shape>
            <v:shape id="_x0000_s1053" style="position:absolute;left:6031;top:296;width:3083;height:0" coordorigin="6031,296" coordsize="3083,0" path="m6031,296r3083,e" filled="f" strokeweight="1.06pt">
              <v:path arrowok="t"/>
            </v:shape>
            <v:shape id="_x0000_s1052" style="position:absolute;left:2881;top:-141;width:0;height:1104" coordorigin="2881,-141" coordsize="0,1104" path="m2881,-141r,1105e" filled="f" strokeweight="1.06pt">
              <v:path arrowok="t"/>
            </v:shape>
            <v:shape id="_x0000_s1051" style="position:absolute;left:2891;top:954;width:3121;height:0" coordorigin="2891,954" coordsize="3121,0" path="m2891,954r3121,e" filled="f" strokeweight="1.06pt">
              <v:path arrowok="t"/>
            </v:shape>
            <v:shape id="_x0000_s1050" style="position:absolute;left:6022;top:-141;width:0;height:1104" coordorigin="6022,-141" coordsize="0,1104" path="m6022,-141r,1105e" filled="f" strokeweight="1.06pt">
              <v:path arrowok="t"/>
            </v:shape>
            <v:shape id="_x0000_s1049" style="position:absolute;left:6031;top:954;width:3083;height:0" coordorigin="6031,954" coordsize="3083,0" path="m6031,954r3083,e" filled="f" strokeweight="1.06pt">
              <v:path arrowok="t"/>
            </v:shape>
            <v:shape id="_x0000_s1048" style="position:absolute;left:9123;top:-141;width:0;height:1104" coordorigin="9123,-141" coordsize="0,1104" path="m9123,-141r,1105e" filled="f" strokeweight="1.06pt">
              <v:path arrowok="t"/>
            </v:shape>
            <w10:wrap anchorx="page"/>
          </v:group>
        </w:pict>
      </w:r>
      <w:r w:rsidR="00902246">
        <w:rPr>
          <w:position w:val="-1"/>
          <w:sz w:val="24"/>
          <w:szCs w:val="24"/>
        </w:rPr>
        <w:t xml:space="preserve">Max Marks                  </w:t>
      </w:r>
      <w:proofErr w:type="spellStart"/>
      <w:r w:rsidR="00902246">
        <w:rPr>
          <w:position w:val="-1"/>
          <w:sz w:val="24"/>
          <w:szCs w:val="24"/>
        </w:rPr>
        <w:t>Marks</w:t>
      </w:r>
      <w:proofErr w:type="spellEnd"/>
      <w:r w:rsidR="00902246">
        <w:rPr>
          <w:position w:val="-1"/>
          <w:sz w:val="24"/>
          <w:szCs w:val="24"/>
        </w:rPr>
        <w:t xml:space="preserve"> Obtained</w:t>
      </w:r>
    </w:p>
    <w:p w:rsidR="00E51D43" w:rsidRDefault="00C87703">
      <w:pPr>
        <w:spacing w:line="200" w:lineRule="exact"/>
      </w:pPr>
      <w:r>
        <w:lastRenderedPageBreak/>
        <w:pict>
          <v:group id="_x0000_s1026" style="position:absolute;margin-left:23.7pt;margin-top:23.95pt;width:548pt;height:794.25pt;z-index:-1046;mso-position-horizontal-relative:page;mso-position-vertical-relative:page" coordorigin="474,479" coordsize="10960,15885">
            <v:shape id="_x0000_s1046" style="position:absolute;left:480;top:485;width:29;height:0" coordorigin="480,485" coordsize="29,0" path="m480,485r29,e" filled="f" strokeweight=".58pt">
              <v:path arrowok="t"/>
            </v:shape>
            <v:shape id="_x0000_s1045" style="position:absolute;left:490;top:499;width:10;height:0" coordorigin="490,499" coordsize="10,0" path="m490,499r9,e" filled="f" strokecolor="white" strokeweight="1.06pt">
              <v:path arrowok="t"/>
            </v:shape>
            <v:shape id="_x0000_s1044" style="position:absolute;left:490;top:494;width:19;height:0" coordorigin="490,494" coordsize="19,0" path="m490,494r19,e" filled="f" strokecolor="white" strokeweight=".58pt">
              <v:path arrowok="t"/>
            </v:shape>
            <v:shape id="_x0000_s1043" style="position:absolute;left:509;top:485;width:10891;height:0" coordorigin="509,485" coordsize="10891,0" path="m509,485r10891,e" filled="f" strokeweight=".58pt">
              <v:path arrowok="t"/>
            </v:shape>
            <v:shape id="_x0000_s1042" style="position:absolute;left:509;top:504;width:10891;height:0" coordorigin="509,504" coordsize="10891,0" path="m509,504r10891,e" filled="f" strokeweight=".58pt">
              <v:path arrowok="t"/>
            </v:shape>
            <v:shape id="_x0000_s1041" style="position:absolute;left:11400;top:485;width:29;height:0" coordorigin="11400,485" coordsize="29,0" path="m11400,485r28,e" filled="f" strokeweight=".58pt">
              <v:path arrowok="t"/>
            </v:shape>
            <v:shape id="_x0000_s1040" style="position:absolute;left:11409;top:499;width:10;height:0" coordorigin="11409,499" coordsize="10,0" path="m11409,499r10,e" filled="f" strokecolor="white" strokeweight="1.06pt">
              <v:path arrowok="t"/>
            </v:shape>
            <v:shape id="_x0000_s1039" style="position:absolute;left:11400;top:494;width:19;height:0" coordorigin="11400,494" coordsize="19,0" path="m11400,494r19,e" filled="f" strokecolor="white" strokeweight=".58pt">
              <v:path arrowok="t"/>
            </v:shape>
            <v:shape id="_x0000_s1038" style="position:absolute;left:500;top:490;width:0;height:15864" coordorigin="500,490" coordsize="0,15864" path="m500,490r,15864e" filled="f" strokeweight=".58pt">
              <v:path arrowok="t"/>
            </v:shape>
            <v:shape id="_x0000_s1037" style="position:absolute;left:504;top:509;width:0;height:15826" coordorigin="504,509" coordsize="0,15826" path="m504,509r,15825e" filled="f" strokeweight=".58pt">
              <v:path arrowok="t"/>
            </v:shape>
            <v:shape id="_x0000_s1036" style="position:absolute;left:11408;top:490;width:0;height:15864" coordorigin="11408,490" coordsize="0,15864" path="m11408,490r,15864e" filled="f" strokeweight=".58pt">
              <v:path arrowok="t"/>
            </v:shape>
            <v:shape id="_x0000_s1035" style="position:absolute;left:11404;top:509;width:0;height:15826" coordorigin="11404,509" coordsize="0,15826" path="m11404,509r,15825e" filled="f" strokeweight=".58pt">
              <v:path arrowok="t"/>
            </v:shape>
            <v:shape id="_x0000_s1034" style="position:absolute;left:480;top:16358;width:29;height:0" coordorigin="480,16358" coordsize="29,0" path="m480,16358r29,e" filled="f" strokeweight=".20464mm">
              <v:path arrowok="t"/>
            </v:shape>
            <v:shape id="_x0000_s1033" style="position:absolute;left:490;top:16344;width:10;height:0" coordorigin="490,16344" coordsize="10,0" path="m490,16344r9,e" filled="f" strokecolor="white" strokeweight=".37392mm">
              <v:path arrowok="t"/>
            </v:shape>
            <v:shape id="_x0000_s1032" style="position:absolute;left:490;top:16349;width:19;height:0" coordorigin="490,16349" coordsize="19,0" path="m490,16349r19,e" filled="f" strokecolor="white" strokeweight=".58pt">
              <v:path arrowok="t"/>
            </v:shape>
            <v:shape id="_x0000_s1031" style="position:absolute;left:509;top:16358;width:10891;height:0" coordorigin="509,16358" coordsize="10891,0" path="m509,16358r10891,e" filled="f" strokeweight=".20464mm">
              <v:path arrowok="t"/>
            </v:shape>
            <v:shape id="_x0000_s1030" style="position:absolute;left:509;top:16339;width:10891;height:0" coordorigin="509,16339" coordsize="10891,0" path="m509,16339r10891,e" filled="f" strokeweight=".58pt">
              <v:path arrowok="t"/>
            </v:shape>
            <v:shape id="_x0000_s1029" style="position:absolute;left:11400;top:16358;width:29;height:0" coordorigin="11400,16358" coordsize="29,0" path="m11400,16358r28,e" filled="f" strokeweight=".20464mm">
              <v:path arrowok="t"/>
            </v:shape>
            <v:shape id="_x0000_s1028" style="position:absolute;left:11409;top:16344;width:10;height:0" coordorigin="11409,16344" coordsize="10,0" path="m11409,16344r10,e" filled="f" strokecolor="white" strokeweight=".37392mm">
              <v:path arrowok="t"/>
            </v:shape>
            <v:shape id="_x0000_s1027" style="position:absolute;left:11400;top:16349;width:19;height:0" coordorigin="11400,16349" coordsize="19,0" path="m11400,16349r19,e" filled="f" strokecolor="white" strokeweight=".58pt">
              <v:path arrowok="t"/>
            </v:shape>
            <w10:wrap anchorx="page" anchory="page"/>
          </v:group>
        </w:pict>
      </w: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line="200" w:lineRule="exact"/>
      </w:pPr>
    </w:p>
    <w:p w:rsidR="00E51D43" w:rsidRDefault="00E51D43">
      <w:pPr>
        <w:spacing w:before="17" w:line="220" w:lineRule="exact"/>
        <w:rPr>
          <w:sz w:val="22"/>
          <w:szCs w:val="22"/>
        </w:rPr>
      </w:pPr>
    </w:p>
    <w:p w:rsidR="00E51D43" w:rsidRDefault="00902246">
      <w:pPr>
        <w:spacing w:before="29"/>
        <w:ind w:left="3605" w:right="3358"/>
        <w:jc w:val="center"/>
        <w:rPr>
          <w:sz w:val="24"/>
          <w:szCs w:val="24"/>
        </w:rPr>
      </w:pPr>
      <w:r>
        <w:rPr>
          <w:sz w:val="24"/>
          <w:szCs w:val="24"/>
        </w:rPr>
        <w:t>Signature of Chairman</w:t>
      </w:r>
    </w:p>
    <w:p w:rsidR="00E51D43" w:rsidRDefault="00902246">
      <w:pPr>
        <w:spacing w:before="93"/>
        <w:ind w:left="2261"/>
        <w:rPr>
          <w:sz w:val="23"/>
          <w:szCs w:val="23"/>
        </w:rPr>
      </w:pPr>
      <w:r>
        <w:rPr>
          <w:sz w:val="23"/>
          <w:szCs w:val="23"/>
        </w:rPr>
        <w:t>Department of Computer Science &amp; Engineering</w:t>
      </w:r>
    </w:p>
    <w:sectPr w:rsidR="00E51D43" w:rsidSect="00E51D43">
      <w:type w:val="continuous"/>
      <w:pgSz w:w="11920" w:h="16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D5F09"/>
    <w:multiLevelType w:val="multilevel"/>
    <w:tmpl w:val="5CC42A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51D43"/>
    <w:rsid w:val="00902246"/>
    <w:rsid w:val="00C87703"/>
    <w:rsid w:val="00E5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MR</dc:creator>
  <cp:lastModifiedBy>Student</cp:lastModifiedBy>
  <cp:revision>3</cp:revision>
  <dcterms:created xsi:type="dcterms:W3CDTF">2018-11-26T13:33:00Z</dcterms:created>
  <dcterms:modified xsi:type="dcterms:W3CDTF">2018-11-27T05:32:00Z</dcterms:modified>
</cp:coreProperties>
</file>